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4D8E" w:rsidRPr="009A4F8A" w:rsidRDefault="00D06DFD"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sz w:val="42"/>
          <w:szCs w:val="42"/>
        </w:rPr>
        <w:t>iOptional: Performant O</w:t>
      </w:r>
      <w:r w:rsidR="00274D8E" w:rsidRPr="009A4F8A">
        <w:rPr>
          <w:rFonts w:asciiTheme="majorHAnsi" w:hAnsiTheme="majorHAnsi" w:cstheme="majorHAnsi"/>
          <w:b/>
          <w:bCs/>
          <w:color w:val="353535"/>
          <w:sz w:val="42"/>
          <w:szCs w:val="42"/>
        </w:rPr>
        <w:t xml:space="preserve">ptional </w:t>
      </w:r>
      <w:r w:rsidRPr="009A4F8A">
        <w:rPr>
          <w:rFonts w:asciiTheme="majorHAnsi" w:hAnsiTheme="majorHAnsi" w:cstheme="majorHAnsi"/>
          <w:b/>
          <w:bCs/>
          <w:color w:val="353535"/>
          <w:sz w:val="42"/>
          <w:szCs w:val="42"/>
        </w:rPr>
        <w:t xml:space="preserve">Interface </w:t>
      </w:r>
      <w:r w:rsidR="00CB292D">
        <w:rPr>
          <w:rFonts w:asciiTheme="majorHAnsi" w:hAnsiTheme="majorHAnsi" w:cstheme="majorHAnsi"/>
          <w:b/>
          <w:bCs/>
          <w:color w:val="353535"/>
          <w:sz w:val="42"/>
          <w:szCs w:val="42"/>
        </w:rPr>
        <w:t xml:space="preserve">Specification </w:t>
      </w:r>
      <w:r w:rsidR="00CF012C">
        <w:rPr>
          <w:rFonts w:asciiTheme="majorHAnsi" w:hAnsiTheme="majorHAnsi" w:cstheme="majorHAnsi"/>
          <w:b/>
          <w:bCs/>
          <w:color w:val="353535"/>
          <w:sz w:val="42"/>
          <w:szCs w:val="42"/>
        </w:rPr>
        <w:t xml:space="preserve">and </w:t>
      </w:r>
      <w:r w:rsidR="00E25D28" w:rsidRPr="009A4F8A">
        <w:rPr>
          <w:rFonts w:asciiTheme="majorHAnsi" w:hAnsiTheme="majorHAnsi" w:cstheme="majorHAnsi"/>
          <w:b/>
          <w:bCs/>
          <w:color w:val="353535"/>
          <w:sz w:val="42"/>
          <w:szCs w:val="42"/>
        </w:rPr>
        <w:t xml:space="preserve">Autogenerated </w:t>
      </w:r>
      <w:r w:rsidR="00274D8E" w:rsidRPr="009A4F8A">
        <w:rPr>
          <w:rFonts w:asciiTheme="majorHAnsi" w:hAnsiTheme="majorHAnsi" w:cstheme="majorHAnsi"/>
          <w:b/>
          <w:bCs/>
          <w:color w:val="353535"/>
          <w:sz w:val="42"/>
          <w:szCs w:val="42"/>
        </w:rPr>
        <w:t>Null Object</w:t>
      </w:r>
      <w:r w:rsidR="00FE1F89">
        <w:rPr>
          <w:rFonts w:asciiTheme="majorHAnsi" w:hAnsiTheme="majorHAnsi" w:cstheme="majorHAnsi"/>
          <w:b/>
          <w:bCs/>
          <w:color w:val="353535"/>
          <w:sz w:val="42"/>
          <w:szCs w:val="42"/>
        </w:rPr>
        <w:t xml:space="preserve"> Extension</w:t>
      </w:r>
      <w:r w:rsidR="00CB292D">
        <w:rPr>
          <w:rFonts w:asciiTheme="majorHAnsi" w:hAnsiTheme="majorHAnsi" w:cstheme="majorHAnsi"/>
          <w:b/>
          <w:bCs/>
          <w:color w:val="353535"/>
          <w:sz w:val="42"/>
          <w:szCs w:val="42"/>
        </w:rPr>
        <w:t>.</w:t>
      </w:r>
    </w:p>
    <w:p w:rsidR="00274D8E" w:rsidRPr="009A4F8A" w:rsidRDefault="00274D8E" w:rsidP="00274D8E">
      <w:pPr>
        <w:autoSpaceDE w:val="0"/>
        <w:autoSpaceDN w:val="0"/>
        <w:adjustRightInd w:val="0"/>
        <w:rPr>
          <w:rFonts w:asciiTheme="majorHAnsi" w:hAnsiTheme="majorHAnsi" w:cstheme="majorHAnsi"/>
          <w:color w:val="353535"/>
        </w:rPr>
      </w:pPr>
    </w:p>
    <w:p w:rsidR="009E641B" w:rsidRPr="009A4F8A" w:rsidRDefault="009E641B" w:rsidP="009E641B">
      <w:pPr>
        <w:autoSpaceDE w:val="0"/>
        <w:autoSpaceDN w:val="0"/>
        <w:adjustRightInd w:val="0"/>
        <w:rPr>
          <w:rFonts w:asciiTheme="majorHAnsi" w:hAnsiTheme="majorHAnsi" w:cstheme="majorHAnsi"/>
          <w:b/>
          <w:bCs/>
          <w:color w:val="353535"/>
          <w:sz w:val="36"/>
          <w:szCs w:val="36"/>
        </w:rPr>
      </w:pPr>
    </w:p>
    <w:p w:rsidR="00930E34" w:rsidRPr="009A4F8A" w:rsidRDefault="00274D8E" w:rsidP="00DC0D5C">
      <w:pPr>
        <w:autoSpaceDE w:val="0"/>
        <w:autoSpaceDN w:val="0"/>
        <w:adjustRightInd w:val="0"/>
        <w:jc w:val="both"/>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t xml:space="preserve">Abstract  </w:t>
      </w:r>
      <w:r w:rsidR="00792825" w:rsidRPr="009A4F8A">
        <w:rPr>
          <w:rFonts w:asciiTheme="majorHAnsi" w:eastAsia="Times New Roman" w:hAnsiTheme="majorHAnsi" w:cstheme="majorHAnsi"/>
          <w:color w:val="000000"/>
        </w:rPr>
        <w:br/>
      </w:r>
      <w:r w:rsidR="001E3194">
        <w:rPr>
          <w:rFonts w:asciiTheme="majorHAnsi" w:eastAsia="Times New Roman" w:hAnsiTheme="majorHAnsi" w:cstheme="majorHAnsi"/>
          <w:color w:val="000000"/>
        </w:rPr>
        <w:t>Many</w:t>
      </w:r>
      <w:r w:rsidR="001B7CE3" w:rsidRPr="009A4F8A">
        <w:rPr>
          <w:rFonts w:asciiTheme="majorHAnsi" w:eastAsia="Times New Roman" w:hAnsiTheme="majorHAnsi" w:cstheme="majorHAnsi"/>
          <w:color w:val="000000"/>
        </w:rPr>
        <w:t xml:space="preserve"> object-oriented programming languages </w:t>
      </w:r>
      <w:r w:rsidR="00793AD7">
        <w:rPr>
          <w:rFonts w:asciiTheme="majorHAnsi" w:eastAsia="Times New Roman" w:hAnsiTheme="majorHAnsi" w:cstheme="majorHAnsi"/>
          <w:color w:val="000000"/>
        </w:rPr>
        <w:t>define</w:t>
      </w:r>
      <w:r w:rsidR="001B7CE3" w:rsidRPr="009A4F8A">
        <w:rPr>
          <w:rFonts w:asciiTheme="majorHAnsi" w:eastAsia="Times New Roman" w:hAnsiTheme="majorHAnsi" w:cstheme="majorHAnsi"/>
          <w:color w:val="000000"/>
        </w:rPr>
        <w:t xml:space="preserve"> </w:t>
      </w:r>
      <w:r w:rsidR="001B7CE3" w:rsidRPr="00AC4E96">
        <w:rPr>
          <w:rFonts w:asciiTheme="majorHAnsi" w:eastAsia="Times New Roman" w:hAnsiTheme="majorHAnsi" w:cstheme="majorHAnsi"/>
          <w:i/>
          <w:iCs/>
          <w:color w:val="000000"/>
        </w:rPr>
        <w:t>null</w:t>
      </w:r>
      <w:r w:rsidR="001B7CE3" w:rsidRPr="009A4F8A">
        <w:rPr>
          <w:rFonts w:asciiTheme="majorHAnsi" w:eastAsia="Times New Roman" w:hAnsiTheme="majorHAnsi" w:cstheme="majorHAnsi"/>
          <w:color w:val="000000"/>
        </w:rPr>
        <w:t xml:space="preserve"> as part of their type systems. </w:t>
      </w:r>
      <w:r w:rsidR="00792825" w:rsidRPr="009A4F8A">
        <w:rPr>
          <w:rFonts w:asciiTheme="majorHAnsi" w:eastAsia="Times New Roman" w:hAnsiTheme="majorHAnsi" w:cstheme="majorHAnsi"/>
          <w:color w:val="000000"/>
        </w:rPr>
        <w:t xml:space="preserve">Null pointer </w:t>
      </w:r>
      <w:r w:rsidR="00D06DFD" w:rsidRPr="009A4F8A">
        <w:rPr>
          <w:rFonts w:asciiTheme="majorHAnsi" w:eastAsia="Times New Roman" w:hAnsiTheme="majorHAnsi" w:cstheme="majorHAnsi"/>
          <w:color w:val="000000"/>
        </w:rPr>
        <w:t>dereference errors</w:t>
      </w:r>
      <w:r w:rsidR="00792825" w:rsidRPr="009A4F8A">
        <w:rPr>
          <w:rFonts w:asciiTheme="majorHAnsi" w:eastAsia="Times New Roman" w:hAnsiTheme="majorHAnsi" w:cstheme="majorHAnsi"/>
          <w:color w:val="000000"/>
        </w:rPr>
        <w:t xml:space="preserve"> top the list of errors in production environments. They</w:t>
      </w:r>
      <w:r w:rsidR="00930E34" w:rsidRPr="009A4F8A">
        <w:rPr>
          <w:rFonts w:asciiTheme="majorHAnsi" w:eastAsia="Times New Roman" w:hAnsiTheme="majorHAnsi" w:cstheme="majorHAnsi"/>
          <w:color w:val="000000"/>
        </w:rPr>
        <w:t xml:space="preserve"> </w:t>
      </w:r>
      <w:r w:rsidR="003C5A26" w:rsidRPr="009A4F8A">
        <w:rPr>
          <w:rFonts w:asciiTheme="majorHAnsi" w:eastAsia="Times New Roman" w:hAnsiTheme="majorHAnsi" w:cstheme="majorHAnsi"/>
          <w:color w:val="000000"/>
        </w:rPr>
        <w:t>in part</w:t>
      </w:r>
      <w:r w:rsidR="00792825" w:rsidRPr="009A4F8A">
        <w:rPr>
          <w:rFonts w:asciiTheme="majorHAnsi" w:eastAsia="Times New Roman" w:hAnsiTheme="majorHAnsi" w:cstheme="majorHAnsi"/>
          <w:color w:val="000000"/>
        </w:rPr>
        <w:t xml:space="preserve"> account for 40% of errors in Android apps. In this work, we introduce </w:t>
      </w:r>
      <w:r w:rsidR="00594A12" w:rsidRPr="009A4F8A">
        <w:rPr>
          <w:rFonts w:asciiTheme="majorHAnsi" w:eastAsia="Times New Roman" w:hAnsiTheme="majorHAnsi" w:cstheme="majorHAnsi"/>
          <w:i/>
          <w:iCs/>
          <w:color w:val="000000"/>
        </w:rPr>
        <w:t>iOptional</w:t>
      </w:r>
      <w:r w:rsidR="00594A12" w:rsidRPr="009A4F8A">
        <w:rPr>
          <w:rFonts w:asciiTheme="majorHAnsi" w:eastAsia="Times New Roman" w:hAnsiTheme="majorHAnsi" w:cstheme="majorHAnsi"/>
          <w:color w:val="000000"/>
        </w:rPr>
        <w:t>, a</w:t>
      </w:r>
      <w:r w:rsidR="00653C6E" w:rsidRPr="009A4F8A">
        <w:rPr>
          <w:rFonts w:asciiTheme="majorHAnsi" w:eastAsia="Times New Roman" w:hAnsiTheme="majorHAnsi" w:cstheme="majorHAnsi"/>
          <w:color w:val="000000"/>
        </w:rPr>
        <w:t xml:space="preserve"> solution based o</w:t>
      </w:r>
      <w:r w:rsidR="00594A12" w:rsidRPr="009A4F8A">
        <w:rPr>
          <w:rFonts w:asciiTheme="majorHAnsi" w:eastAsia="Times New Roman" w:hAnsiTheme="majorHAnsi" w:cstheme="majorHAnsi"/>
          <w:color w:val="000000"/>
        </w:rPr>
        <w:t xml:space="preserve">n </w:t>
      </w:r>
      <w:r w:rsidR="00653C6E" w:rsidRPr="009A4F8A">
        <w:rPr>
          <w:rFonts w:asciiTheme="majorHAnsi" w:eastAsia="Times New Roman" w:hAnsiTheme="majorHAnsi" w:cstheme="majorHAnsi"/>
          <w:color w:val="000000"/>
        </w:rPr>
        <w:t xml:space="preserve">an </w:t>
      </w:r>
      <w:r w:rsidR="00594A12" w:rsidRPr="009A4F8A">
        <w:rPr>
          <w:rFonts w:asciiTheme="majorHAnsi" w:eastAsia="Times New Roman" w:hAnsiTheme="majorHAnsi" w:cstheme="majorHAnsi"/>
          <w:color w:val="000000"/>
        </w:rPr>
        <w:t xml:space="preserve">optional interface </w:t>
      </w:r>
      <w:r w:rsidR="00DC0D5C">
        <w:rPr>
          <w:rFonts w:asciiTheme="majorHAnsi" w:eastAsia="Times New Roman" w:hAnsiTheme="majorHAnsi" w:cstheme="majorHAnsi"/>
          <w:color w:val="000000"/>
        </w:rPr>
        <w:t xml:space="preserve">specification </w:t>
      </w:r>
      <w:r w:rsidR="00CF6047">
        <w:rPr>
          <w:rFonts w:asciiTheme="majorHAnsi" w:eastAsia="Times New Roman" w:hAnsiTheme="majorHAnsi" w:cstheme="majorHAnsi"/>
          <w:color w:val="000000"/>
        </w:rPr>
        <w:t>as well as</w:t>
      </w:r>
      <w:r w:rsidR="00653C6E"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 xml:space="preserve">a </w:t>
      </w:r>
      <w:r w:rsidR="00594A12" w:rsidRPr="009A4F8A">
        <w:rPr>
          <w:rFonts w:asciiTheme="majorHAnsi" w:eastAsia="Times New Roman" w:hAnsiTheme="majorHAnsi" w:cstheme="majorHAnsi"/>
          <w:color w:val="000000"/>
        </w:rPr>
        <w:t>metaprogram</w:t>
      </w:r>
      <w:r w:rsidR="008D7A4D" w:rsidRPr="009A4F8A">
        <w:rPr>
          <w:rFonts w:asciiTheme="majorHAnsi" w:eastAsia="Times New Roman" w:hAnsiTheme="majorHAnsi" w:cstheme="majorHAnsi"/>
          <w:color w:val="000000"/>
        </w:rPr>
        <w:t xml:space="preserve"> to </w:t>
      </w:r>
      <w:r w:rsidR="000F7C45">
        <w:rPr>
          <w:rFonts w:asciiTheme="majorHAnsi" w:eastAsia="Times New Roman" w:hAnsiTheme="majorHAnsi" w:cstheme="majorHAnsi"/>
          <w:color w:val="000000"/>
        </w:rPr>
        <w:t xml:space="preserve">proactively </w:t>
      </w:r>
      <w:r w:rsidR="008D7A4D" w:rsidRPr="009A4F8A">
        <w:rPr>
          <w:rFonts w:asciiTheme="majorHAnsi" w:eastAsia="Times New Roman" w:hAnsiTheme="majorHAnsi" w:cstheme="majorHAnsi"/>
          <w:color w:val="000000"/>
        </w:rPr>
        <w:t>handle null pointer dereferences</w:t>
      </w:r>
      <w:r w:rsidR="00CF6047">
        <w:rPr>
          <w:rFonts w:asciiTheme="majorHAnsi" w:eastAsia="Times New Roman" w:hAnsiTheme="majorHAnsi" w:cstheme="majorHAnsi"/>
          <w:color w:val="000000"/>
        </w:rPr>
        <w:t xml:space="preserve"> without changing the type system</w:t>
      </w:r>
      <w:r w:rsidR="00653C6E" w:rsidRPr="009A4F8A">
        <w:rPr>
          <w:rFonts w:asciiTheme="majorHAnsi" w:eastAsia="Times New Roman" w:hAnsiTheme="majorHAnsi" w:cstheme="majorHAnsi"/>
          <w:color w:val="000000"/>
        </w:rPr>
        <w:t>.</w:t>
      </w:r>
      <w:r w:rsidR="008852F2" w:rsidRPr="009A4F8A">
        <w:rPr>
          <w:rFonts w:asciiTheme="majorHAnsi" w:eastAsia="Times New Roman" w:hAnsiTheme="majorHAnsi" w:cstheme="majorHAnsi"/>
          <w:color w:val="000000"/>
        </w:rPr>
        <w:t xml:space="preserve"> </w:t>
      </w:r>
      <w:r w:rsidR="00541D3C">
        <w:rPr>
          <w:rFonts w:asciiTheme="majorHAnsi" w:eastAsia="Times New Roman" w:hAnsiTheme="majorHAnsi" w:cstheme="majorHAnsi"/>
          <w:color w:val="000000"/>
        </w:rPr>
        <w:t>Additionally, w</w:t>
      </w:r>
      <w:r w:rsidR="00653C6E" w:rsidRPr="009A4F8A">
        <w:rPr>
          <w:rFonts w:asciiTheme="majorHAnsi" w:eastAsia="Times New Roman" w:hAnsiTheme="majorHAnsi" w:cstheme="majorHAnsi"/>
          <w:color w:val="000000"/>
        </w:rPr>
        <w:t xml:space="preserve">e extend </w:t>
      </w:r>
      <w:r w:rsidR="00930E34" w:rsidRPr="009A4F8A">
        <w:rPr>
          <w:rFonts w:asciiTheme="majorHAnsi" w:eastAsia="Times New Roman" w:hAnsiTheme="majorHAnsi" w:cstheme="majorHAnsi"/>
          <w:color w:val="000000"/>
        </w:rPr>
        <w:t xml:space="preserve">our </w:t>
      </w:r>
      <w:r w:rsidR="00CF6047">
        <w:rPr>
          <w:rFonts w:asciiTheme="majorHAnsi" w:eastAsia="Times New Roman" w:hAnsiTheme="majorHAnsi" w:cstheme="majorHAnsi"/>
          <w:color w:val="000000"/>
        </w:rPr>
        <w:t>specification</w:t>
      </w:r>
      <w:r w:rsidR="008D7A4D" w:rsidRPr="009A4F8A">
        <w:rPr>
          <w:rFonts w:asciiTheme="majorHAnsi" w:eastAsia="Times New Roman" w:hAnsiTheme="majorHAnsi" w:cstheme="majorHAnsi"/>
          <w:color w:val="000000"/>
        </w:rPr>
        <w:t xml:space="preserve"> to </w:t>
      </w:r>
      <w:r w:rsidR="00930E34" w:rsidRPr="009A4F8A">
        <w:rPr>
          <w:rFonts w:asciiTheme="majorHAnsi" w:eastAsia="Times New Roman" w:hAnsiTheme="majorHAnsi" w:cstheme="majorHAnsi"/>
          <w:color w:val="000000"/>
        </w:rPr>
        <w:t>auto</w:t>
      </w:r>
      <w:r w:rsidR="008D7A4D" w:rsidRPr="009A4F8A">
        <w:rPr>
          <w:rFonts w:asciiTheme="majorHAnsi" w:eastAsia="Times New Roman" w:hAnsiTheme="majorHAnsi" w:cstheme="majorHAnsi"/>
          <w:color w:val="000000"/>
        </w:rPr>
        <w:t xml:space="preserve">generate </w:t>
      </w:r>
      <w:r w:rsidR="00CF6047">
        <w:rPr>
          <w:rFonts w:asciiTheme="majorHAnsi" w:eastAsia="Times New Roman" w:hAnsiTheme="majorHAnsi" w:cstheme="majorHAnsi"/>
          <w:color w:val="000000"/>
        </w:rPr>
        <w:t xml:space="preserve">the </w:t>
      </w:r>
      <w:r w:rsidR="00653C6E" w:rsidRPr="009A4F8A">
        <w:rPr>
          <w:rFonts w:asciiTheme="majorHAnsi" w:eastAsia="Times New Roman" w:hAnsiTheme="majorHAnsi" w:cstheme="majorHAnsi"/>
          <w:color w:val="000000"/>
        </w:rPr>
        <w:t xml:space="preserve">Null Object. </w:t>
      </w:r>
      <w:r w:rsidR="003C5A26" w:rsidRPr="009A4F8A">
        <w:rPr>
          <w:rFonts w:asciiTheme="majorHAnsi" w:eastAsia="Times New Roman" w:hAnsiTheme="majorHAnsi" w:cstheme="majorHAnsi"/>
          <w:color w:val="000000"/>
        </w:rPr>
        <w:t>Implement</w:t>
      </w:r>
      <w:r w:rsidR="00517C40">
        <w:rPr>
          <w:rFonts w:asciiTheme="majorHAnsi" w:eastAsia="Times New Roman" w:hAnsiTheme="majorHAnsi" w:cstheme="majorHAnsi"/>
          <w:color w:val="000000"/>
        </w:rPr>
        <w:t xml:space="preserve">ing </w:t>
      </w:r>
      <w:r w:rsidR="00541CBE">
        <w:rPr>
          <w:rFonts w:asciiTheme="majorHAnsi" w:eastAsia="Times New Roman" w:hAnsiTheme="majorHAnsi" w:cstheme="majorHAnsi"/>
          <w:color w:val="000000"/>
        </w:rPr>
        <w:t>our</w:t>
      </w:r>
      <w:r w:rsidR="00517C40">
        <w:rPr>
          <w:rFonts w:asciiTheme="majorHAnsi" w:eastAsia="Times New Roman" w:hAnsiTheme="majorHAnsi" w:cstheme="majorHAnsi"/>
          <w:color w:val="000000"/>
        </w:rPr>
        <w:t xml:space="preserve"> specification</w:t>
      </w:r>
      <w:r w:rsidR="003C5A26" w:rsidRPr="009A4F8A">
        <w:rPr>
          <w:rFonts w:asciiTheme="majorHAnsi" w:eastAsia="Times New Roman" w:hAnsiTheme="majorHAnsi" w:cstheme="majorHAnsi"/>
          <w:color w:val="000000"/>
        </w:rPr>
        <w:t xml:space="preserve"> in </w:t>
      </w:r>
      <w:r w:rsidR="000E2DB5">
        <w:rPr>
          <w:rFonts w:asciiTheme="majorHAnsi" w:eastAsia="Times New Roman" w:hAnsiTheme="majorHAnsi" w:cstheme="majorHAnsi"/>
          <w:color w:val="000000"/>
        </w:rPr>
        <w:t xml:space="preserve">Lombok, </w:t>
      </w:r>
      <w:r w:rsidR="00517C40">
        <w:rPr>
          <w:rFonts w:asciiTheme="majorHAnsi" w:eastAsia="Times New Roman" w:hAnsiTheme="majorHAnsi" w:cstheme="majorHAnsi"/>
          <w:color w:val="000000"/>
        </w:rPr>
        <w:t>a well-known open-source code</w:t>
      </w:r>
      <w:r w:rsidR="00366301">
        <w:rPr>
          <w:rFonts w:asciiTheme="majorHAnsi" w:eastAsia="Times New Roman" w:hAnsiTheme="majorHAnsi" w:cstheme="majorHAnsi"/>
          <w:color w:val="000000"/>
        </w:rPr>
        <w:t>-</w:t>
      </w:r>
      <w:r w:rsidR="00517C40">
        <w:rPr>
          <w:rFonts w:asciiTheme="majorHAnsi" w:eastAsia="Times New Roman" w:hAnsiTheme="majorHAnsi" w:cstheme="majorHAnsi"/>
          <w:color w:val="000000"/>
        </w:rPr>
        <w:t xml:space="preserve">generation </w:t>
      </w:r>
      <w:r w:rsidR="003C5A26" w:rsidRPr="009A4F8A">
        <w:rPr>
          <w:rFonts w:asciiTheme="majorHAnsi" w:eastAsia="Times New Roman" w:hAnsiTheme="majorHAnsi" w:cstheme="majorHAnsi"/>
          <w:color w:val="000000"/>
        </w:rPr>
        <w:t>Java</w:t>
      </w:r>
      <w:r w:rsidR="00517C40">
        <w:rPr>
          <w:rFonts w:asciiTheme="majorHAnsi" w:eastAsia="Times New Roman" w:hAnsiTheme="majorHAnsi" w:cstheme="majorHAnsi"/>
          <w:color w:val="000000"/>
        </w:rPr>
        <w:t xml:space="preserve"> tool</w:t>
      </w:r>
      <w:r w:rsidR="003C5A26" w:rsidRPr="009A4F8A">
        <w:rPr>
          <w:rFonts w:asciiTheme="majorHAnsi" w:eastAsia="Times New Roman" w:hAnsiTheme="majorHAnsi" w:cstheme="majorHAnsi"/>
          <w:color w:val="000000"/>
        </w:rPr>
        <w:t>, w</w:t>
      </w:r>
      <w:r w:rsidR="00930E34" w:rsidRPr="009A4F8A">
        <w:rPr>
          <w:rFonts w:asciiTheme="majorHAnsi" w:eastAsia="Times New Roman" w:hAnsiTheme="majorHAnsi" w:cstheme="majorHAnsi"/>
          <w:color w:val="000000"/>
        </w:rPr>
        <w:t xml:space="preserve">e </w:t>
      </w:r>
      <w:r w:rsidR="00653C6E" w:rsidRPr="009A4F8A">
        <w:rPr>
          <w:rFonts w:asciiTheme="majorHAnsi" w:eastAsia="Times New Roman" w:hAnsiTheme="majorHAnsi" w:cstheme="majorHAnsi"/>
          <w:color w:val="000000"/>
        </w:rPr>
        <w:t xml:space="preserve">show that </w:t>
      </w:r>
      <w:r w:rsidR="00653C6E" w:rsidRPr="009A4F8A">
        <w:rPr>
          <w:rFonts w:asciiTheme="majorHAnsi" w:eastAsia="Times New Roman" w:hAnsiTheme="majorHAnsi" w:cstheme="majorHAnsi"/>
          <w:i/>
          <w:iCs/>
          <w:color w:val="000000"/>
        </w:rPr>
        <w:t>iOptional</w:t>
      </w:r>
      <w:r w:rsidR="00653C6E" w:rsidRPr="009A4F8A">
        <w:rPr>
          <w:rFonts w:asciiTheme="majorHAnsi" w:eastAsia="Times New Roman" w:hAnsiTheme="majorHAnsi" w:cstheme="majorHAnsi"/>
          <w:color w:val="000000"/>
        </w:rPr>
        <w:t xml:space="preserve"> </w:t>
      </w:r>
      <w:r w:rsidR="003F22EA">
        <w:rPr>
          <w:rFonts w:asciiTheme="majorHAnsi" w:eastAsia="Times New Roman" w:hAnsiTheme="majorHAnsi" w:cstheme="majorHAnsi"/>
          <w:color w:val="000000"/>
        </w:rPr>
        <w:t xml:space="preserve">performs </w:t>
      </w:r>
      <w:r w:rsidR="00792825" w:rsidRPr="009A4F8A">
        <w:rPr>
          <w:rFonts w:asciiTheme="majorHAnsi" w:eastAsia="Times New Roman" w:hAnsiTheme="majorHAnsi" w:cstheme="majorHAnsi"/>
          <w:color w:val="000000"/>
        </w:rPr>
        <w:t xml:space="preserve">X times faster than </w:t>
      </w:r>
      <w:r w:rsidR="00930E34" w:rsidRPr="009A4F8A">
        <w:rPr>
          <w:rFonts w:asciiTheme="majorHAnsi" w:eastAsia="Times New Roman" w:hAnsiTheme="majorHAnsi" w:cstheme="majorHAnsi"/>
          <w:color w:val="000000"/>
        </w:rPr>
        <w:t>the existing</w:t>
      </w:r>
      <w:r w:rsidR="00517C40">
        <w:rPr>
          <w:rFonts w:asciiTheme="majorHAnsi" w:eastAsia="Times New Roman" w:hAnsiTheme="majorHAnsi" w:cstheme="majorHAnsi"/>
          <w:color w:val="000000"/>
        </w:rPr>
        <w:t xml:space="preserve"> Java</w:t>
      </w:r>
      <w:r w:rsidR="00930E34" w:rsidRPr="009A4F8A">
        <w:rPr>
          <w:rFonts w:asciiTheme="majorHAnsi" w:eastAsia="Times New Roman" w:hAnsiTheme="majorHAnsi" w:cstheme="majorHAnsi"/>
          <w:color w:val="000000"/>
        </w:rPr>
        <w:t xml:space="preserve"> </w:t>
      </w:r>
      <w:r w:rsidR="00792825" w:rsidRPr="009A4F8A">
        <w:rPr>
          <w:rFonts w:asciiTheme="majorHAnsi" w:eastAsia="Times New Roman" w:hAnsiTheme="majorHAnsi" w:cstheme="majorHAnsi"/>
          <w:i/>
          <w:iCs/>
          <w:color w:val="000000"/>
        </w:rPr>
        <w:t>Optional</w:t>
      </w:r>
      <w:r w:rsidR="00792825" w:rsidRPr="009A4F8A">
        <w:rPr>
          <w:rFonts w:asciiTheme="majorHAnsi" w:eastAsia="Times New Roman" w:hAnsiTheme="majorHAnsi" w:cstheme="majorHAnsi"/>
          <w:color w:val="000000"/>
        </w:rPr>
        <w:t xml:space="preserve"> </w:t>
      </w:r>
      <w:r w:rsidR="00930E34" w:rsidRPr="009A4F8A">
        <w:rPr>
          <w:rFonts w:asciiTheme="majorHAnsi" w:eastAsia="Times New Roman" w:hAnsiTheme="majorHAnsi" w:cstheme="majorHAnsi"/>
          <w:color w:val="000000"/>
        </w:rPr>
        <w:t>model</w:t>
      </w:r>
      <w:r w:rsidR="008522B5">
        <w:rPr>
          <w:rFonts w:asciiTheme="majorHAnsi" w:eastAsia="Times New Roman" w:hAnsiTheme="majorHAnsi" w:cstheme="majorHAnsi"/>
          <w:color w:val="000000"/>
        </w:rPr>
        <w:t>, consumes no</w:t>
      </w:r>
      <w:r w:rsidR="00792825" w:rsidRPr="009A4F8A">
        <w:rPr>
          <w:rFonts w:asciiTheme="majorHAnsi" w:eastAsia="Times New Roman" w:hAnsiTheme="majorHAnsi" w:cstheme="majorHAnsi"/>
          <w:color w:val="000000"/>
        </w:rPr>
        <w:t xml:space="preserve"> </w:t>
      </w:r>
      <w:r w:rsidR="008522B5">
        <w:rPr>
          <w:rFonts w:asciiTheme="majorHAnsi" w:eastAsia="Times New Roman" w:hAnsiTheme="majorHAnsi" w:cstheme="majorHAnsi"/>
          <w:color w:val="000000"/>
        </w:rPr>
        <w:t xml:space="preserve">additional </w:t>
      </w:r>
      <w:r w:rsidR="00792825" w:rsidRPr="009A4F8A">
        <w:rPr>
          <w:rFonts w:asciiTheme="majorHAnsi" w:eastAsia="Times New Roman" w:hAnsiTheme="majorHAnsi" w:cstheme="majorHAnsi"/>
          <w:color w:val="000000"/>
        </w:rPr>
        <w:t>memory</w:t>
      </w:r>
      <w:r w:rsidR="008522B5">
        <w:rPr>
          <w:rFonts w:asciiTheme="majorHAnsi" w:eastAsia="Times New Roman" w:hAnsiTheme="majorHAnsi" w:cstheme="majorHAnsi"/>
          <w:color w:val="000000"/>
        </w:rPr>
        <w:t xml:space="preserve"> and </w:t>
      </w:r>
      <w:bookmarkStart w:id="0" w:name="OLE_LINK5"/>
      <w:bookmarkStart w:id="1" w:name="OLE_LINK6"/>
      <w:bookmarkStart w:id="2" w:name="OLE_LINK7"/>
      <w:r w:rsidR="006926FB">
        <w:rPr>
          <w:rFonts w:asciiTheme="majorHAnsi" w:eastAsia="Times New Roman" w:hAnsiTheme="majorHAnsi" w:cstheme="majorHAnsi"/>
          <w:color w:val="000000"/>
        </w:rPr>
        <w:t>retains</w:t>
      </w:r>
      <w:r w:rsidR="008522B5">
        <w:rPr>
          <w:rFonts w:asciiTheme="majorHAnsi" w:eastAsia="Times New Roman" w:hAnsiTheme="majorHAnsi" w:cstheme="majorHAnsi"/>
          <w:color w:val="000000"/>
        </w:rPr>
        <w:t xml:space="preserve"> </w:t>
      </w:r>
      <w:bookmarkEnd w:id="0"/>
      <w:bookmarkEnd w:id="1"/>
      <w:bookmarkEnd w:id="2"/>
      <w:r w:rsidR="006926FB">
        <w:rPr>
          <w:rFonts w:asciiTheme="majorHAnsi" w:eastAsia="Times New Roman" w:hAnsiTheme="majorHAnsi" w:cstheme="majorHAnsi"/>
          <w:color w:val="000000"/>
        </w:rPr>
        <w:t xml:space="preserve">the </w:t>
      </w:r>
      <w:r w:rsidR="00F6498E" w:rsidRPr="00F6498E">
        <w:rPr>
          <w:rFonts w:asciiTheme="majorHAnsi" w:eastAsia="Times New Roman" w:hAnsiTheme="majorHAnsi" w:cstheme="majorHAnsi"/>
          <w:i/>
          <w:iCs/>
          <w:color w:val="000000"/>
        </w:rPr>
        <w:t>Optional</w:t>
      </w:r>
      <w:r w:rsidR="00F6498E">
        <w:rPr>
          <w:rFonts w:asciiTheme="majorHAnsi" w:eastAsia="Times New Roman" w:hAnsiTheme="majorHAnsi" w:cstheme="majorHAnsi"/>
          <w:color w:val="000000"/>
        </w:rPr>
        <w:t xml:space="preserve"> model syntax</w:t>
      </w:r>
      <w:r w:rsidR="00792825" w:rsidRPr="009A4F8A">
        <w:rPr>
          <w:rFonts w:asciiTheme="majorHAnsi" w:eastAsia="Times New Roman" w:hAnsiTheme="majorHAnsi" w:cstheme="majorHAnsi"/>
          <w:color w:val="000000"/>
        </w:rPr>
        <w:t>.</w:t>
      </w:r>
      <w:r w:rsidR="00900E1D">
        <w:rPr>
          <w:rFonts w:asciiTheme="majorHAnsi" w:eastAsia="Times New Roman" w:hAnsiTheme="majorHAnsi" w:cstheme="majorHAnsi"/>
          <w:color w:val="000000"/>
        </w:rPr>
        <w:t xml:space="preserve"> We finally </w:t>
      </w:r>
      <w:r w:rsidR="000C63CE">
        <w:rPr>
          <w:rFonts w:asciiTheme="majorHAnsi" w:eastAsia="Times New Roman" w:hAnsiTheme="majorHAnsi" w:cstheme="majorHAnsi"/>
          <w:color w:val="000000"/>
        </w:rPr>
        <w:t>discuss</w:t>
      </w:r>
      <w:r w:rsidR="00900E1D">
        <w:rPr>
          <w:rFonts w:asciiTheme="majorHAnsi" w:eastAsia="Times New Roman" w:hAnsiTheme="majorHAnsi" w:cstheme="majorHAnsi"/>
          <w:color w:val="000000"/>
        </w:rPr>
        <w:t xml:space="preserve"> mainstreaming the solution as part of the Java language.</w:t>
      </w:r>
    </w:p>
    <w:p w:rsidR="00792825" w:rsidRPr="009A4F8A" w:rsidRDefault="00792825" w:rsidP="0093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p>
    <w:p w:rsidR="001B7CE3" w:rsidRPr="009A4F8A" w:rsidRDefault="001B7CE3"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9E641B" w:rsidRPr="009A4F8A" w:rsidRDefault="009E641B"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sz w:val="36"/>
          <w:szCs w:val="36"/>
        </w:rPr>
        <w:t xml:space="preserve">Background Information </w:t>
      </w:r>
    </w:p>
    <w:p w:rsidR="00FE6450" w:rsidRPr="009A4F8A" w:rsidRDefault="00FE6450" w:rsidP="00274D8E">
      <w:pPr>
        <w:autoSpaceDE w:val="0"/>
        <w:autoSpaceDN w:val="0"/>
        <w:adjustRightInd w:val="0"/>
        <w:rPr>
          <w:rFonts w:asciiTheme="majorHAnsi" w:hAnsiTheme="majorHAnsi" w:cstheme="majorHAnsi"/>
          <w:b/>
          <w:bCs/>
          <w:color w:val="353535"/>
        </w:rPr>
      </w:pPr>
    </w:p>
    <w:p w:rsidR="009E641B" w:rsidRPr="009A4F8A" w:rsidRDefault="009E641B" w:rsidP="009E641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billion dollar mistake…</w:t>
      </w:r>
    </w:p>
    <w:p w:rsidR="009E641B" w:rsidRPr="009A4F8A" w:rsidRDefault="009E641B" w:rsidP="009E641B">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Modern languages seem to be learning from that mistake</w:t>
      </w:r>
    </w:p>
    <w:p w:rsidR="009E641B" w:rsidRPr="009A4F8A" w:rsidRDefault="009E641B" w:rsidP="00274D8E">
      <w:pPr>
        <w:autoSpaceDE w:val="0"/>
        <w:autoSpaceDN w:val="0"/>
        <w:adjustRightInd w:val="0"/>
        <w:rPr>
          <w:rFonts w:asciiTheme="majorHAnsi" w:hAnsiTheme="majorHAnsi" w:cstheme="majorHAnsi"/>
          <w:b/>
          <w:bCs/>
          <w:color w:val="353535"/>
        </w:rPr>
      </w:pPr>
    </w:p>
    <w:p w:rsidR="001B7CE3" w:rsidRPr="009A4F8A" w:rsidRDefault="001B7CE3" w:rsidP="00274D8E">
      <w:pPr>
        <w:autoSpaceDE w:val="0"/>
        <w:autoSpaceDN w:val="0"/>
        <w:adjustRightInd w:val="0"/>
        <w:rPr>
          <w:rFonts w:asciiTheme="majorHAnsi" w:eastAsia="Times New Roman" w:hAnsiTheme="majorHAnsi" w:cstheme="majorHAnsi"/>
          <w:color w:val="000000"/>
        </w:rPr>
      </w:pPr>
      <w:bookmarkStart w:id="3" w:name="OLE_LINK58"/>
      <w:bookmarkStart w:id="4" w:name="OLE_LINK59"/>
      <w:r w:rsidRPr="009A4F8A">
        <w:rPr>
          <w:rFonts w:asciiTheme="majorHAnsi" w:eastAsia="Times New Roman" w:hAnsiTheme="majorHAnsi" w:cstheme="majorHAnsi"/>
          <w:color w:val="000000"/>
        </w:rPr>
        <w:t>Most object-oriented programming languages support null references</w:t>
      </w:r>
      <w:bookmarkEnd w:id="3"/>
      <w:bookmarkEnd w:id="4"/>
      <w:r w:rsidRPr="009A4F8A">
        <w:rPr>
          <w:rFonts w:asciiTheme="majorHAnsi" w:eastAsia="Times New Roman" w:hAnsiTheme="majorHAnsi" w:cstheme="majorHAnsi"/>
          <w:color w:val="000000"/>
        </w:rPr>
        <w:t>. The main issue with such languages is the absence of non-null language constructs at the compiler level in addition to the lack of intention to add any for one reason or another.</w:t>
      </w:r>
      <w:r w:rsidRPr="009A4F8A">
        <w:rPr>
          <w:rFonts w:asciiTheme="majorHAnsi" w:eastAsia="Times New Roman" w:hAnsiTheme="majorHAnsi" w:cstheme="majorHAnsi"/>
          <w:color w:val="000000"/>
        </w:rPr>
        <w:br/>
        <w:t>For instance, the Java language follows a backwards compatibility model where introducing.</w:t>
      </w:r>
    </w:p>
    <w:p w:rsidR="001B7CE3" w:rsidRPr="009A4F8A" w:rsidRDefault="001B7CE3"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compile-time generation?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Consistency</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Less error prone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Automation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Still goes thru compile-time checks</w:t>
      </w:r>
    </w:p>
    <w:p w:rsidR="00274D8E" w:rsidRPr="009A4F8A" w:rsidRDefault="00274D8E" w:rsidP="00274D8E">
      <w:pPr>
        <w:autoSpaceDE w:val="0"/>
        <w:autoSpaceDN w:val="0"/>
        <w:adjustRightInd w:val="0"/>
        <w:rPr>
          <w:rFonts w:asciiTheme="majorHAnsi" w:hAnsiTheme="majorHAnsi" w:cstheme="majorHAnsi"/>
          <w:color w:val="353535"/>
        </w:rPr>
      </w:pPr>
    </w:p>
    <w:p w:rsidR="009E641B"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the optional pattern?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Has different names in different languages: Optional, or Option, or Maybe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It’s an encapsulation, container, wrapper…</w:t>
      </w:r>
      <w:proofErr w:type="spellStart"/>
      <w:r w:rsidRPr="009A4F8A">
        <w:rPr>
          <w:rFonts w:asciiTheme="majorHAnsi" w:hAnsiTheme="majorHAnsi" w:cstheme="majorHAnsi"/>
          <w:color w:val="353535"/>
        </w:rPr>
        <w:t>etc</w:t>
      </w:r>
      <w:proofErr w:type="spellEnd"/>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Best practices, wrong usage, limitations, guidelines, consistency in code syntax</w:t>
      </w:r>
    </w:p>
    <w:p w:rsidR="009E641B" w:rsidRPr="009A4F8A" w:rsidRDefault="009E641B" w:rsidP="00274D8E">
      <w:pPr>
        <w:autoSpaceDE w:val="0"/>
        <w:autoSpaceDN w:val="0"/>
        <w:adjustRightInd w:val="0"/>
        <w:rPr>
          <w:rFonts w:asciiTheme="majorHAnsi" w:hAnsiTheme="majorHAnsi" w:cstheme="majorHAnsi"/>
          <w:color w:val="353535"/>
        </w:rPr>
      </w:pPr>
      <w:r w:rsidRPr="009A4F8A">
        <w:rPr>
          <w:rFonts w:asciiTheme="majorHAnsi" w:eastAsia="Times New Roman" w:hAnsiTheme="majorHAnsi" w:cstheme="majorHAnsi"/>
          <w:color w:val="000000"/>
        </w:rPr>
        <w:t>Even though java has primitive data types (i.e., value types) which may not be null at all, the type system itself isn’t unified. That is, primitive types do not implement a shared class with object types.</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r>
      <w:r w:rsidRPr="002B43CD">
        <w:rPr>
          <w:rFonts w:asciiTheme="majorHAnsi" w:eastAsia="Times New Roman" w:hAnsiTheme="majorHAnsi" w:cstheme="majorHAnsi"/>
          <w:b/>
          <w:bCs/>
          <w:color w:val="000000"/>
        </w:rPr>
        <w:t>Java Optional</w:t>
      </w:r>
      <w:r w:rsidRPr="009A4F8A">
        <w:rPr>
          <w:rFonts w:asciiTheme="majorHAnsi" w:eastAsia="Times New Roman" w:hAnsiTheme="majorHAnsi" w:cstheme="majorHAnsi"/>
          <w:color w:val="000000"/>
        </w:rPr>
        <w:br/>
      </w:r>
      <w:r w:rsidR="00755AAA">
        <w:rPr>
          <w:rFonts w:asciiTheme="majorHAnsi" w:eastAsia="Times New Roman" w:hAnsiTheme="majorHAnsi" w:cstheme="majorHAnsi"/>
          <w:color w:val="000000"/>
        </w:rPr>
        <w:t>Given</w:t>
      </w:r>
      <w:r w:rsidRPr="009A4F8A">
        <w:rPr>
          <w:rFonts w:asciiTheme="majorHAnsi" w:eastAsia="Times New Roman" w:hAnsiTheme="majorHAnsi" w:cstheme="majorHAnsi"/>
          <w:color w:val="000000"/>
        </w:rPr>
        <w:t xml:space="preserve"> type </w:t>
      </w:r>
      <w:r w:rsidR="00755AAA">
        <w:rPr>
          <w:rFonts w:asciiTheme="majorHAnsi" w:eastAsia="Times New Roman" w:hAnsiTheme="majorHAnsi" w:cstheme="majorHAnsi"/>
          <w:color w:val="000000"/>
        </w:rPr>
        <w:t>X</w:t>
      </w:r>
      <w:r w:rsidRPr="009A4F8A">
        <w:rPr>
          <w:rFonts w:asciiTheme="majorHAnsi" w:eastAsia="Times New Roman" w:hAnsiTheme="majorHAnsi" w:cstheme="majorHAnsi"/>
          <w:color w:val="000000"/>
        </w:rPr>
        <w:t xml:space="preserve"> in the codebase and we want the ability to optionally refer to an instance of it. That is, some instances may at times be null. In the Java language, we use the Optional wrapper class as follows:</w:t>
      </w:r>
      <w:r w:rsidRPr="009A4F8A">
        <w:rPr>
          <w:rFonts w:asciiTheme="majorHAnsi" w:eastAsia="Times New Roman" w:hAnsiTheme="majorHAnsi" w:cstheme="majorHAnsi"/>
          <w:color w:val="000000"/>
        </w:rPr>
        <w:br/>
      </w:r>
      <w:r w:rsidRPr="002B43CD">
        <w:rPr>
          <w:rFonts w:asciiTheme="majorHAnsi" w:eastAsia="Times New Roman" w:hAnsiTheme="majorHAnsi" w:cstheme="majorHAnsi"/>
          <w:b/>
          <w:bCs/>
          <w:i/>
          <w:iCs/>
          <w:color w:val="000000"/>
        </w:rPr>
        <w:t xml:space="preserve">   public Optional&lt;</w:t>
      </w:r>
      <w:r w:rsidR="002B43CD">
        <w:rPr>
          <w:rFonts w:asciiTheme="majorHAnsi" w:eastAsia="Times New Roman" w:hAnsiTheme="majorHAnsi" w:cstheme="majorHAnsi"/>
          <w:b/>
          <w:bCs/>
          <w:i/>
          <w:iCs/>
          <w:color w:val="000000"/>
        </w:rPr>
        <w:t>X</w:t>
      </w:r>
      <w:r w:rsidRPr="002B43CD">
        <w:rPr>
          <w:rFonts w:asciiTheme="majorHAnsi" w:eastAsia="Times New Roman" w:hAnsiTheme="majorHAnsi" w:cstheme="majorHAnsi"/>
          <w:b/>
          <w:bCs/>
          <w:i/>
          <w:iCs/>
          <w:color w:val="000000"/>
        </w:rPr>
        <w:t xml:space="preserve">&gt; </w:t>
      </w:r>
      <w:proofErr w:type="spellStart"/>
      <w:r w:rsidRPr="002B43CD">
        <w:rPr>
          <w:rFonts w:asciiTheme="majorHAnsi" w:eastAsia="Times New Roman" w:hAnsiTheme="majorHAnsi" w:cstheme="majorHAnsi"/>
          <w:b/>
          <w:bCs/>
          <w:i/>
          <w:iCs/>
          <w:color w:val="000000"/>
        </w:rPr>
        <w:t>doSomething</w:t>
      </w:r>
      <w:proofErr w:type="spellEnd"/>
      <w:r w:rsidRPr="002B43CD">
        <w:rPr>
          <w:rFonts w:asciiTheme="majorHAnsi" w:eastAsia="Times New Roman" w:hAnsiTheme="majorHAnsi" w:cstheme="majorHAnsi"/>
          <w:b/>
          <w:bCs/>
          <w:i/>
          <w:iCs/>
          <w:color w:val="000000"/>
        </w:rPr>
        <w:t>() {</w:t>
      </w:r>
      <w:r w:rsidRPr="002B43CD">
        <w:rPr>
          <w:rFonts w:asciiTheme="majorHAnsi" w:eastAsia="Times New Roman" w:hAnsiTheme="majorHAnsi" w:cstheme="majorHAnsi"/>
          <w:b/>
          <w:bCs/>
          <w:i/>
          <w:iCs/>
          <w:color w:val="000000"/>
        </w:rPr>
        <w:br/>
        <w:t xml:space="preserve">      // … do something</w:t>
      </w:r>
      <w:r w:rsidRPr="002B43CD">
        <w:rPr>
          <w:rFonts w:asciiTheme="majorHAnsi" w:eastAsia="Times New Roman" w:hAnsiTheme="majorHAnsi" w:cstheme="majorHAnsi"/>
          <w:b/>
          <w:bCs/>
          <w:i/>
          <w:iCs/>
          <w:color w:val="000000"/>
        </w:rPr>
        <w:br/>
        <w:t xml:space="preserve">      </w:t>
      </w:r>
      <w:r w:rsidR="002B43CD">
        <w:rPr>
          <w:rFonts w:asciiTheme="majorHAnsi" w:eastAsia="Times New Roman" w:hAnsiTheme="majorHAnsi" w:cstheme="majorHAnsi"/>
          <w:b/>
          <w:bCs/>
          <w:i/>
          <w:iCs/>
          <w:color w:val="000000"/>
        </w:rPr>
        <w:t>X</w:t>
      </w:r>
      <w:r w:rsidRPr="002B43CD">
        <w:rPr>
          <w:rFonts w:asciiTheme="majorHAnsi" w:eastAsia="Times New Roman" w:hAnsiTheme="majorHAnsi" w:cstheme="majorHAnsi"/>
          <w:b/>
          <w:bCs/>
          <w:i/>
          <w:iCs/>
          <w:color w:val="000000"/>
        </w:rPr>
        <w:t xml:space="preserve"> </w:t>
      </w:r>
      <w:proofErr w:type="spellStart"/>
      <w:r w:rsidR="002B43CD">
        <w:rPr>
          <w:rFonts w:asciiTheme="majorHAnsi" w:eastAsia="Times New Roman" w:hAnsiTheme="majorHAnsi" w:cstheme="majorHAnsi"/>
          <w:b/>
          <w:bCs/>
          <w:i/>
          <w:iCs/>
          <w:color w:val="000000"/>
        </w:rPr>
        <w:t>x</w:t>
      </w:r>
      <w:proofErr w:type="spellEnd"/>
      <w:r w:rsidRPr="002B43CD">
        <w:rPr>
          <w:rFonts w:asciiTheme="majorHAnsi" w:eastAsia="Times New Roman" w:hAnsiTheme="majorHAnsi" w:cstheme="majorHAnsi"/>
          <w:b/>
          <w:bCs/>
          <w:i/>
          <w:iCs/>
          <w:color w:val="000000"/>
        </w:rPr>
        <w:t xml:space="preserve"> =</w:t>
      </w:r>
      <w:r w:rsidR="00F01427">
        <w:rPr>
          <w:rFonts w:asciiTheme="majorHAnsi" w:eastAsia="Times New Roman" w:hAnsiTheme="majorHAnsi" w:cstheme="majorHAnsi"/>
          <w:b/>
          <w:bCs/>
          <w:i/>
          <w:iCs/>
          <w:color w:val="000000"/>
        </w:rPr>
        <w:t xml:space="preserve"> </w:t>
      </w:r>
      <w:proofErr w:type="spellStart"/>
      <w:r w:rsidR="00F01427">
        <w:rPr>
          <w:rFonts w:asciiTheme="majorHAnsi" w:eastAsia="Times New Roman" w:hAnsiTheme="majorHAnsi" w:cstheme="majorHAnsi"/>
          <w:b/>
          <w:bCs/>
          <w:i/>
          <w:iCs/>
          <w:color w:val="000000"/>
        </w:rPr>
        <w:t>getX</w:t>
      </w:r>
      <w:proofErr w:type="spellEnd"/>
      <w:r w:rsidR="00F01427">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return Optional.ofNullable(</w:t>
      </w:r>
      <w:r w:rsidR="002B43CD">
        <w:rPr>
          <w:rFonts w:asciiTheme="majorHAnsi" w:eastAsia="Times New Roman" w:hAnsiTheme="majorHAnsi" w:cstheme="majorHAnsi"/>
          <w:b/>
          <w:bCs/>
          <w:i/>
          <w:iCs/>
          <w:color w:val="000000"/>
        </w:rPr>
        <w:t>x</w:t>
      </w:r>
      <w:r w:rsidRPr="002B43CD">
        <w:rPr>
          <w:rFonts w:asciiTheme="majorHAnsi" w:eastAsia="Times New Roman" w:hAnsiTheme="majorHAnsi" w:cstheme="majorHAnsi"/>
          <w:b/>
          <w:bCs/>
          <w:i/>
          <w:iCs/>
          <w:color w:val="000000"/>
        </w:rPr>
        <w:t>);</w:t>
      </w:r>
      <w:r w:rsidRPr="002B43CD">
        <w:rPr>
          <w:rFonts w:asciiTheme="majorHAnsi" w:eastAsia="Times New Roman" w:hAnsiTheme="majorHAnsi" w:cstheme="majorHAnsi"/>
          <w:b/>
          <w:bCs/>
          <w:i/>
          <w:iCs/>
          <w:color w:val="000000"/>
        </w:rPr>
        <w:br/>
        <w:t xml:space="preserve">   }</w:t>
      </w:r>
    </w:p>
    <w:p w:rsidR="00274D8E" w:rsidRPr="009A4F8A" w:rsidRDefault="00274D8E" w:rsidP="00274D8E">
      <w:pPr>
        <w:autoSpaceDE w:val="0"/>
        <w:autoSpaceDN w:val="0"/>
        <w:adjustRightInd w:val="0"/>
        <w:rPr>
          <w:rFonts w:asciiTheme="majorHAnsi" w:hAnsiTheme="majorHAnsi" w:cstheme="majorHAnsi"/>
          <w:color w:val="353535"/>
        </w:rPr>
      </w:pPr>
    </w:p>
    <w:p w:rsidR="00870214" w:rsidRPr="009A4F8A" w:rsidRDefault="00870214" w:rsidP="00870214">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wrong with the Optional pattern?</w:t>
      </w:r>
    </w:p>
    <w:p w:rsidR="00870214"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 layer of abstractions, stores a new object in the heap</w:t>
      </w:r>
    </w:p>
    <w:p w:rsidR="004D60E3" w:rsidRPr="009A4F8A" w:rsidRDefault="004D60E3" w:rsidP="00870214">
      <w:pPr>
        <w:numPr>
          <w:ilvl w:val="0"/>
          <w:numId w:val="1"/>
        </w:numPr>
        <w:autoSpaceDE w:val="0"/>
        <w:autoSpaceDN w:val="0"/>
        <w:adjustRightInd w:val="0"/>
        <w:ind w:left="0" w:firstLine="0"/>
        <w:rPr>
          <w:rFonts w:asciiTheme="majorHAnsi" w:hAnsiTheme="majorHAnsi" w:cstheme="majorHAnsi"/>
          <w:color w:val="353535"/>
        </w:rPr>
      </w:pPr>
      <w:r>
        <w:rPr>
          <w:rFonts w:asciiTheme="majorHAnsi" w:hAnsiTheme="majorHAnsi" w:cstheme="majorHAnsi"/>
          <w:color w:val="353535"/>
        </w:rPr>
        <w:t xml:space="preserve">Equals and </w:t>
      </w:r>
      <w:proofErr w:type="spellStart"/>
      <w:r>
        <w:rPr>
          <w:rFonts w:asciiTheme="majorHAnsi" w:hAnsiTheme="majorHAnsi" w:cstheme="majorHAnsi"/>
          <w:color w:val="353535"/>
        </w:rPr>
        <w:t>hashcode</w:t>
      </w:r>
      <w:proofErr w:type="spellEnd"/>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An increase in garbage collection</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Less performant</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So many syntactic restrictions and guidelines…</w:t>
      </w:r>
    </w:p>
    <w:p w:rsidR="00870214" w:rsidRPr="009A4F8A" w:rsidRDefault="00870214" w:rsidP="00870214">
      <w:pPr>
        <w:numPr>
          <w:ilvl w:val="1"/>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lastRenderedPageBreak/>
        <w:t>Identity sensitive operations are unpredictable…</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When mapping objects from say domain to </w:t>
      </w:r>
      <w:proofErr w:type="spellStart"/>
      <w:r w:rsidRPr="009A4F8A">
        <w:rPr>
          <w:rFonts w:asciiTheme="majorHAnsi" w:hAnsiTheme="majorHAnsi" w:cstheme="majorHAnsi"/>
          <w:color w:val="353535"/>
        </w:rPr>
        <w:t>dto</w:t>
      </w:r>
      <w:proofErr w:type="spellEnd"/>
      <w:r w:rsidRPr="009A4F8A">
        <w:rPr>
          <w:rFonts w:asciiTheme="majorHAnsi" w:hAnsiTheme="majorHAnsi" w:cstheme="majorHAnsi"/>
          <w:color w:val="353535"/>
        </w:rPr>
        <w:t>, there is lots of wrapping/unwrapping that will need to happen</w:t>
      </w:r>
    </w:p>
    <w:p w:rsidR="00870214" w:rsidRPr="009A4F8A" w:rsidRDefault="00870214" w:rsidP="00870214">
      <w:pPr>
        <w:numPr>
          <w:ilvl w:val="0"/>
          <w:numId w:val="1"/>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In C++ for example, every optional wrapper adds an additional total of 4 bytes to the actual object.</w:t>
      </w:r>
    </w:p>
    <w:p w:rsidR="00870214" w:rsidRPr="009A4F8A" w:rsidRDefault="00870214" w:rsidP="00870214">
      <w:pPr>
        <w:autoSpaceDE w:val="0"/>
        <w:autoSpaceDN w:val="0"/>
        <w:adjustRightInd w:val="0"/>
        <w:rPr>
          <w:rFonts w:asciiTheme="majorHAnsi" w:hAnsiTheme="majorHAnsi" w:cstheme="majorHAnsi"/>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bad is Optional pattern in a distributed environment?</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 distributed environment where instances/nodes of an application constantly communicate via means of serialization/deserialization or by accessing a distributed shared cache, there would be lots of CPU cycles wasted in wrapping/unwrapping Optional indirections.</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Especially that the Optional class in java is NOT serializable…</w:t>
      </w:r>
    </w:p>
    <w:p w:rsidR="00870214" w:rsidRPr="009A4F8A" w:rsidRDefault="00870214" w:rsidP="00870214">
      <w:pPr>
        <w:autoSpaceDE w:val="0"/>
        <w:autoSpaceDN w:val="0"/>
        <w:adjustRightInd w:val="0"/>
        <w:rPr>
          <w:rFonts w:asciiTheme="majorHAnsi" w:hAnsiTheme="majorHAnsi" w:cstheme="majorHAnsi"/>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wrong with the Null Object Pattern?</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main problem in the Null Object Pattern is the tediousness and effort involved in having to implement all the methods for every class/type where null mitigation is desirable.</w:t>
      </w:r>
    </w:p>
    <w:p w:rsidR="008852F2" w:rsidRPr="009A4F8A" w:rsidRDefault="008852F2"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870214">
      <w:pPr>
        <w:autoSpaceDE w:val="0"/>
        <w:autoSpaceDN w:val="0"/>
        <w:adjustRightInd w:val="0"/>
        <w:rPr>
          <w:rFonts w:asciiTheme="majorHAnsi" w:hAnsiTheme="majorHAnsi" w:cstheme="majorHAnsi"/>
          <w:b/>
          <w:bCs/>
          <w:color w:val="353535"/>
        </w:rPr>
      </w:pP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a null-mitigation pattern for an organization?</w:t>
      </w:r>
    </w:p>
    <w:p w:rsidR="00870214" w:rsidRPr="009A4F8A" w:rsidRDefault="00870214" w:rsidP="00870214">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It is definitely infeasible for an organization with hundreds of applications with hundreds of thousands of lines of code suddenly to migrate to a completely new language. </w:t>
      </w: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274D8E" w:rsidRPr="00EF2338"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t xml:space="preserve">Related Work </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concern is not with the “null” literal in and of itself, but rather the lack of compile-time checks when accessing objects in non-null-safe languages such as Java, Groovy, C++, Clojure, Objective C…</w:t>
      </w:r>
      <w:proofErr w:type="spellStart"/>
      <w:r w:rsidRPr="009A4F8A">
        <w:rPr>
          <w:rFonts w:asciiTheme="majorHAnsi" w:hAnsiTheme="majorHAnsi" w:cstheme="majorHAnsi"/>
          <w:color w:val="353535"/>
        </w:rPr>
        <w:t>etc</w:t>
      </w:r>
      <w:proofErr w:type="spellEnd"/>
      <w:r w:rsidRPr="009A4F8A">
        <w:rPr>
          <w:rFonts w:asciiTheme="majorHAnsi" w:hAnsiTheme="majorHAnsi" w:cstheme="majorHAnsi"/>
          <w:color w:val="353535"/>
        </w:rPr>
        <w:t xml:space="preserve"> Such shortage causes NPEs.. In other words, in languages that lack the presence of non-null types, it’s the responsibility of the developer to keep in mind where and when to make null checks as opposed to somehow delegating that responsibility to the type-system (the compiler).</w:t>
      </w:r>
    </w:p>
    <w:p w:rsidR="00274D8E" w:rsidRPr="009A4F8A" w:rsidRDefault="00274D8E" w:rsidP="00274D8E">
      <w:pPr>
        <w:autoSpaceDE w:val="0"/>
        <w:autoSpaceDN w:val="0"/>
        <w:adjustRightInd w:val="0"/>
        <w:rPr>
          <w:rFonts w:asciiTheme="majorHAnsi" w:hAnsiTheme="majorHAnsi" w:cstheme="majorHAnsi"/>
          <w:color w:val="353535"/>
        </w:rPr>
      </w:pPr>
    </w:p>
    <w:p w:rsidR="00F01427"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 xml:space="preserve">Numerous studies in the literature aimed to remediate the problems of null pointer dereferencing at so many different levels. </w:t>
      </w:r>
    </w:p>
    <w:p w:rsidR="00F01427" w:rsidRDefault="00F01427" w:rsidP="00274D8E">
      <w:pPr>
        <w:autoSpaceDE w:val="0"/>
        <w:autoSpaceDN w:val="0"/>
        <w:adjustRightInd w:val="0"/>
        <w:rPr>
          <w:rFonts w:asciiTheme="majorHAnsi" w:eastAsia="Times New Roman" w:hAnsiTheme="majorHAnsi" w:cstheme="majorHAnsi"/>
          <w:color w:val="000000"/>
        </w:rPr>
      </w:pPr>
    </w:p>
    <w:p w:rsidR="00F01427" w:rsidRDefault="00F01427"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w:t>
      </w:r>
    </w:p>
    <w:p w:rsidR="00F01427" w:rsidRDefault="00F01427" w:rsidP="00274D8E">
      <w:pPr>
        <w:autoSpaceDE w:val="0"/>
        <w:autoSpaceDN w:val="0"/>
        <w:adjustRightInd w:val="0"/>
        <w:rPr>
          <w:rFonts w:asciiTheme="majorHAnsi" w:eastAsia="Times New Roman" w:hAnsiTheme="majorHAnsi" w:cstheme="majorHAnsi"/>
          <w:color w:val="000000"/>
        </w:rPr>
      </w:pPr>
      <w:r>
        <w:rPr>
          <w:rFonts w:asciiTheme="majorHAnsi" w:eastAsia="Times New Roman" w:hAnsiTheme="majorHAnsi" w:cstheme="majorHAnsi"/>
          <w:color w:val="000000"/>
        </w:rPr>
        <w:t>….</w:t>
      </w:r>
    </w:p>
    <w:p w:rsidR="00F01427" w:rsidRDefault="00F01427" w:rsidP="00274D8E">
      <w:pPr>
        <w:autoSpaceDE w:val="0"/>
        <w:autoSpaceDN w:val="0"/>
        <w:adjustRightInd w:val="0"/>
        <w:rPr>
          <w:rFonts w:asciiTheme="majorHAnsi" w:eastAsia="Times New Roman" w:hAnsiTheme="majorHAnsi" w:cstheme="majorHAnsi"/>
          <w:color w:val="000000"/>
        </w:rPr>
      </w:pPr>
    </w:p>
    <w:p w:rsidR="008852F2" w:rsidRPr="009A4F8A" w:rsidRDefault="008852F2" w:rsidP="00274D8E">
      <w:pPr>
        <w:autoSpaceDE w:val="0"/>
        <w:autoSpaceDN w:val="0"/>
        <w:adjustRightInd w:val="0"/>
        <w:rPr>
          <w:rFonts w:asciiTheme="majorHAnsi" w:eastAsia="Times New Roman" w:hAnsiTheme="majorHAnsi" w:cstheme="majorHAnsi"/>
          <w:color w:val="000000"/>
        </w:rPr>
      </w:pPr>
      <w:r w:rsidRPr="009A4F8A">
        <w:rPr>
          <w:rFonts w:asciiTheme="majorHAnsi" w:eastAsia="Times New Roman" w:hAnsiTheme="majorHAnsi" w:cstheme="majorHAnsi"/>
          <w:color w:val="000000"/>
        </w:rPr>
        <w:t>However, most of the work attempted to approach the problem reactively. That is, they proposed schemes, algorithms, tools…</w:t>
      </w:r>
      <w:proofErr w:type="spellStart"/>
      <w:r w:rsidRPr="009A4F8A">
        <w:rPr>
          <w:rFonts w:asciiTheme="majorHAnsi" w:eastAsia="Times New Roman" w:hAnsiTheme="majorHAnsi" w:cstheme="majorHAnsi"/>
          <w:color w:val="000000"/>
        </w:rPr>
        <w:t>etc</w:t>
      </w:r>
      <w:proofErr w:type="spellEnd"/>
      <w:r w:rsidRPr="009A4F8A">
        <w:rPr>
          <w:rFonts w:asciiTheme="majorHAnsi" w:eastAsia="Times New Roman" w:hAnsiTheme="majorHAnsi" w:cstheme="majorHAnsi"/>
          <w:color w:val="000000"/>
        </w:rPr>
        <w:t xml:space="preserve"> to help detect (and patch) possible null pointers after code had been written employing techniques such as static and dynamic code analysis, code injection…etc. In this work, we propose a rather proactive approach, iOptional. It leverages the </w:t>
      </w:r>
      <w:r w:rsidRPr="009A4F8A">
        <w:rPr>
          <w:rFonts w:asciiTheme="majorHAnsi" w:eastAsia="Times New Roman" w:hAnsiTheme="majorHAnsi" w:cstheme="majorHAnsi"/>
          <w:color w:val="000000"/>
        </w:rPr>
        <w:lastRenderedPageBreak/>
        <w:t>type system aiming to help prevent developers from making mistakes that lead to null pointer errors.</w:t>
      </w:r>
    </w:p>
    <w:p w:rsidR="008852F2" w:rsidRPr="009A4F8A" w:rsidRDefault="008852F2" w:rsidP="00274D8E">
      <w:pPr>
        <w:autoSpaceDE w:val="0"/>
        <w:autoSpaceDN w:val="0"/>
        <w:adjustRightInd w:val="0"/>
        <w:rPr>
          <w:rFonts w:asciiTheme="majorHAnsi" w:hAnsiTheme="majorHAnsi" w:cstheme="majorHAnsi"/>
          <w:color w:val="353535"/>
        </w:rPr>
      </w:pPr>
    </w:p>
    <w:p w:rsidR="00870214" w:rsidRPr="00F01427"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The main benefit of a language having non-nullable types is forcing a compile-time check before attempting to access a nullable type</w:t>
      </w:r>
    </w:p>
    <w:p w:rsidR="00EF2338" w:rsidRPr="009A4F8A" w:rsidRDefault="00EF2338" w:rsidP="00274D8E">
      <w:pPr>
        <w:autoSpaceDE w:val="0"/>
        <w:autoSpaceDN w:val="0"/>
        <w:adjustRightInd w:val="0"/>
        <w:rPr>
          <w:rFonts w:asciiTheme="majorHAnsi" w:hAnsiTheme="majorHAnsi" w:cstheme="majorHAnsi"/>
          <w:b/>
          <w:bCs/>
          <w:color w:val="353535"/>
          <w:sz w:val="36"/>
          <w:szCs w:val="36"/>
        </w:rPr>
      </w:pPr>
    </w:p>
    <w:p w:rsidR="00274D8E"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b/>
          <w:bCs/>
          <w:color w:val="353535"/>
          <w:sz w:val="36"/>
          <w:szCs w:val="36"/>
        </w:rPr>
        <w:t>Proposed Solution</w:t>
      </w:r>
    </w:p>
    <w:p w:rsidR="005A69D8" w:rsidRDefault="005A69D8" w:rsidP="00274D8E">
      <w:pPr>
        <w:autoSpaceDE w:val="0"/>
        <w:autoSpaceDN w:val="0"/>
        <w:adjustRightInd w:val="0"/>
        <w:rPr>
          <w:rFonts w:asciiTheme="majorHAnsi" w:hAnsiTheme="majorHAnsi" w:cstheme="majorHAnsi"/>
          <w:b/>
          <w:bCs/>
          <w:color w:val="353535"/>
          <w:sz w:val="36"/>
          <w:szCs w:val="36"/>
        </w:rPr>
      </w:pPr>
    </w:p>
    <w:p w:rsidR="007E09A8" w:rsidRPr="007E09A8" w:rsidRDefault="007E09A8" w:rsidP="00274D8E">
      <w:pPr>
        <w:autoSpaceDE w:val="0"/>
        <w:autoSpaceDN w:val="0"/>
        <w:adjustRightInd w:val="0"/>
        <w:rPr>
          <w:rFonts w:asciiTheme="majorHAnsi" w:hAnsiTheme="majorHAnsi" w:cstheme="majorHAnsi"/>
          <w:b/>
          <w:bCs/>
          <w:color w:val="353535"/>
          <w:sz w:val="28"/>
          <w:szCs w:val="28"/>
        </w:rPr>
      </w:pPr>
      <w:r w:rsidRPr="007E09A8">
        <w:rPr>
          <w:rFonts w:asciiTheme="majorHAnsi" w:hAnsiTheme="majorHAnsi" w:cstheme="majorHAnsi"/>
          <w:b/>
          <w:bCs/>
          <w:color w:val="353535"/>
          <w:sz w:val="28"/>
          <w:szCs w:val="28"/>
        </w:rPr>
        <w:t>The Optional Model</w:t>
      </w:r>
    </w:p>
    <w:p w:rsidR="00E74AFC" w:rsidRDefault="00300C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Given</w:t>
      </w:r>
      <w:r w:rsidRPr="009A4F8A">
        <w:rPr>
          <w:rFonts w:asciiTheme="majorHAnsi" w:eastAsia="Times New Roman" w:hAnsiTheme="majorHAnsi" w:cstheme="majorHAnsi"/>
          <w:color w:val="000000"/>
        </w:rPr>
        <w:t xml:space="preserve"> a </w:t>
      </w:r>
      <w:r w:rsidR="00431100">
        <w:rPr>
          <w:rFonts w:asciiTheme="majorHAnsi" w:eastAsia="Times New Roman" w:hAnsiTheme="majorHAnsi" w:cstheme="majorHAnsi"/>
          <w:color w:val="000000"/>
        </w:rPr>
        <w:t>nullable</w:t>
      </w:r>
      <w:r w:rsidRPr="009A4F8A">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object instance of type</w:t>
      </w:r>
      <w:r w:rsidRPr="009A4F8A">
        <w:rPr>
          <w:rFonts w:asciiTheme="majorHAnsi" w:eastAsia="Times New Roman" w:hAnsiTheme="majorHAnsi" w:cstheme="majorHAnsi"/>
          <w:color w:val="000000"/>
        </w:rPr>
        <w:t xml:space="preserve"> </w:t>
      </w:r>
      <w:r w:rsidR="00ED5E04">
        <w:rPr>
          <w:rFonts w:asciiTheme="majorHAnsi" w:eastAsia="Times New Roman" w:hAnsiTheme="majorHAnsi" w:cstheme="majorHAnsi"/>
          <w:b/>
          <w:bCs/>
          <w:i/>
          <w:iCs/>
          <w:color w:val="000000"/>
        </w:rPr>
        <w:t>Foo</w:t>
      </w:r>
      <w:r>
        <w:rPr>
          <w:rFonts w:asciiTheme="majorHAnsi" w:eastAsia="Times New Roman" w:hAnsiTheme="majorHAnsi" w:cstheme="majorHAnsi"/>
          <w:color w:val="000000"/>
        </w:rPr>
        <w:t xml:space="preserve">, </w:t>
      </w:r>
    </w:p>
    <w:p w:rsidR="00E74AFC" w:rsidRDefault="00E74AFC" w:rsidP="00EC6BCC">
      <w:pPr>
        <w:autoSpaceDE w:val="0"/>
        <w:autoSpaceDN w:val="0"/>
        <w:adjustRightInd w:val="0"/>
        <w:jc w:val="both"/>
        <w:rPr>
          <w:rFonts w:asciiTheme="majorHAnsi" w:eastAsia="Times New Roman" w:hAnsiTheme="majorHAnsi" w:cstheme="majorHAnsi"/>
          <w:color w:val="000000"/>
        </w:rPr>
      </w:pPr>
    </w:p>
    <w:p w:rsidR="0088331D" w:rsidRDefault="00E74AFC"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w:t>
      </w:r>
      <w:r w:rsidR="00801A2C">
        <w:rPr>
          <w:rFonts w:asciiTheme="majorHAnsi" w:eastAsia="Times New Roman" w:hAnsiTheme="majorHAnsi" w:cstheme="majorHAnsi"/>
          <w:color w:val="000000"/>
        </w:rPr>
        <w:t>fundamental</w:t>
      </w:r>
      <w:r w:rsidR="00E813C6" w:rsidRPr="009A4F8A">
        <w:rPr>
          <w:rFonts w:asciiTheme="majorHAnsi" w:eastAsia="Times New Roman" w:hAnsiTheme="majorHAnsi" w:cstheme="majorHAnsi"/>
          <w:color w:val="000000"/>
        </w:rPr>
        <w:t xml:space="preserve"> </w:t>
      </w:r>
      <w:r w:rsidR="00801A2C">
        <w:rPr>
          <w:rFonts w:asciiTheme="majorHAnsi" w:eastAsia="Times New Roman" w:hAnsiTheme="majorHAnsi" w:cstheme="majorHAnsi"/>
          <w:color w:val="000000"/>
        </w:rPr>
        <w:t>drawback of</w:t>
      </w:r>
      <w:r w:rsidR="00E813C6" w:rsidRPr="009A4F8A">
        <w:rPr>
          <w:rFonts w:asciiTheme="majorHAnsi" w:eastAsia="Times New Roman" w:hAnsiTheme="majorHAnsi" w:cstheme="majorHAnsi"/>
          <w:color w:val="000000"/>
        </w:rPr>
        <w:t xml:space="preserve"> </w:t>
      </w:r>
      <w:r w:rsidR="007F4F3A">
        <w:rPr>
          <w:rFonts w:asciiTheme="majorHAnsi" w:eastAsia="Times New Roman" w:hAnsiTheme="majorHAnsi" w:cstheme="majorHAnsi"/>
          <w:color w:val="000000"/>
        </w:rPr>
        <w:t xml:space="preserve">the </w:t>
      </w:r>
      <w:r w:rsidR="00E813C6" w:rsidRPr="009A4F8A">
        <w:rPr>
          <w:rFonts w:asciiTheme="majorHAnsi" w:eastAsia="Times New Roman" w:hAnsiTheme="majorHAnsi" w:cstheme="majorHAnsi"/>
          <w:color w:val="000000"/>
        </w:rPr>
        <w:t>Optional model is</w:t>
      </w:r>
      <w:r w:rsidR="00E536D0">
        <w:rPr>
          <w:rFonts w:asciiTheme="majorHAnsi" w:eastAsia="Times New Roman" w:hAnsiTheme="majorHAnsi" w:cstheme="majorHAnsi"/>
          <w:color w:val="000000"/>
        </w:rPr>
        <w:t xml:space="preserve"> </w:t>
      </w:r>
      <w:r w:rsidR="00EE6F4B">
        <w:rPr>
          <w:rFonts w:asciiTheme="majorHAnsi" w:eastAsia="Times New Roman" w:hAnsiTheme="majorHAnsi" w:cstheme="majorHAnsi"/>
          <w:color w:val="000000"/>
        </w:rPr>
        <w:t xml:space="preserve">the </w:t>
      </w:r>
      <w:r w:rsidR="008E0596">
        <w:rPr>
          <w:rFonts w:asciiTheme="majorHAnsi" w:eastAsia="Times New Roman" w:hAnsiTheme="majorHAnsi" w:cstheme="majorHAnsi"/>
          <w:color w:val="000000"/>
        </w:rPr>
        <w:t xml:space="preserve">necessity of </w:t>
      </w:r>
      <w:r w:rsidR="00E813C6" w:rsidRPr="009A4F8A">
        <w:rPr>
          <w:rFonts w:asciiTheme="majorHAnsi" w:eastAsia="Times New Roman" w:hAnsiTheme="majorHAnsi" w:cstheme="majorHAnsi"/>
          <w:color w:val="000000"/>
        </w:rPr>
        <w:t>instantiat</w:t>
      </w:r>
      <w:r w:rsidR="00E536D0">
        <w:rPr>
          <w:rFonts w:asciiTheme="majorHAnsi" w:eastAsia="Times New Roman" w:hAnsiTheme="majorHAnsi" w:cstheme="majorHAnsi"/>
          <w:color w:val="000000"/>
        </w:rPr>
        <w:t>ion</w:t>
      </w:r>
      <w:r w:rsidR="008E0596">
        <w:rPr>
          <w:rFonts w:asciiTheme="majorHAnsi" w:eastAsia="Times New Roman" w:hAnsiTheme="majorHAnsi" w:cstheme="majorHAnsi"/>
          <w:color w:val="000000"/>
        </w:rPr>
        <w:t>. That is,</w:t>
      </w:r>
      <w:r w:rsidR="00801A2C">
        <w:rPr>
          <w:rFonts w:asciiTheme="majorHAnsi" w:eastAsia="Times New Roman" w:hAnsiTheme="majorHAnsi" w:cstheme="majorHAnsi"/>
          <w:color w:val="000000"/>
        </w:rPr>
        <w:t xml:space="preserve"> </w:t>
      </w:r>
      <w:r w:rsidR="00E813C6" w:rsidRPr="009A4F8A">
        <w:rPr>
          <w:rFonts w:asciiTheme="majorHAnsi" w:eastAsia="Times New Roman" w:hAnsiTheme="majorHAnsi" w:cstheme="majorHAnsi"/>
          <w:color w:val="000000"/>
        </w:rPr>
        <w:t xml:space="preserve">a new </w:t>
      </w:r>
      <w:r w:rsidR="00E536D0">
        <w:rPr>
          <w:rFonts w:asciiTheme="majorHAnsi" w:eastAsia="Times New Roman" w:hAnsiTheme="majorHAnsi" w:cstheme="majorHAnsi"/>
          <w:color w:val="000000"/>
        </w:rPr>
        <w:t xml:space="preserve">Optional wrapper </w:t>
      </w:r>
      <w:r w:rsidR="002721CB">
        <w:rPr>
          <w:rFonts w:asciiTheme="majorHAnsi" w:eastAsia="Times New Roman" w:hAnsiTheme="majorHAnsi" w:cstheme="majorHAnsi"/>
          <w:color w:val="000000"/>
        </w:rPr>
        <w:t xml:space="preserve">object </w:t>
      </w:r>
      <w:r w:rsidR="008E0596">
        <w:rPr>
          <w:rFonts w:asciiTheme="majorHAnsi" w:eastAsia="Times New Roman" w:hAnsiTheme="majorHAnsi" w:cstheme="majorHAnsi"/>
          <w:color w:val="000000"/>
        </w:rPr>
        <w:t xml:space="preserve">instance </w:t>
      </w:r>
      <w:r w:rsidR="00D2097E">
        <w:rPr>
          <w:rFonts w:asciiTheme="majorHAnsi" w:eastAsia="Times New Roman" w:hAnsiTheme="majorHAnsi" w:cstheme="majorHAnsi"/>
          <w:color w:val="000000"/>
        </w:rPr>
        <w:t>must</w:t>
      </w:r>
      <w:r w:rsidR="008E0596">
        <w:rPr>
          <w:rFonts w:asciiTheme="majorHAnsi" w:eastAsia="Times New Roman" w:hAnsiTheme="majorHAnsi" w:cstheme="majorHAnsi"/>
          <w:color w:val="000000"/>
        </w:rPr>
        <w:t xml:space="preserve"> be created</w:t>
      </w:r>
      <w:r w:rsidR="002416EC" w:rsidRPr="009A4F8A">
        <w:rPr>
          <w:rFonts w:asciiTheme="majorHAnsi" w:eastAsia="Times New Roman" w:hAnsiTheme="majorHAnsi" w:cstheme="majorHAnsi"/>
          <w:color w:val="000000"/>
        </w:rPr>
        <w:t xml:space="preserve"> </w:t>
      </w:r>
      <w:r w:rsidR="00E536D0">
        <w:rPr>
          <w:rFonts w:asciiTheme="majorHAnsi" w:eastAsia="Times New Roman" w:hAnsiTheme="majorHAnsi" w:cstheme="majorHAnsi"/>
          <w:color w:val="000000"/>
        </w:rPr>
        <w:t>every time it’s unsure whether a</w:t>
      </w:r>
      <w:r w:rsidR="00C54852">
        <w:rPr>
          <w:rFonts w:asciiTheme="majorHAnsi" w:eastAsia="Times New Roman" w:hAnsiTheme="majorHAnsi" w:cstheme="majorHAnsi"/>
          <w:color w:val="000000"/>
        </w:rPr>
        <w:t xml:space="preserve"> given</w:t>
      </w:r>
      <w:r w:rsidR="00E536D0">
        <w:rPr>
          <w:rFonts w:asciiTheme="majorHAnsi" w:eastAsia="Times New Roman" w:hAnsiTheme="majorHAnsi" w:cstheme="majorHAnsi"/>
          <w:color w:val="000000"/>
        </w:rPr>
        <w:t xml:space="preserve"> instance of </w:t>
      </w:r>
      <w:r w:rsidR="00E536D0" w:rsidRPr="00F97E8F">
        <w:rPr>
          <w:rFonts w:asciiTheme="majorHAnsi" w:eastAsia="Times New Roman" w:hAnsiTheme="majorHAnsi" w:cstheme="majorHAnsi"/>
          <w:b/>
          <w:bCs/>
          <w:i/>
          <w:iCs/>
          <w:color w:val="000000"/>
        </w:rPr>
        <w:t>Foo</w:t>
      </w:r>
      <w:r w:rsidR="00E536D0">
        <w:rPr>
          <w:rFonts w:asciiTheme="majorHAnsi" w:eastAsia="Times New Roman" w:hAnsiTheme="majorHAnsi" w:cstheme="majorHAnsi"/>
          <w:color w:val="000000"/>
        </w:rPr>
        <w:t xml:space="preserve"> is </w:t>
      </w:r>
      <w:r w:rsidR="007F1630">
        <w:rPr>
          <w:rFonts w:asciiTheme="majorHAnsi" w:eastAsia="Times New Roman" w:hAnsiTheme="majorHAnsi" w:cstheme="majorHAnsi"/>
          <w:color w:val="000000"/>
        </w:rPr>
        <w:t xml:space="preserve">null </w:t>
      </w:r>
      <w:r w:rsidR="00924F4C">
        <w:rPr>
          <w:rFonts w:asciiTheme="majorHAnsi" w:eastAsia="Times New Roman" w:hAnsiTheme="majorHAnsi" w:cstheme="majorHAnsi"/>
          <w:color w:val="000000"/>
        </w:rPr>
        <w:t>but is</w:t>
      </w:r>
      <w:r w:rsidR="002721CB">
        <w:rPr>
          <w:rFonts w:asciiTheme="majorHAnsi" w:eastAsia="Times New Roman" w:hAnsiTheme="majorHAnsi" w:cstheme="majorHAnsi"/>
          <w:color w:val="000000"/>
        </w:rPr>
        <w:t xml:space="preserve"> </w:t>
      </w:r>
      <w:r w:rsidR="00924F4C">
        <w:rPr>
          <w:rFonts w:asciiTheme="majorHAnsi" w:eastAsia="Times New Roman" w:hAnsiTheme="majorHAnsi" w:cstheme="majorHAnsi"/>
          <w:color w:val="000000"/>
        </w:rPr>
        <w:t xml:space="preserve">in actuality </w:t>
      </w:r>
      <w:r w:rsidR="002721CB">
        <w:rPr>
          <w:rFonts w:asciiTheme="majorHAnsi" w:eastAsia="Times New Roman" w:hAnsiTheme="majorHAnsi" w:cstheme="majorHAnsi"/>
          <w:color w:val="000000"/>
        </w:rPr>
        <w:t>not</w:t>
      </w:r>
      <w:r w:rsidR="00E536D0">
        <w:rPr>
          <w:rFonts w:asciiTheme="majorHAnsi" w:eastAsia="Times New Roman" w:hAnsiTheme="majorHAnsi" w:cstheme="majorHAnsi"/>
          <w:color w:val="000000"/>
        </w:rPr>
        <w:t>.</w:t>
      </w:r>
      <w:r w:rsidR="00933A1A">
        <w:rPr>
          <w:rFonts w:asciiTheme="majorHAnsi" w:eastAsia="Times New Roman" w:hAnsiTheme="majorHAnsi" w:cstheme="majorHAnsi"/>
          <w:color w:val="000000"/>
        </w:rPr>
        <w:t xml:space="preserve"> </w:t>
      </w:r>
    </w:p>
    <w:p w:rsidR="0088331D" w:rsidRDefault="0088331D" w:rsidP="00EC6BCC">
      <w:pPr>
        <w:autoSpaceDE w:val="0"/>
        <w:autoSpaceDN w:val="0"/>
        <w:adjustRightInd w:val="0"/>
        <w:jc w:val="both"/>
        <w:rPr>
          <w:rFonts w:asciiTheme="majorHAnsi" w:eastAsia="Times New Roman" w:hAnsiTheme="majorHAnsi" w:cstheme="majorHAnsi"/>
          <w:color w:val="000000"/>
        </w:rPr>
      </w:pPr>
    </w:p>
    <w:p w:rsidR="00E536D0" w:rsidRDefault="00933A1A"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To elaborate, </w:t>
      </w:r>
      <w:r w:rsidR="0088331D">
        <w:rPr>
          <w:rFonts w:asciiTheme="majorHAnsi" w:eastAsia="Times New Roman" w:hAnsiTheme="majorHAnsi" w:cstheme="majorHAnsi"/>
          <w:color w:val="000000"/>
        </w:rPr>
        <w:t>consider the factory</w:t>
      </w:r>
      <w:r>
        <w:rPr>
          <w:rFonts w:asciiTheme="majorHAnsi" w:eastAsia="Times New Roman" w:hAnsiTheme="majorHAnsi" w:cstheme="majorHAnsi"/>
          <w:color w:val="000000"/>
        </w:rPr>
        <w:t xml:space="preserve"> </w:t>
      </w:r>
      <w:r w:rsidR="0088331D">
        <w:rPr>
          <w:rFonts w:asciiTheme="majorHAnsi" w:eastAsia="Times New Roman" w:hAnsiTheme="majorHAnsi" w:cstheme="majorHAnsi"/>
          <w:color w:val="000000"/>
        </w:rPr>
        <w:t xml:space="preserve">method </w:t>
      </w:r>
      <w:r w:rsidRPr="0088331D">
        <w:rPr>
          <w:rFonts w:asciiTheme="majorHAnsi" w:eastAsia="Times New Roman" w:hAnsiTheme="majorHAnsi" w:cstheme="majorHAnsi"/>
          <w:b/>
          <w:bCs/>
          <w:i/>
          <w:iCs/>
          <w:color w:val="000000"/>
        </w:rPr>
        <w:t>ofNullable</w:t>
      </w:r>
      <w:r>
        <w:rPr>
          <w:rFonts w:asciiTheme="majorHAnsi" w:eastAsia="Times New Roman" w:hAnsiTheme="majorHAnsi" w:cstheme="majorHAnsi"/>
          <w:color w:val="000000"/>
        </w:rPr>
        <w:t xml:space="preserve"> method </w:t>
      </w:r>
      <w:r w:rsidR="0088331D">
        <w:rPr>
          <w:rFonts w:asciiTheme="majorHAnsi" w:eastAsia="Times New Roman" w:hAnsiTheme="majorHAnsi" w:cstheme="majorHAnsi"/>
          <w:color w:val="000000"/>
        </w:rPr>
        <w:t>which aims to create a new Optional instance</w:t>
      </w:r>
      <w:r>
        <w:rPr>
          <w:rFonts w:asciiTheme="majorHAnsi" w:eastAsia="Times New Roman" w:hAnsiTheme="majorHAnsi" w:cstheme="majorHAnsi"/>
          <w:color w:val="000000"/>
        </w:rPr>
        <w:t xml:space="preserve">. </w:t>
      </w:r>
      <w:r w:rsidR="0088331D">
        <w:rPr>
          <w:rFonts w:asciiTheme="majorHAnsi" w:eastAsia="Times New Roman" w:hAnsiTheme="majorHAnsi" w:cstheme="majorHAnsi"/>
          <w:color w:val="000000"/>
        </w:rPr>
        <w:t xml:space="preserve">This method </w:t>
      </w:r>
      <w:r>
        <w:rPr>
          <w:rFonts w:asciiTheme="majorHAnsi" w:eastAsia="Times New Roman" w:hAnsiTheme="majorHAnsi" w:cstheme="majorHAnsi"/>
          <w:color w:val="000000"/>
        </w:rPr>
        <w:t>first checks</w:t>
      </w:r>
      <w:r w:rsidR="0088331D">
        <w:rPr>
          <w:rFonts w:asciiTheme="majorHAnsi" w:eastAsia="Times New Roman" w:hAnsiTheme="majorHAnsi" w:cstheme="majorHAnsi"/>
          <w:color w:val="000000"/>
        </w:rPr>
        <w:t xml:space="preserve"> the</w:t>
      </w:r>
      <w:r>
        <w:rPr>
          <w:rFonts w:asciiTheme="majorHAnsi" w:eastAsia="Times New Roman" w:hAnsiTheme="majorHAnsi" w:cstheme="majorHAnsi"/>
          <w:color w:val="000000"/>
        </w:rPr>
        <w:t xml:space="preserve"> </w:t>
      </w:r>
      <w:r w:rsidRPr="00933A1A">
        <w:rPr>
          <w:rFonts w:asciiTheme="majorHAnsi" w:eastAsia="Times New Roman" w:hAnsiTheme="majorHAnsi" w:cstheme="majorHAnsi"/>
          <w:b/>
          <w:bCs/>
          <w:i/>
          <w:iCs/>
          <w:color w:val="000000"/>
        </w:rPr>
        <w:t>foo</w:t>
      </w:r>
      <w:r>
        <w:rPr>
          <w:rFonts w:asciiTheme="majorHAnsi" w:eastAsia="Times New Roman" w:hAnsiTheme="majorHAnsi" w:cstheme="majorHAnsi"/>
          <w:color w:val="000000"/>
        </w:rPr>
        <w:t xml:space="preserve"> </w:t>
      </w:r>
      <w:r w:rsidR="006029DC">
        <w:rPr>
          <w:rFonts w:asciiTheme="majorHAnsi" w:eastAsia="Times New Roman" w:hAnsiTheme="majorHAnsi" w:cstheme="majorHAnsi"/>
          <w:color w:val="000000"/>
        </w:rPr>
        <w:t>argument being passed</w:t>
      </w:r>
      <w:r w:rsidR="0088331D">
        <w:rPr>
          <w:rFonts w:asciiTheme="majorHAnsi" w:eastAsia="Times New Roman" w:hAnsiTheme="majorHAnsi" w:cstheme="majorHAnsi"/>
          <w:color w:val="000000"/>
        </w:rPr>
        <w:t xml:space="preserve"> in</w:t>
      </w:r>
      <w:r>
        <w:rPr>
          <w:rFonts w:asciiTheme="majorHAnsi" w:eastAsia="Times New Roman" w:hAnsiTheme="majorHAnsi" w:cstheme="majorHAnsi"/>
          <w:color w:val="000000"/>
        </w:rPr>
        <w:t>, if it’s null then a pre-created static empty Optional instance</w:t>
      </w:r>
      <w:r w:rsidR="006029DC">
        <w:rPr>
          <w:rFonts w:asciiTheme="majorHAnsi" w:eastAsia="Times New Roman" w:hAnsiTheme="majorHAnsi" w:cstheme="majorHAnsi"/>
          <w:color w:val="000000"/>
        </w:rPr>
        <w:t xml:space="preserve"> is returned</w:t>
      </w:r>
      <w:r>
        <w:rPr>
          <w:rFonts w:asciiTheme="majorHAnsi" w:eastAsia="Times New Roman" w:hAnsiTheme="majorHAnsi" w:cstheme="majorHAnsi"/>
          <w:color w:val="000000"/>
        </w:rPr>
        <w:t xml:space="preserve">. Otherwise, </w:t>
      </w:r>
      <w:r w:rsidR="006029DC">
        <w:rPr>
          <w:rFonts w:asciiTheme="majorHAnsi" w:eastAsia="Times New Roman" w:hAnsiTheme="majorHAnsi" w:cstheme="majorHAnsi"/>
          <w:color w:val="000000"/>
        </w:rPr>
        <w:t xml:space="preserve">a new Optional wrapper instance is created to wrap </w:t>
      </w:r>
      <w:r w:rsidR="006029DC" w:rsidRPr="006029DC">
        <w:rPr>
          <w:rFonts w:asciiTheme="majorHAnsi" w:eastAsia="Times New Roman" w:hAnsiTheme="majorHAnsi" w:cstheme="majorHAnsi"/>
          <w:b/>
          <w:bCs/>
          <w:i/>
          <w:iCs/>
          <w:color w:val="000000"/>
        </w:rPr>
        <w:t>foo</w:t>
      </w:r>
      <w:r w:rsidR="006029DC">
        <w:rPr>
          <w:rFonts w:asciiTheme="majorHAnsi" w:eastAsia="Times New Roman" w:hAnsiTheme="majorHAnsi" w:cstheme="majorHAnsi"/>
          <w:color w:val="000000"/>
        </w:rPr>
        <w:t>.</w:t>
      </w:r>
    </w:p>
    <w:p w:rsidR="005A69D8" w:rsidRDefault="005A69D8" w:rsidP="00EC6BCC">
      <w:pPr>
        <w:autoSpaceDE w:val="0"/>
        <w:autoSpaceDN w:val="0"/>
        <w:adjustRightInd w:val="0"/>
        <w:jc w:val="both"/>
        <w:rPr>
          <w:rFonts w:asciiTheme="majorHAnsi" w:eastAsia="Times New Roman" w:hAnsiTheme="majorHAnsi" w:cstheme="majorHAnsi"/>
          <w:color w:val="000000"/>
        </w:rPr>
      </w:pPr>
    </w:p>
    <w:p w:rsidR="00E536D0" w:rsidRPr="005A69D8" w:rsidRDefault="002416EC" w:rsidP="00E536D0">
      <w:pPr>
        <w:autoSpaceDE w:val="0"/>
        <w:autoSpaceDN w:val="0"/>
        <w:adjustRightInd w:val="0"/>
        <w:ind w:firstLine="720"/>
        <w:jc w:val="both"/>
        <w:rPr>
          <w:rFonts w:asciiTheme="majorHAnsi" w:eastAsia="Times New Roman" w:hAnsiTheme="majorHAnsi" w:cstheme="majorHAnsi"/>
          <w:b/>
          <w:bCs/>
          <w:i/>
          <w:iCs/>
          <w:color w:val="000000"/>
        </w:rPr>
      </w:pPr>
      <w:r w:rsidRPr="005A69D8">
        <w:rPr>
          <w:rFonts w:asciiTheme="majorHAnsi" w:eastAsia="Times New Roman" w:hAnsiTheme="majorHAnsi" w:cstheme="majorHAnsi"/>
          <w:b/>
          <w:bCs/>
          <w:i/>
          <w:iCs/>
          <w:color w:val="000000"/>
        </w:rPr>
        <w:t>Optional</w:t>
      </w:r>
      <w:r w:rsidR="0091284D" w:rsidRPr="005A69D8">
        <w:rPr>
          <w:rFonts w:asciiTheme="majorHAnsi" w:eastAsia="Times New Roman" w:hAnsiTheme="majorHAnsi" w:cstheme="majorHAnsi"/>
          <w:b/>
          <w:bCs/>
          <w:i/>
          <w:iCs/>
          <w:color w:val="000000"/>
        </w:rPr>
        <w:t>&lt;</w:t>
      </w:r>
      <w:r w:rsidR="0057205A" w:rsidRPr="005A69D8">
        <w:rPr>
          <w:rFonts w:asciiTheme="majorHAnsi" w:eastAsia="Times New Roman" w:hAnsiTheme="majorHAnsi" w:cstheme="majorHAnsi"/>
          <w:b/>
          <w:bCs/>
          <w:i/>
          <w:iCs/>
          <w:color w:val="000000"/>
        </w:rPr>
        <w:t>Foo</w:t>
      </w:r>
      <w:r w:rsidR="0091284D" w:rsidRPr="005A69D8">
        <w:rPr>
          <w:rFonts w:asciiTheme="majorHAnsi" w:eastAsia="Times New Roman" w:hAnsiTheme="majorHAnsi" w:cstheme="majorHAnsi"/>
          <w:b/>
          <w:bCs/>
          <w:i/>
          <w:iCs/>
          <w:color w:val="000000"/>
        </w:rPr>
        <w:t>&gt;</w:t>
      </w:r>
      <w:r w:rsidR="00E536D0" w:rsidRPr="005A69D8">
        <w:rPr>
          <w:rFonts w:asciiTheme="majorHAnsi" w:eastAsia="Times New Roman" w:hAnsiTheme="majorHAnsi" w:cstheme="majorHAnsi"/>
          <w:b/>
          <w:bCs/>
          <w:i/>
          <w:iCs/>
          <w:color w:val="000000"/>
        </w:rPr>
        <w:t xml:space="preserve"> optionalFoo = Optiona</w:t>
      </w:r>
      <w:r w:rsidR="00801A2C">
        <w:rPr>
          <w:rFonts w:asciiTheme="majorHAnsi" w:eastAsia="Times New Roman" w:hAnsiTheme="majorHAnsi" w:cstheme="majorHAnsi"/>
          <w:b/>
          <w:bCs/>
          <w:i/>
          <w:iCs/>
          <w:color w:val="000000"/>
        </w:rPr>
        <w:t>l</w:t>
      </w:r>
      <w:r w:rsidR="00E536D0" w:rsidRPr="005A69D8">
        <w:rPr>
          <w:rFonts w:asciiTheme="majorHAnsi" w:eastAsia="Times New Roman" w:hAnsiTheme="majorHAnsi" w:cstheme="majorHAnsi"/>
          <w:b/>
          <w:bCs/>
          <w:i/>
          <w:iCs/>
          <w:color w:val="000000"/>
        </w:rPr>
        <w:t>.ofNullable(foo);</w:t>
      </w:r>
    </w:p>
    <w:p w:rsidR="008E0596" w:rsidRPr="00E536D0" w:rsidRDefault="008E0596" w:rsidP="00E536D0">
      <w:pPr>
        <w:autoSpaceDE w:val="0"/>
        <w:autoSpaceDN w:val="0"/>
        <w:adjustRightInd w:val="0"/>
        <w:ind w:firstLine="720"/>
        <w:jc w:val="both"/>
        <w:rPr>
          <w:rFonts w:asciiTheme="majorHAnsi" w:eastAsia="Times New Roman" w:hAnsiTheme="majorHAnsi" w:cstheme="majorHAnsi"/>
          <w:b/>
          <w:bCs/>
          <w:color w:val="000000"/>
        </w:rPr>
      </w:pPr>
    </w:p>
    <w:p w:rsidR="002416EC" w:rsidRDefault="002416EC" w:rsidP="00EC6BCC">
      <w:pPr>
        <w:autoSpaceDE w:val="0"/>
        <w:autoSpaceDN w:val="0"/>
        <w:adjustRightInd w:val="0"/>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t>Such instantiation</w:t>
      </w:r>
      <w:r w:rsidR="00E813C6" w:rsidRPr="009A4F8A">
        <w:rPr>
          <w:rFonts w:asciiTheme="majorHAnsi" w:eastAsia="Times New Roman" w:hAnsiTheme="majorHAnsi" w:cstheme="majorHAnsi"/>
          <w:color w:val="000000"/>
        </w:rPr>
        <w:t xml:space="preserve"> </w:t>
      </w:r>
      <w:r w:rsidR="00007C6A">
        <w:rPr>
          <w:rFonts w:asciiTheme="majorHAnsi" w:eastAsia="Times New Roman" w:hAnsiTheme="majorHAnsi" w:cstheme="majorHAnsi"/>
          <w:color w:val="000000"/>
        </w:rPr>
        <w:t>consumes</w:t>
      </w:r>
      <w:r w:rsidR="007D26F1" w:rsidRPr="009A4F8A">
        <w:rPr>
          <w:rFonts w:asciiTheme="majorHAnsi" w:eastAsia="Times New Roman" w:hAnsiTheme="majorHAnsi" w:cstheme="majorHAnsi"/>
          <w:color w:val="000000"/>
        </w:rPr>
        <w:t xml:space="preserve"> </w:t>
      </w:r>
      <w:r w:rsidR="005340D3">
        <w:rPr>
          <w:rFonts w:asciiTheme="majorHAnsi" w:eastAsia="Times New Roman" w:hAnsiTheme="majorHAnsi" w:cstheme="majorHAnsi"/>
          <w:color w:val="000000"/>
        </w:rPr>
        <w:t xml:space="preserve">additional </w:t>
      </w:r>
      <w:r w:rsidR="00007C6A">
        <w:rPr>
          <w:rFonts w:asciiTheme="majorHAnsi" w:eastAsia="Times New Roman" w:hAnsiTheme="majorHAnsi" w:cstheme="majorHAnsi"/>
          <w:color w:val="000000"/>
        </w:rPr>
        <w:t xml:space="preserve">compute </w:t>
      </w:r>
      <w:r w:rsidR="00D95C5E" w:rsidRPr="009A4F8A">
        <w:rPr>
          <w:rFonts w:asciiTheme="majorHAnsi" w:eastAsia="Times New Roman" w:hAnsiTheme="majorHAnsi" w:cstheme="majorHAnsi"/>
          <w:color w:val="000000"/>
        </w:rPr>
        <w:t>resource</w:t>
      </w:r>
      <w:r w:rsidR="00007C6A">
        <w:rPr>
          <w:rFonts w:asciiTheme="majorHAnsi" w:eastAsia="Times New Roman" w:hAnsiTheme="majorHAnsi" w:cstheme="majorHAnsi"/>
          <w:color w:val="000000"/>
        </w:rPr>
        <w:t>s</w:t>
      </w:r>
      <w:r w:rsidR="005340D3">
        <w:rPr>
          <w:rFonts w:asciiTheme="majorHAnsi" w:eastAsia="Times New Roman" w:hAnsiTheme="majorHAnsi" w:cstheme="majorHAnsi"/>
          <w:color w:val="000000"/>
        </w:rPr>
        <w:t xml:space="preserve"> </w:t>
      </w:r>
      <w:r w:rsidR="00B25456">
        <w:rPr>
          <w:rFonts w:asciiTheme="majorHAnsi" w:eastAsia="Times New Roman" w:hAnsiTheme="majorHAnsi" w:cstheme="majorHAnsi"/>
          <w:color w:val="000000"/>
        </w:rPr>
        <w:t xml:space="preserve">(i.e., memory and CPU cycles) </w:t>
      </w:r>
      <w:r w:rsidR="005B0A18">
        <w:rPr>
          <w:rFonts w:asciiTheme="majorHAnsi" w:eastAsia="Times New Roman" w:hAnsiTheme="majorHAnsi" w:cstheme="majorHAnsi"/>
          <w:color w:val="000000"/>
        </w:rPr>
        <w:t>which</w:t>
      </w:r>
      <w:r w:rsidR="005F38EE">
        <w:rPr>
          <w:rFonts w:asciiTheme="majorHAnsi" w:eastAsia="Times New Roman" w:hAnsiTheme="majorHAnsi" w:cstheme="majorHAnsi"/>
          <w:color w:val="000000"/>
        </w:rPr>
        <w:t>,</w:t>
      </w:r>
      <w:r w:rsidR="005B0A18">
        <w:rPr>
          <w:rFonts w:asciiTheme="majorHAnsi" w:eastAsia="Times New Roman" w:hAnsiTheme="majorHAnsi" w:cstheme="majorHAnsi"/>
          <w:color w:val="000000"/>
        </w:rPr>
        <w:t xml:space="preserve"> in addition to other factors</w:t>
      </w:r>
      <w:r w:rsidR="00C54852">
        <w:rPr>
          <w:rFonts w:asciiTheme="majorHAnsi" w:eastAsia="Times New Roman" w:hAnsiTheme="majorHAnsi" w:cstheme="majorHAnsi"/>
          <w:color w:val="000000"/>
        </w:rPr>
        <w:t xml:space="preserve"> mentioned earlier</w:t>
      </w:r>
      <w:r w:rsidR="005F38EE">
        <w:rPr>
          <w:rFonts w:asciiTheme="majorHAnsi" w:eastAsia="Times New Roman" w:hAnsiTheme="majorHAnsi" w:cstheme="majorHAnsi"/>
          <w:color w:val="000000"/>
        </w:rPr>
        <w:t>,</w:t>
      </w:r>
      <w:r w:rsidR="005B0A18">
        <w:rPr>
          <w:rFonts w:asciiTheme="majorHAnsi" w:eastAsia="Times New Roman" w:hAnsiTheme="majorHAnsi" w:cstheme="majorHAnsi"/>
          <w:color w:val="000000"/>
        </w:rPr>
        <w:t xml:space="preserve"> limit </w:t>
      </w:r>
      <w:r w:rsidR="00FD48EE">
        <w:rPr>
          <w:rFonts w:asciiTheme="majorHAnsi" w:eastAsia="Times New Roman" w:hAnsiTheme="majorHAnsi" w:cstheme="majorHAnsi"/>
          <w:color w:val="000000"/>
        </w:rPr>
        <w:t xml:space="preserve">the </w:t>
      </w:r>
      <w:r w:rsidR="004D074F">
        <w:rPr>
          <w:rFonts w:asciiTheme="majorHAnsi" w:eastAsia="Times New Roman" w:hAnsiTheme="majorHAnsi" w:cstheme="majorHAnsi"/>
          <w:color w:val="000000"/>
        </w:rPr>
        <w:t>applicability</w:t>
      </w:r>
      <w:r w:rsidR="000C3687">
        <w:rPr>
          <w:rFonts w:asciiTheme="majorHAnsi" w:eastAsia="Times New Roman" w:hAnsiTheme="majorHAnsi" w:cstheme="majorHAnsi"/>
          <w:color w:val="000000"/>
        </w:rPr>
        <w:t xml:space="preserve"> and adoption</w:t>
      </w:r>
      <w:r w:rsidR="005B0A18">
        <w:rPr>
          <w:rFonts w:asciiTheme="majorHAnsi" w:eastAsia="Times New Roman" w:hAnsiTheme="majorHAnsi" w:cstheme="majorHAnsi"/>
          <w:color w:val="000000"/>
        </w:rPr>
        <w:t xml:space="preserve"> of the </w:t>
      </w:r>
      <w:r w:rsidR="004C7011">
        <w:rPr>
          <w:rFonts w:asciiTheme="majorHAnsi" w:eastAsia="Times New Roman" w:hAnsiTheme="majorHAnsi" w:cstheme="majorHAnsi"/>
          <w:color w:val="000000"/>
        </w:rPr>
        <w:t>Optional</w:t>
      </w:r>
      <w:r w:rsidR="005B0A18">
        <w:rPr>
          <w:rFonts w:asciiTheme="majorHAnsi" w:eastAsia="Times New Roman" w:hAnsiTheme="majorHAnsi" w:cstheme="majorHAnsi"/>
          <w:color w:val="000000"/>
        </w:rPr>
        <w:t xml:space="preserve"> model</w:t>
      </w:r>
      <w:r w:rsidR="00D95C5E" w:rsidRPr="009A4F8A">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especially </w:t>
      </w:r>
      <w:r w:rsidR="009325F1">
        <w:rPr>
          <w:rFonts w:asciiTheme="majorHAnsi" w:eastAsia="Times New Roman" w:hAnsiTheme="majorHAnsi" w:cstheme="majorHAnsi"/>
          <w:color w:val="000000"/>
        </w:rPr>
        <w:t xml:space="preserve">since the state of being null is </w:t>
      </w:r>
      <w:bookmarkStart w:id="5" w:name="OLE_LINK12"/>
      <w:bookmarkStart w:id="6" w:name="OLE_LINK13"/>
      <w:r w:rsidR="00C54852">
        <w:rPr>
          <w:rFonts w:asciiTheme="majorHAnsi" w:eastAsia="Times New Roman" w:hAnsiTheme="majorHAnsi" w:cstheme="majorHAnsi"/>
          <w:color w:val="000000"/>
        </w:rPr>
        <w:t xml:space="preserve">presumed </w:t>
      </w:r>
      <w:bookmarkEnd w:id="5"/>
      <w:bookmarkEnd w:id="6"/>
      <w:r w:rsidR="00C54852">
        <w:rPr>
          <w:rFonts w:asciiTheme="majorHAnsi" w:eastAsia="Times New Roman" w:hAnsiTheme="majorHAnsi" w:cstheme="majorHAnsi"/>
          <w:color w:val="000000"/>
        </w:rPr>
        <w:t xml:space="preserve">to be </w:t>
      </w:r>
      <w:r w:rsidR="004C7011">
        <w:rPr>
          <w:rFonts w:asciiTheme="majorHAnsi" w:eastAsia="Times New Roman" w:hAnsiTheme="majorHAnsi" w:cstheme="majorHAnsi"/>
          <w:color w:val="000000"/>
        </w:rPr>
        <w:t>an</w:t>
      </w:r>
      <w:r w:rsidR="009325F1">
        <w:rPr>
          <w:rFonts w:asciiTheme="majorHAnsi" w:eastAsia="Times New Roman" w:hAnsiTheme="majorHAnsi" w:cstheme="majorHAnsi"/>
          <w:color w:val="000000"/>
        </w:rPr>
        <w:t xml:space="preserve"> </w:t>
      </w:r>
      <w:bookmarkStart w:id="7" w:name="OLE_LINK10"/>
      <w:bookmarkStart w:id="8" w:name="OLE_LINK11"/>
      <w:r w:rsidR="007F582A">
        <w:rPr>
          <w:rFonts w:asciiTheme="majorHAnsi" w:eastAsia="Times New Roman" w:hAnsiTheme="majorHAnsi" w:cstheme="majorHAnsi"/>
          <w:color w:val="000000"/>
        </w:rPr>
        <w:t>atypical</w:t>
      </w:r>
      <w:r w:rsidR="009325F1">
        <w:rPr>
          <w:rFonts w:asciiTheme="majorHAnsi" w:eastAsia="Times New Roman" w:hAnsiTheme="majorHAnsi" w:cstheme="majorHAnsi"/>
          <w:color w:val="000000"/>
        </w:rPr>
        <w:t xml:space="preserve"> </w:t>
      </w:r>
      <w:bookmarkEnd w:id="7"/>
      <w:bookmarkEnd w:id="8"/>
      <w:r w:rsidR="009325F1">
        <w:rPr>
          <w:rFonts w:asciiTheme="majorHAnsi" w:eastAsia="Times New Roman" w:hAnsiTheme="majorHAnsi" w:cstheme="majorHAnsi"/>
          <w:color w:val="000000"/>
        </w:rPr>
        <w:t xml:space="preserve">case </w:t>
      </w:r>
      <w:r w:rsidR="00753A1B">
        <w:rPr>
          <w:rFonts w:asciiTheme="majorHAnsi" w:eastAsia="Times New Roman" w:hAnsiTheme="majorHAnsi" w:cstheme="majorHAnsi"/>
          <w:color w:val="000000"/>
        </w:rPr>
        <w:t>where</w:t>
      </w:r>
      <w:r w:rsidR="009325F1">
        <w:rPr>
          <w:rFonts w:asciiTheme="majorHAnsi" w:eastAsia="Times New Roman" w:hAnsiTheme="majorHAnsi" w:cstheme="majorHAnsi"/>
          <w:color w:val="000000"/>
        </w:rPr>
        <w:t xml:space="preserve"> </w:t>
      </w:r>
      <w:r w:rsidR="005340D3">
        <w:rPr>
          <w:rFonts w:asciiTheme="majorHAnsi" w:eastAsia="Times New Roman" w:hAnsiTheme="majorHAnsi" w:cstheme="majorHAnsi"/>
          <w:color w:val="000000"/>
        </w:rPr>
        <w:t>a</w:t>
      </w:r>
      <w:r w:rsidR="005B0A18">
        <w:rPr>
          <w:rFonts w:asciiTheme="majorHAnsi" w:eastAsia="Times New Roman" w:hAnsiTheme="majorHAnsi" w:cstheme="majorHAnsi"/>
          <w:color w:val="000000"/>
        </w:rPr>
        <w:t xml:space="preserve"> given</w:t>
      </w:r>
      <w:r w:rsidR="00FE708E">
        <w:rPr>
          <w:rFonts w:asciiTheme="majorHAnsi" w:eastAsia="Times New Roman" w:hAnsiTheme="majorHAnsi" w:cstheme="majorHAnsi"/>
          <w:color w:val="000000"/>
        </w:rPr>
        <w:t xml:space="preserve"> instance of type </w:t>
      </w:r>
      <w:r w:rsidR="005B0A18" w:rsidRPr="00F97E8F">
        <w:rPr>
          <w:rFonts w:asciiTheme="majorHAnsi" w:eastAsia="Times New Roman" w:hAnsiTheme="majorHAnsi" w:cstheme="majorHAnsi"/>
          <w:b/>
          <w:bCs/>
          <w:i/>
          <w:iCs/>
          <w:color w:val="000000"/>
        </w:rPr>
        <w:t>Foo</w:t>
      </w:r>
      <w:r w:rsidR="005B0A18">
        <w:rPr>
          <w:rFonts w:asciiTheme="majorHAnsi" w:eastAsia="Times New Roman" w:hAnsiTheme="majorHAnsi" w:cstheme="majorHAnsi"/>
          <w:color w:val="000000"/>
        </w:rPr>
        <w:t xml:space="preserve"> </w:t>
      </w:r>
      <w:r w:rsidR="0091243E">
        <w:rPr>
          <w:rFonts w:asciiTheme="majorHAnsi" w:eastAsia="Times New Roman" w:hAnsiTheme="majorHAnsi" w:cstheme="majorHAnsi"/>
          <w:color w:val="000000"/>
        </w:rPr>
        <w:t>will</w:t>
      </w:r>
      <w:r w:rsidR="009A4F8A" w:rsidRPr="009A4F8A">
        <w:rPr>
          <w:rFonts w:asciiTheme="majorHAnsi" w:eastAsia="Times New Roman" w:hAnsiTheme="majorHAnsi" w:cstheme="majorHAnsi"/>
          <w:color w:val="000000"/>
        </w:rPr>
        <w:t xml:space="preserve"> </w:t>
      </w:r>
      <w:r w:rsidR="00C54852">
        <w:rPr>
          <w:rFonts w:asciiTheme="majorHAnsi" w:eastAsia="Times New Roman" w:hAnsiTheme="majorHAnsi" w:cstheme="majorHAnsi"/>
          <w:color w:val="000000"/>
        </w:rPr>
        <w:t>-</w:t>
      </w:r>
      <w:r w:rsidR="001261CD">
        <w:rPr>
          <w:rFonts w:asciiTheme="majorHAnsi" w:eastAsia="Times New Roman" w:hAnsiTheme="majorHAnsi" w:cstheme="majorHAnsi"/>
          <w:color w:val="000000"/>
        </w:rPr>
        <w:t>most of the time</w:t>
      </w:r>
      <w:r w:rsidR="00C54852">
        <w:rPr>
          <w:rFonts w:asciiTheme="majorHAnsi" w:eastAsia="Times New Roman" w:hAnsiTheme="majorHAnsi" w:cstheme="majorHAnsi"/>
          <w:color w:val="000000"/>
        </w:rPr>
        <w:t xml:space="preserve">- </w:t>
      </w:r>
      <w:r w:rsidR="001261CD">
        <w:rPr>
          <w:rFonts w:asciiTheme="majorHAnsi" w:eastAsia="Times New Roman" w:hAnsiTheme="majorHAnsi" w:cstheme="majorHAnsi"/>
          <w:color w:val="000000"/>
        </w:rPr>
        <w:t xml:space="preserve">not </w:t>
      </w:r>
      <w:r w:rsidR="009A4F8A" w:rsidRPr="009A4F8A">
        <w:rPr>
          <w:rFonts w:asciiTheme="majorHAnsi" w:eastAsia="Times New Roman" w:hAnsiTheme="majorHAnsi" w:cstheme="majorHAnsi"/>
          <w:color w:val="000000"/>
        </w:rPr>
        <w:t>be</w:t>
      </w:r>
      <w:r w:rsidRPr="009A4F8A">
        <w:rPr>
          <w:rFonts w:asciiTheme="majorHAnsi" w:eastAsia="Times New Roman" w:hAnsiTheme="majorHAnsi" w:cstheme="majorHAnsi"/>
          <w:color w:val="000000"/>
        </w:rPr>
        <w:t xml:space="preserve"> null</w:t>
      </w:r>
      <w:r w:rsidR="00E813C6" w:rsidRPr="009A4F8A">
        <w:rPr>
          <w:rFonts w:asciiTheme="majorHAnsi" w:eastAsia="Times New Roman" w:hAnsiTheme="majorHAnsi" w:cstheme="majorHAnsi"/>
          <w:color w:val="000000"/>
        </w:rPr>
        <w:t>.</w:t>
      </w:r>
    </w:p>
    <w:p w:rsidR="00801A2C" w:rsidRDefault="00801A2C" w:rsidP="00EC6BCC">
      <w:pPr>
        <w:autoSpaceDE w:val="0"/>
        <w:autoSpaceDN w:val="0"/>
        <w:adjustRightInd w:val="0"/>
        <w:jc w:val="both"/>
        <w:rPr>
          <w:rFonts w:asciiTheme="majorHAnsi" w:eastAsia="Times New Roman" w:hAnsiTheme="majorHAnsi" w:cstheme="majorHAnsi"/>
          <w:color w:val="000000"/>
        </w:rPr>
      </w:pPr>
    </w:p>
    <w:p w:rsidR="007E09A8" w:rsidRPr="007E09A8" w:rsidRDefault="007E09A8" w:rsidP="00EC6BCC">
      <w:pPr>
        <w:autoSpaceDE w:val="0"/>
        <w:autoSpaceDN w:val="0"/>
        <w:adjustRightInd w:val="0"/>
        <w:jc w:val="both"/>
        <w:rPr>
          <w:rFonts w:asciiTheme="majorHAnsi" w:eastAsia="Times New Roman" w:hAnsiTheme="majorHAnsi" w:cstheme="majorHAnsi"/>
          <w:b/>
          <w:bCs/>
          <w:color w:val="000000"/>
          <w:sz w:val="28"/>
          <w:szCs w:val="28"/>
        </w:rPr>
      </w:pPr>
      <w:r w:rsidRPr="007E09A8">
        <w:rPr>
          <w:rFonts w:asciiTheme="majorHAnsi" w:eastAsia="Times New Roman" w:hAnsiTheme="majorHAnsi" w:cstheme="majorHAnsi"/>
          <w:b/>
          <w:bCs/>
          <w:color w:val="000000"/>
          <w:sz w:val="28"/>
          <w:szCs w:val="28"/>
        </w:rPr>
        <w:t>The iOptional Model</w:t>
      </w:r>
    </w:p>
    <w:p w:rsidR="005E06EF" w:rsidRDefault="00882E00" w:rsidP="005E06EF">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Our proposed </w:t>
      </w:r>
      <w:r w:rsidR="007F5D1B">
        <w:rPr>
          <w:rFonts w:asciiTheme="majorHAnsi" w:eastAsia="Times New Roman" w:hAnsiTheme="majorHAnsi" w:cstheme="majorHAnsi"/>
          <w:color w:val="000000"/>
        </w:rPr>
        <w:t xml:space="preserve">iOptional </w:t>
      </w:r>
      <w:r w:rsidR="00BC49F6">
        <w:rPr>
          <w:rFonts w:asciiTheme="majorHAnsi" w:eastAsia="Times New Roman" w:hAnsiTheme="majorHAnsi" w:cstheme="majorHAnsi"/>
          <w:color w:val="000000"/>
        </w:rPr>
        <w:t>specification</w:t>
      </w:r>
      <w:r w:rsidR="00B25456">
        <w:rPr>
          <w:rFonts w:asciiTheme="majorHAnsi" w:eastAsia="Times New Roman" w:hAnsiTheme="majorHAnsi" w:cstheme="majorHAnsi"/>
          <w:color w:val="000000"/>
        </w:rPr>
        <w:t xml:space="preserve"> </w:t>
      </w:r>
      <w:r w:rsidR="009E719E">
        <w:rPr>
          <w:rFonts w:asciiTheme="majorHAnsi" w:eastAsia="Times New Roman" w:hAnsiTheme="majorHAnsi" w:cstheme="majorHAnsi"/>
          <w:color w:val="000000"/>
        </w:rPr>
        <w:t xml:space="preserve">thoroughly </w:t>
      </w:r>
      <w:r w:rsidR="00B25456">
        <w:rPr>
          <w:rFonts w:asciiTheme="majorHAnsi" w:eastAsia="Times New Roman" w:hAnsiTheme="majorHAnsi" w:cstheme="majorHAnsi"/>
          <w:color w:val="000000"/>
        </w:rPr>
        <w:t>address</w:t>
      </w:r>
      <w:r w:rsidR="00BC49F6">
        <w:rPr>
          <w:rFonts w:asciiTheme="majorHAnsi" w:eastAsia="Times New Roman" w:hAnsiTheme="majorHAnsi" w:cstheme="majorHAnsi"/>
          <w:color w:val="000000"/>
        </w:rPr>
        <w:t>es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the</w:t>
      </w:r>
      <w:r w:rsidR="00B25456">
        <w:rPr>
          <w:rFonts w:asciiTheme="majorHAnsi" w:eastAsia="Times New Roman" w:hAnsiTheme="majorHAnsi" w:cstheme="majorHAnsi"/>
          <w:color w:val="000000"/>
        </w:rPr>
        <w:t xml:space="preserve"> shortcoming</w:t>
      </w:r>
      <w:r w:rsidR="001103B7">
        <w:rPr>
          <w:rFonts w:asciiTheme="majorHAnsi" w:eastAsia="Times New Roman" w:hAnsiTheme="majorHAnsi" w:cstheme="majorHAnsi"/>
          <w:color w:val="000000"/>
        </w:rPr>
        <w:t>s</w:t>
      </w:r>
      <w:r w:rsidR="00B25456">
        <w:rPr>
          <w:rFonts w:asciiTheme="majorHAnsi" w:eastAsia="Times New Roman" w:hAnsiTheme="majorHAnsi" w:cstheme="majorHAnsi"/>
          <w:color w:val="000000"/>
        </w:rPr>
        <w:t xml:space="preserve"> </w:t>
      </w:r>
      <w:r w:rsidR="001103B7">
        <w:rPr>
          <w:rFonts w:asciiTheme="majorHAnsi" w:eastAsia="Times New Roman" w:hAnsiTheme="majorHAnsi" w:cstheme="majorHAnsi"/>
          <w:color w:val="000000"/>
        </w:rPr>
        <w:t xml:space="preserve">of </w:t>
      </w:r>
      <w:r w:rsidR="00B80DFA">
        <w:rPr>
          <w:rFonts w:asciiTheme="majorHAnsi" w:eastAsia="Times New Roman" w:hAnsiTheme="majorHAnsi" w:cstheme="majorHAnsi"/>
          <w:color w:val="000000"/>
        </w:rPr>
        <w:t xml:space="preserve">the </w:t>
      </w:r>
      <w:r w:rsidR="001103B7" w:rsidRPr="00E81768">
        <w:rPr>
          <w:rFonts w:asciiTheme="majorHAnsi" w:eastAsia="Times New Roman" w:hAnsiTheme="majorHAnsi" w:cstheme="majorHAnsi"/>
          <w:i/>
          <w:iCs/>
          <w:color w:val="000000"/>
        </w:rPr>
        <w:t>Optional</w:t>
      </w:r>
      <w:r w:rsidR="009E719E">
        <w:rPr>
          <w:rFonts w:asciiTheme="majorHAnsi" w:eastAsia="Times New Roman" w:hAnsiTheme="majorHAnsi" w:cstheme="majorHAnsi"/>
          <w:color w:val="000000"/>
        </w:rPr>
        <w:t xml:space="preserve"> </w:t>
      </w:r>
      <w:r w:rsidR="00B80DFA">
        <w:rPr>
          <w:rFonts w:asciiTheme="majorHAnsi" w:eastAsia="Times New Roman" w:hAnsiTheme="majorHAnsi" w:cstheme="majorHAnsi"/>
          <w:color w:val="000000"/>
        </w:rPr>
        <w:t xml:space="preserve">model </w:t>
      </w:r>
      <w:r w:rsidR="009E719E">
        <w:rPr>
          <w:rFonts w:asciiTheme="majorHAnsi" w:eastAsia="Times New Roman" w:hAnsiTheme="majorHAnsi" w:cstheme="majorHAnsi"/>
          <w:color w:val="000000"/>
        </w:rPr>
        <w:t>and is specified</w:t>
      </w:r>
      <w:r w:rsidR="001103B7">
        <w:rPr>
          <w:rFonts w:asciiTheme="majorHAnsi" w:eastAsia="Times New Roman" w:hAnsiTheme="majorHAnsi" w:cstheme="majorHAnsi"/>
          <w:color w:val="000000"/>
        </w:rPr>
        <w:t xml:space="preserve"> </w:t>
      </w:r>
      <w:r w:rsidR="00EB02F2">
        <w:rPr>
          <w:rFonts w:asciiTheme="majorHAnsi" w:eastAsia="Times New Roman" w:hAnsiTheme="majorHAnsi" w:cstheme="majorHAnsi"/>
          <w:color w:val="000000"/>
        </w:rPr>
        <w:t>as follows.</w:t>
      </w:r>
      <w:r w:rsidR="00B25456">
        <w:rPr>
          <w:rFonts w:asciiTheme="majorHAnsi" w:eastAsia="Times New Roman" w:hAnsiTheme="majorHAnsi" w:cstheme="majorHAnsi"/>
          <w:color w:val="000000"/>
        </w:rPr>
        <w:t xml:space="preserve"> </w:t>
      </w:r>
      <w:r w:rsidR="00EB02F2" w:rsidRPr="001A40B2">
        <w:rPr>
          <w:rFonts w:asciiTheme="majorHAnsi" w:eastAsia="Times New Roman" w:hAnsiTheme="majorHAnsi" w:cstheme="majorHAnsi"/>
          <w:b/>
          <w:bCs/>
          <w:color w:val="000000"/>
        </w:rPr>
        <w:t>F</w:t>
      </w:r>
      <w:r w:rsidR="00C54852" w:rsidRPr="001A40B2">
        <w:rPr>
          <w:rFonts w:asciiTheme="majorHAnsi" w:eastAsia="Times New Roman" w:hAnsiTheme="majorHAnsi" w:cstheme="majorHAnsi"/>
          <w:b/>
          <w:bCs/>
          <w:color w:val="000000"/>
        </w:rPr>
        <w:t>irstly</w:t>
      </w:r>
      <w:r w:rsidR="00C54852">
        <w:rPr>
          <w:rFonts w:asciiTheme="majorHAnsi" w:eastAsia="Times New Roman" w:hAnsiTheme="majorHAnsi" w:cstheme="majorHAnsi"/>
          <w:color w:val="000000"/>
        </w:rPr>
        <w:t xml:space="preserve"> </w:t>
      </w:r>
      <w:r w:rsidR="00EB02F2">
        <w:rPr>
          <w:rFonts w:asciiTheme="majorHAnsi" w:eastAsia="Times New Roman" w:hAnsiTheme="majorHAnsi" w:cstheme="majorHAnsi"/>
          <w:color w:val="000000"/>
        </w:rPr>
        <w:t xml:space="preserve">it </w:t>
      </w:r>
      <w:r w:rsidR="00B25456">
        <w:rPr>
          <w:rFonts w:asciiTheme="majorHAnsi" w:eastAsia="Times New Roman" w:hAnsiTheme="majorHAnsi" w:cstheme="majorHAnsi"/>
          <w:color w:val="000000"/>
        </w:rPr>
        <w:t>elevat</w:t>
      </w:r>
      <w:r w:rsidR="00EB02F2">
        <w:rPr>
          <w:rFonts w:asciiTheme="majorHAnsi" w:eastAsia="Times New Roman" w:hAnsiTheme="majorHAnsi" w:cstheme="majorHAnsi"/>
          <w:color w:val="000000"/>
        </w:rPr>
        <w:t xml:space="preserve">es </w:t>
      </w:r>
      <w:r w:rsidR="002A2139">
        <w:rPr>
          <w:rFonts w:asciiTheme="majorHAnsi" w:eastAsia="Times New Roman" w:hAnsiTheme="majorHAnsi" w:cstheme="majorHAnsi"/>
          <w:color w:val="000000"/>
        </w:rPr>
        <w:t xml:space="preserve">an </w:t>
      </w:r>
      <w:r w:rsidR="00B25456" w:rsidRPr="00E81768">
        <w:rPr>
          <w:rFonts w:asciiTheme="majorHAnsi" w:eastAsia="Times New Roman" w:hAnsiTheme="majorHAnsi" w:cstheme="majorHAnsi"/>
          <w:i/>
          <w:iCs/>
          <w:color w:val="000000"/>
        </w:rPr>
        <w:t>iOptional</w:t>
      </w:r>
      <w:r w:rsidR="00B25456">
        <w:rPr>
          <w:rFonts w:asciiTheme="majorHAnsi" w:eastAsia="Times New Roman" w:hAnsiTheme="majorHAnsi" w:cstheme="majorHAnsi"/>
          <w:color w:val="000000"/>
        </w:rPr>
        <w:t xml:space="preserve"> interface </w:t>
      </w:r>
      <w:r w:rsidR="00B80DFA">
        <w:rPr>
          <w:rFonts w:asciiTheme="majorHAnsi" w:eastAsia="Times New Roman" w:hAnsiTheme="majorHAnsi" w:cstheme="majorHAnsi"/>
          <w:color w:val="000000"/>
        </w:rPr>
        <w:t>preserving</w:t>
      </w:r>
      <w:r w:rsidR="009325F1">
        <w:rPr>
          <w:rFonts w:asciiTheme="majorHAnsi" w:eastAsia="Times New Roman" w:hAnsiTheme="majorHAnsi" w:cstheme="majorHAnsi"/>
          <w:color w:val="000000"/>
        </w:rPr>
        <w:t xml:space="preserve"> all </w:t>
      </w:r>
      <w:r w:rsidR="00462DBA">
        <w:rPr>
          <w:rFonts w:asciiTheme="majorHAnsi" w:eastAsia="Times New Roman" w:hAnsiTheme="majorHAnsi" w:cstheme="majorHAnsi"/>
          <w:color w:val="000000"/>
        </w:rPr>
        <w:t xml:space="preserve">public </w:t>
      </w:r>
      <w:r w:rsidR="009325F1">
        <w:rPr>
          <w:rFonts w:asciiTheme="majorHAnsi" w:eastAsia="Times New Roman" w:hAnsiTheme="majorHAnsi" w:cstheme="majorHAnsi"/>
          <w:color w:val="000000"/>
        </w:rPr>
        <w:t xml:space="preserve">functional methods </w:t>
      </w:r>
      <w:r w:rsidR="00C54852">
        <w:rPr>
          <w:rFonts w:asciiTheme="majorHAnsi" w:eastAsia="Times New Roman" w:hAnsiTheme="majorHAnsi" w:cstheme="majorHAnsi"/>
          <w:color w:val="000000"/>
        </w:rPr>
        <w:t xml:space="preserve">of </w:t>
      </w:r>
      <w:r w:rsidR="00C54852" w:rsidRPr="00E81768">
        <w:rPr>
          <w:rFonts w:asciiTheme="majorHAnsi" w:eastAsia="Times New Roman" w:hAnsiTheme="majorHAnsi" w:cstheme="majorHAnsi"/>
          <w:i/>
          <w:iCs/>
          <w:color w:val="000000"/>
        </w:rPr>
        <w:t>Optional</w:t>
      </w:r>
      <w:r w:rsidR="007F5163">
        <w:rPr>
          <w:rFonts w:asciiTheme="majorHAnsi" w:eastAsia="Times New Roman" w:hAnsiTheme="majorHAnsi" w:cstheme="majorHAnsi"/>
          <w:color w:val="000000"/>
        </w:rPr>
        <w:t xml:space="preserve"> and </w:t>
      </w:r>
      <w:r w:rsidR="009325F1">
        <w:rPr>
          <w:rFonts w:asciiTheme="majorHAnsi" w:eastAsia="Times New Roman" w:hAnsiTheme="majorHAnsi" w:cstheme="majorHAnsi"/>
          <w:color w:val="000000"/>
        </w:rPr>
        <w:t>chang</w:t>
      </w:r>
      <w:r w:rsidR="007F5163">
        <w:rPr>
          <w:rFonts w:asciiTheme="majorHAnsi" w:eastAsia="Times New Roman" w:hAnsiTheme="majorHAnsi" w:cstheme="majorHAnsi"/>
          <w:color w:val="000000"/>
        </w:rPr>
        <w:t xml:space="preserve">ing </w:t>
      </w:r>
      <w:r w:rsidR="009325F1">
        <w:rPr>
          <w:rFonts w:asciiTheme="majorHAnsi" w:eastAsia="Times New Roman" w:hAnsiTheme="majorHAnsi" w:cstheme="majorHAnsi"/>
          <w:color w:val="000000"/>
        </w:rPr>
        <w:t>the existing wrapper model</w:t>
      </w:r>
      <w:r w:rsidR="007F5D1B">
        <w:rPr>
          <w:rFonts w:asciiTheme="majorHAnsi" w:eastAsia="Times New Roman" w:hAnsiTheme="majorHAnsi" w:cstheme="majorHAnsi"/>
          <w:color w:val="000000"/>
        </w:rPr>
        <w:t xml:space="preserve"> </w:t>
      </w:r>
      <w:r w:rsidR="009325F1">
        <w:rPr>
          <w:rFonts w:asciiTheme="majorHAnsi" w:eastAsia="Times New Roman" w:hAnsiTheme="majorHAnsi" w:cstheme="majorHAnsi"/>
          <w:color w:val="000000"/>
        </w:rPr>
        <w:t>to a</w:t>
      </w:r>
      <w:r w:rsidR="000334FC">
        <w:rPr>
          <w:rFonts w:asciiTheme="majorHAnsi" w:eastAsia="Times New Roman" w:hAnsiTheme="majorHAnsi" w:cstheme="majorHAnsi"/>
          <w:color w:val="000000"/>
        </w:rPr>
        <w:t xml:space="preserve"> polymorphic </w:t>
      </w:r>
      <w:r w:rsidR="009325F1">
        <w:rPr>
          <w:rFonts w:asciiTheme="majorHAnsi" w:eastAsia="Times New Roman" w:hAnsiTheme="majorHAnsi" w:cstheme="majorHAnsi"/>
          <w:color w:val="000000"/>
        </w:rPr>
        <w:t>model</w:t>
      </w:r>
      <w:r w:rsidR="00C54852">
        <w:rPr>
          <w:rFonts w:asciiTheme="majorHAnsi" w:eastAsia="Times New Roman" w:hAnsiTheme="majorHAnsi" w:cstheme="majorHAnsi"/>
          <w:color w:val="000000"/>
        </w:rPr>
        <w:t xml:space="preserve"> </w:t>
      </w:r>
      <w:r w:rsidR="00B80DFA">
        <w:rPr>
          <w:rFonts w:asciiTheme="majorHAnsi" w:eastAsia="Times New Roman" w:hAnsiTheme="majorHAnsi" w:cstheme="majorHAnsi"/>
          <w:color w:val="000000"/>
        </w:rPr>
        <w:t>by</w:t>
      </w:r>
      <w:r w:rsidR="007E09A8">
        <w:rPr>
          <w:rFonts w:asciiTheme="majorHAnsi" w:eastAsia="Times New Roman" w:hAnsiTheme="majorHAnsi" w:cstheme="majorHAnsi"/>
          <w:color w:val="000000"/>
        </w:rPr>
        <w:t xml:space="preserve"> it introduc</w:t>
      </w:r>
      <w:r>
        <w:rPr>
          <w:rFonts w:asciiTheme="majorHAnsi" w:eastAsia="Times New Roman" w:hAnsiTheme="majorHAnsi" w:cstheme="majorHAnsi"/>
          <w:color w:val="000000"/>
        </w:rPr>
        <w:t>ing</w:t>
      </w:r>
      <w:r w:rsidR="007E09A8">
        <w:rPr>
          <w:rFonts w:asciiTheme="majorHAnsi" w:eastAsia="Times New Roman" w:hAnsiTheme="majorHAnsi" w:cstheme="majorHAnsi"/>
          <w:color w:val="000000"/>
        </w:rPr>
        <w:t xml:space="preserve"> two </w:t>
      </w:r>
      <w:r w:rsidR="000334FC">
        <w:rPr>
          <w:rFonts w:asciiTheme="majorHAnsi" w:eastAsia="Times New Roman" w:hAnsiTheme="majorHAnsi" w:cstheme="majorHAnsi"/>
          <w:color w:val="000000"/>
        </w:rPr>
        <w:t xml:space="preserve">main </w:t>
      </w:r>
      <w:r w:rsidR="00290F69">
        <w:rPr>
          <w:rFonts w:asciiTheme="majorHAnsi" w:eastAsia="Times New Roman" w:hAnsiTheme="majorHAnsi" w:cstheme="majorHAnsi"/>
          <w:color w:val="000000"/>
        </w:rPr>
        <w:t>implementation classes</w:t>
      </w:r>
      <w:r w:rsidR="00B80DFA">
        <w:rPr>
          <w:rFonts w:asciiTheme="majorHAnsi" w:eastAsia="Times New Roman" w:hAnsiTheme="majorHAnsi" w:cstheme="majorHAnsi"/>
          <w:color w:val="000000"/>
        </w:rPr>
        <w:t>,</w:t>
      </w:r>
      <w:r w:rsidR="009325F1">
        <w:rPr>
          <w:rFonts w:asciiTheme="majorHAnsi" w:eastAsia="Times New Roman" w:hAnsiTheme="majorHAnsi" w:cstheme="majorHAnsi"/>
          <w:color w:val="000000"/>
        </w:rPr>
        <w:t xml:space="preserve"> </w:t>
      </w:r>
      <w:r w:rsidR="007E09A8">
        <w:rPr>
          <w:rFonts w:asciiTheme="majorHAnsi" w:eastAsia="Times New Roman" w:hAnsiTheme="majorHAnsi" w:cstheme="majorHAnsi"/>
          <w:color w:val="000000"/>
        </w:rPr>
        <w:t>namely</w:t>
      </w:r>
      <w:r w:rsidR="00B80DFA">
        <w:rPr>
          <w:rFonts w:asciiTheme="majorHAnsi" w:eastAsia="Times New Roman" w:hAnsiTheme="majorHAnsi" w:cstheme="majorHAnsi"/>
          <w:color w:val="000000"/>
        </w:rPr>
        <w:t>:</w:t>
      </w:r>
      <w:r w:rsidR="007E09A8">
        <w:rPr>
          <w:rFonts w:asciiTheme="majorHAnsi" w:eastAsia="Times New Roman" w:hAnsiTheme="majorHAnsi" w:cstheme="majorHAnsi"/>
          <w:color w:val="000000"/>
        </w:rPr>
        <w:t xml:space="preserve"> </w:t>
      </w:r>
      <w:r w:rsidR="007E09A8" w:rsidRPr="00C166F0">
        <w:rPr>
          <w:rFonts w:asciiTheme="majorHAnsi" w:eastAsia="Times New Roman" w:hAnsiTheme="majorHAnsi" w:cstheme="majorHAnsi"/>
          <w:i/>
          <w:iCs/>
          <w:color w:val="000000"/>
        </w:rPr>
        <w:t>Null</w:t>
      </w:r>
      <w:r w:rsidR="007E09A8">
        <w:rPr>
          <w:rFonts w:asciiTheme="majorHAnsi" w:eastAsia="Times New Roman" w:hAnsiTheme="majorHAnsi" w:cstheme="majorHAnsi"/>
          <w:color w:val="000000"/>
        </w:rPr>
        <w:t xml:space="preserve"> and </w:t>
      </w:r>
      <w:r w:rsidR="007E09A8" w:rsidRPr="00E81768">
        <w:rPr>
          <w:rFonts w:asciiTheme="majorHAnsi" w:eastAsia="Times New Roman" w:hAnsiTheme="majorHAnsi" w:cstheme="majorHAnsi"/>
          <w:i/>
          <w:iCs/>
          <w:color w:val="000000"/>
        </w:rPr>
        <w:t>NotNull</w:t>
      </w:r>
      <w:r w:rsidR="001A40B2">
        <w:rPr>
          <w:rFonts w:asciiTheme="majorHAnsi" w:eastAsia="Times New Roman" w:hAnsiTheme="majorHAnsi" w:cstheme="majorHAnsi"/>
          <w:color w:val="000000"/>
        </w:rPr>
        <w:t xml:space="preserve"> see figure(…)</w:t>
      </w:r>
      <w:r w:rsidR="00284828">
        <w:rPr>
          <w:rFonts w:asciiTheme="majorHAnsi" w:eastAsia="Times New Roman" w:hAnsiTheme="majorHAnsi" w:cstheme="majorHAnsi"/>
          <w:color w:val="000000"/>
        </w:rPr>
        <w:t>.</w:t>
      </w:r>
      <w:r w:rsidR="00B80DFA">
        <w:rPr>
          <w:rFonts w:asciiTheme="majorHAnsi" w:eastAsia="Times New Roman" w:hAnsiTheme="majorHAnsi" w:cstheme="majorHAnsi"/>
          <w:color w:val="000000"/>
        </w:rPr>
        <w:t xml:space="preserve"> </w:t>
      </w:r>
    </w:p>
    <w:p w:rsidR="005E06EF" w:rsidRDefault="005E06EF" w:rsidP="005E06EF">
      <w:pPr>
        <w:autoSpaceDE w:val="0"/>
        <w:autoSpaceDN w:val="0"/>
        <w:adjustRightInd w:val="0"/>
        <w:jc w:val="both"/>
        <w:rPr>
          <w:rFonts w:asciiTheme="majorHAnsi" w:eastAsia="Times New Roman" w:hAnsiTheme="majorHAnsi" w:cstheme="majorHAnsi"/>
          <w:color w:val="000000"/>
        </w:rPr>
      </w:pPr>
    </w:p>
    <w:p w:rsidR="00E81768" w:rsidRDefault="00E81768" w:rsidP="005E06EF">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latter </w:t>
      </w:r>
      <w:r w:rsidR="002D51EF">
        <w:rPr>
          <w:rFonts w:asciiTheme="majorHAnsi" w:eastAsia="Times New Roman" w:hAnsiTheme="majorHAnsi" w:cstheme="majorHAnsi"/>
          <w:color w:val="000000"/>
        </w:rPr>
        <w:t xml:space="preserve">implementation </w:t>
      </w:r>
      <w:r>
        <w:rPr>
          <w:rFonts w:asciiTheme="majorHAnsi" w:eastAsia="Times New Roman" w:hAnsiTheme="majorHAnsi" w:cstheme="majorHAnsi"/>
          <w:color w:val="000000"/>
        </w:rPr>
        <w:t xml:space="preserve">classes </w:t>
      </w:r>
      <w:r>
        <w:rPr>
          <w:rFonts w:asciiTheme="majorHAnsi" w:eastAsia="Times New Roman" w:hAnsiTheme="majorHAnsi" w:cstheme="majorHAnsi"/>
          <w:color w:val="000000"/>
        </w:rPr>
        <w:t xml:space="preserve">fulfill the </w:t>
      </w:r>
      <w:r w:rsidRPr="00E81768">
        <w:rPr>
          <w:rFonts w:asciiTheme="majorHAnsi" w:eastAsia="Times New Roman" w:hAnsiTheme="majorHAnsi" w:cstheme="majorHAnsi"/>
          <w:i/>
          <w:iCs/>
          <w:color w:val="000000"/>
        </w:rPr>
        <w:t>iOptional</w:t>
      </w:r>
      <w:r>
        <w:rPr>
          <w:rFonts w:asciiTheme="majorHAnsi" w:eastAsia="Times New Roman" w:hAnsiTheme="majorHAnsi" w:cstheme="majorHAnsi"/>
          <w:color w:val="000000"/>
        </w:rPr>
        <w:t xml:space="preserve"> interface contract in a mutual exclusive fashion and </w:t>
      </w:r>
      <w:r w:rsidR="005E06EF">
        <w:rPr>
          <w:rFonts w:asciiTheme="majorHAnsi" w:eastAsia="Times New Roman" w:hAnsiTheme="majorHAnsi" w:cstheme="majorHAnsi"/>
          <w:color w:val="000000"/>
        </w:rPr>
        <w:t xml:space="preserve">as we’ll show later </w:t>
      </w:r>
      <w:r>
        <w:rPr>
          <w:rFonts w:asciiTheme="majorHAnsi" w:eastAsia="Times New Roman" w:hAnsiTheme="majorHAnsi" w:cstheme="majorHAnsi"/>
          <w:color w:val="000000"/>
        </w:rPr>
        <w:t>work as the blueprint for subsequent user-defined types</w:t>
      </w:r>
      <w:r>
        <w:rPr>
          <w:rFonts w:asciiTheme="majorHAnsi" w:eastAsia="Times New Roman" w:hAnsiTheme="majorHAnsi" w:cstheme="majorHAnsi"/>
          <w:color w:val="000000"/>
        </w:rPr>
        <w:t>.</w:t>
      </w:r>
      <w:r w:rsidR="002D51EF">
        <w:rPr>
          <w:rFonts w:asciiTheme="majorHAnsi" w:eastAsia="Times New Roman" w:hAnsiTheme="majorHAnsi" w:cstheme="majorHAnsi"/>
          <w:color w:val="000000"/>
        </w:rPr>
        <w:t xml:space="preserve"> For instance,</w:t>
      </w:r>
      <w:r w:rsidR="00C166F0">
        <w:rPr>
          <w:rFonts w:asciiTheme="majorHAnsi" w:eastAsia="Times New Roman" w:hAnsiTheme="majorHAnsi" w:cstheme="majorHAnsi"/>
          <w:color w:val="000000"/>
        </w:rPr>
        <w:t xml:space="preserve"> Table (..) presents pseudocode for </w:t>
      </w:r>
      <w:r w:rsidR="00C166F0" w:rsidRPr="00C166F0">
        <w:rPr>
          <w:rFonts w:asciiTheme="majorHAnsi" w:eastAsia="Times New Roman" w:hAnsiTheme="majorHAnsi" w:cstheme="majorHAnsi"/>
          <w:b/>
          <w:bCs/>
          <w:i/>
          <w:iCs/>
          <w:color w:val="000000"/>
        </w:rPr>
        <w:t>ifPresent</w:t>
      </w:r>
      <w:r w:rsidR="00C166F0">
        <w:rPr>
          <w:rFonts w:asciiTheme="majorHAnsi" w:eastAsia="Times New Roman" w:hAnsiTheme="majorHAnsi" w:cstheme="majorHAnsi"/>
          <w:color w:val="000000"/>
        </w:rPr>
        <w:t xml:space="preserve"> method</w:t>
      </w:r>
      <w:r w:rsidR="001A40B2">
        <w:rPr>
          <w:rFonts w:asciiTheme="majorHAnsi" w:eastAsia="Times New Roman" w:hAnsiTheme="majorHAnsi" w:cstheme="majorHAnsi"/>
          <w:color w:val="000000"/>
        </w:rPr>
        <w:t xml:space="preserve"> for Optional and IOptional implementations</w:t>
      </w:r>
      <w:r w:rsidR="002D51EF">
        <w:rPr>
          <w:rFonts w:asciiTheme="majorHAnsi" w:eastAsia="Times New Roman" w:hAnsiTheme="majorHAnsi" w:cstheme="majorHAnsi"/>
          <w:color w:val="000000"/>
        </w:rPr>
        <w:t>.</w:t>
      </w:r>
      <w:r w:rsidR="001A40B2">
        <w:rPr>
          <w:rFonts w:asciiTheme="majorHAnsi" w:eastAsia="Times New Roman" w:hAnsiTheme="majorHAnsi" w:cstheme="majorHAnsi"/>
          <w:color w:val="000000"/>
        </w:rPr>
        <w:t xml:space="preserve"> We observe two main things.</w:t>
      </w:r>
      <w:r w:rsidR="002D51EF">
        <w:rPr>
          <w:rFonts w:asciiTheme="majorHAnsi" w:eastAsia="Times New Roman" w:hAnsiTheme="majorHAnsi" w:cstheme="majorHAnsi"/>
          <w:color w:val="000000"/>
        </w:rPr>
        <w:t xml:space="preserve"> </w:t>
      </w:r>
    </w:p>
    <w:p w:rsidR="002D51EF" w:rsidRDefault="002D51EF" w:rsidP="00EC6BCC">
      <w:pPr>
        <w:autoSpaceDE w:val="0"/>
        <w:autoSpaceDN w:val="0"/>
        <w:adjustRightInd w:val="0"/>
        <w:jc w:val="both"/>
        <w:rPr>
          <w:rFonts w:asciiTheme="majorHAnsi" w:eastAsia="Times New Roman" w:hAnsiTheme="majorHAnsi" w:cstheme="majorHAnsi"/>
          <w:color w:val="000000"/>
        </w:rPr>
      </w:pPr>
    </w:p>
    <w:tbl>
      <w:tblPr>
        <w:tblStyle w:val="TableGrid"/>
        <w:tblW w:w="11620" w:type="dxa"/>
        <w:tblInd w:w="-1085" w:type="dxa"/>
        <w:tblLook w:val="04A0" w:firstRow="1" w:lastRow="0" w:firstColumn="1" w:lastColumn="0" w:noHBand="0" w:noVBand="1"/>
      </w:tblPr>
      <w:tblGrid>
        <w:gridCol w:w="2880"/>
        <w:gridCol w:w="2880"/>
        <w:gridCol w:w="2880"/>
        <w:gridCol w:w="2980"/>
      </w:tblGrid>
      <w:tr w:rsidR="00284828" w:rsidTr="00D2029B">
        <w:trPr>
          <w:trHeight w:val="298"/>
        </w:trPr>
        <w:tc>
          <w:tcPr>
            <w:tcW w:w="2880" w:type="dxa"/>
          </w:tcPr>
          <w:p w:rsidR="00284828" w:rsidRPr="00C166F0" w:rsidRDefault="00284828" w:rsidP="00C166F0">
            <w:pPr>
              <w:autoSpaceDE w:val="0"/>
              <w:autoSpaceDN w:val="0"/>
              <w:adjustRightInd w:val="0"/>
              <w:jc w:val="center"/>
              <w:rPr>
                <w:rFonts w:asciiTheme="majorHAnsi" w:eastAsia="Times New Roman" w:hAnsiTheme="majorHAnsi" w:cstheme="majorHAnsi"/>
                <w:b/>
                <w:bCs/>
                <w:color w:val="000000"/>
              </w:rPr>
            </w:pPr>
            <w:r w:rsidRPr="00C166F0">
              <w:rPr>
                <w:rFonts w:asciiTheme="majorHAnsi" w:eastAsia="Times New Roman" w:hAnsiTheme="majorHAnsi" w:cstheme="majorHAnsi"/>
                <w:b/>
                <w:bCs/>
                <w:color w:val="000000"/>
              </w:rPr>
              <w:t>Optional</w:t>
            </w:r>
          </w:p>
        </w:tc>
        <w:tc>
          <w:tcPr>
            <w:tcW w:w="2880" w:type="dxa"/>
          </w:tcPr>
          <w:p w:rsidR="00284828" w:rsidRPr="00C166F0" w:rsidRDefault="00284828" w:rsidP="00C166F0">
            <w:pPr>
              <w:autoSpaceDE w:val="0"/>
              <w:autoSpaceDN w:val="0"/>
              <w:adjustRightInd w:val="0"/>
              <w:jc w:val="center"/>
              <w:rPr>
                <w:rFonts w:asciiTheme="majorHAnsi" w:eastAsia="Times New Roman" w:hAnsiTheme="majorHAnsi" w:cstheme="majorHAnsi"/>
                <w:b/>
                <w:bCs/>
                <w:color w:val="000000"/>
              </w:rPr>
            </w:pPr>
            <w:r>
              <w:rPr>
                <w:rFonts w:asciiTheme="majorHAnsi" w:eastAsia="Times New Roman" w:hAnsiTheme="majorHAnsi" w:cstheme="majorHAnsi"/>
                <w:b/>
                <w:bCs/>
                <w:color w:val="000000"/>
              </w:rPr>
              <w:t>IOptional</w:t>
            </w:r>
          </w:p>
        </w:tc>
        <w:tc>
          <w:tcPr>
            <w:tcW w:w="2880" w:type="dxa"/>
          </w:tcPr>
          <w:p w:rsidR="00284828" w:rsidRPr="00C166F0" w:rsidRDefault="00284828" w:rsidP="00C166F0">
            <w:pPr>
              <w:autoSpaceDE w:val="0"/>
              <w:autoSpaceDN w:val="0"/>
              <w:adjustRightInd w:val="0"/>
              <w:jc w:val="center"/>
              <w:rPr>
                <w:rFonts w:asciiTheme="majorHAnsi" w:eastAsia="Times New Roman" w:hAnsiTheme="majorHAnsi" w:cstheme="majorHAnsi"/>
                <w:b/>
                <w:bCs/>
                <w:color w:val="000000"/>
              </w:rPr>
            </w:pPr>
            <w:r w:rsidRPr="00C166F0">
              <w:rPr>
                <w:rFonts w:asciiTheme="majorHAnsi" w:eastAsia="Times New Roman" w:hAnsiTheme="majorHAnsi" w:cstheme="majorHAnsi"/>
                <w:b/>
                <w:bCs/>
                <w:color w:val="000000"/>
              </w:rPr>
              <w:t>IOptional - NotNull</w:t>
            </w:r>
          </w:p>
        </w:tc>
        <w:tc>
          <w:tcPr>
            <w:tcW w:w="2980" w:type="dxa"/>
          </w:tcPr>
          <w:p w:rsidR="00284828" w:rsidRPr="00C166F0" w:rsidRDefault="00284828" w:rsidP="00C166F0">
            <w:pPr>
              <w:autoSpaceDE w:val="0"/>
              <w:autoSpaceDN w:val="0"/>
              <w:adjustRightInd w:val="0"/>
              <w:jc w:val="center"/>
              <w:rPr>
                <w:rFonts w:asciiTheme="majorHAnsi" w:eastAsia="Times New Roman" w:hAnsiTheme="majorHAnsi" w:cstheme="majorHAnsi"/>
                <w:b/>
                <w:bCs/>
                <w:color w:val="000000"/>
              </w:rPr>
            </w:pPr>
            <w:r w:rsidRPr="00C166F0">
              <w:rPr>
                <w:rFonts w:asciiTheme="majorHAnsi" w:eastAsia="Times New Roman" w:hAnsiTheme="majorHAnsi" w:cstheme="majorHAnsi"/>
                <w:b/>
                <w:bCs/>
                <w:color w:val="000000"/>
              </w:rPr>
              <w:t>IOptional - Null</w:t>
            </w:r>
          </w:p>
        </w:tc>
      </w:tr>
      <w:tr w:rsidR="00284828" w:rsidTr="00D2029B">
        <w:trPr>
          <w:trHeight w:val="938"/>
        </w:trPr>
        <w:tc>
          <w:tcPr>
            <w:tcW w:w="28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bookmarkStart w:id="9" w:name="OLE_LINK14"/>
            <w:bookmarkStart w:id="10" w:name="OLE_LINK15"/>
            <w:bookmarkStart w:id="11" w:name="OLE_LINK18"/>
            <w:bookmarkStart w:id="12" w:name="OLE_LINK19"/>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bookmarkEnd w:id="11"/>
            <w:bookmarkEnd w:id="12"/>
            <w:r w:rsidRPr="002D51EF">
              <w:rPr>
                <w:rFonts w:ascii="Courier New" w:eastAsia="Times New Roman" w:hAnsi="Courier New" w:cs="Courier New"/>
                <w:color w:val="000000"/>
                <w:sz w:val="16"/>
                <w:szCs w:val="16"/>
              </w:rPr>
              <w:br/>
              <w:t xml:space="preserve">    </w:t>
            </w:r>
            <w:r w:rsidRPr="002D51EF">
              <w:rPr>
                <w:rFonts w:ascii="Courier New" w:eastAsia="Times New Roman" w:hAnsi="Courier New" w:cs="Courier New"/>
                <w:b/>
                <w:bCs/>
                <w:color w:val="000080"/>
                <w:sz w:val="16"/>
                <w:szCs w:val="16"/>
              </w:rPr>
              <w:t xml:space="preserve">if </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b/>
                <w:bCs/>
                <w:color w:val="660E7A"/>
                <w:sz w:val="16"/>
                <w:szCs w:val="16"/>
              </w:rPr>
              <w:t xml:space="preserve">value </w:t>
            </w:r>
            <w:r w:rsidRPr="002D51EF">
              <w:rPr>
                <w:rFonts w:ascii="Courier New" w:eastAsia="Times New Roman" w:hAnsi="Courier New" w:cs="Courier New"/>
                <w:color w:val="000000"/>
                <w:sz w:val="16"/>
                <w:szCs w:val="16"/>
              </w:rPr>
              <w:t xml:space="preserve">!= </w:t>
            </w:r>
            <w:r w:rsidRPr="002D51EF">
              <w:rPr>
                <w:rFonts w:ascii="Courier New" w:eastAsia="Times New Roman" w:hAnsi="Courier New" w:cs="Courier New"/>
                <w:b/>
                <w:bCs/>
                <w:color w:val="000080"/>
                <w:sz w:val="16"/>
                <w:szCs w:val="16"/>
              </w:rPr>
              <w:t>null</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660E7A"/>
                <w:sz w:val="16"/>
                <w:szCs w:val="16"/>
              </w:rPr>
              <w:t>value</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bookmarkEnd w:id="9"/>
          <w:bookmarkEnd w:id="10"/>
          <w:p w:rsidR="00284828" w:rsidRPr="00C71664" w:rsidRDefault="00284828" w:rsidP="00EC6BCC">
            <w:pPr>
              <w:autoSpaceDE w:val="0"/>
              <w:autoSpaceDN w:val="0"/>
              <w:adjustRightInd w:val="0"/>
              <w:jc w:val="both"/>
              <w:rPr>
                <w:rFonts w:asciiTheme="majorHAnsi" w:eastAsia="Times New Roman" w:hAnsiTheme="majorHAnsi" w:cstheme="majorHAnsi"/>
                <w:color w:val="000000"/>
                <w:sz w:val="16"/>
                <w:szCs w:val="16"/>
              </w:rPr>
            </w:pPr>
          </w:p>
        </w:tc>
        <w:tc>
          <w:tcPr>
            <w:tcW w:w="28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Pr>
                <w:rFonts w:ascii="Courier New" w:eastAsia="Times New Roman" w:hAnsi="Courier New" w:cs="Courier New"/>
                <w:color w:val="000000"/>
                <w:sz w:val="16"/>
                <w:szCs w:val="16"/>
              </w:rPr>
              <w:t>);</w:t>
            </w:r>
          </w:p>
        </w:tc>
        <w:tc>
          <w:tcPr>
            <w:tcW w:w="28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bookmarkStart w:id="13" w:name="OLE_LINK16"/>
            <w:bookmarkStart w:id="14" w:name="OLE_LINK17"/>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.accept(</w:t>
            </w:r>
            <w:r w:rsidRPr="002D51EF">
              <w:rPr>
                <w:rFonts w:ascii="Courier New" w:eastAsia="Times New Roman" w:hAnsi="Courier New" w:cs="Courier New"/>
                <w:b/>
                <w:bCs/>
                <w:color w:val="000080"/>
                <w:sz w:val="16"/>
                <w:szCs w:val="16"/>
              </w:rPr>
              <w:t>this</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bookmarkEnd w:id="13"/>
          <w:bookmarkEnd w:id="14"/>
          <w:p w:rsidR="00284828" w:rsidRPr="00C71664" w:rsidRDefault="00284828" w:rsidP="00EC6BCC">
            <w:pPr>
              <w:autoSpaceDE w:val="0"/>
              <w:autoSpaceDN w:val="0"/>
              <w:adjustRightInd w:val="0"/>
              <w:jc w:val="both"/>
              <w:rPr>
                <w:rFonts w:asciiTheme="majorHAnsi" w:eastAsia="Times New Roman" w:hAnsiTheme="majorHAnsi" w:cstheme="majorHAnsi"/>
                <w:color w:val="000000"/>
                <w:sz w:val="16"/>
                <w:szCs w:val="16"/>
              </w:rPr>
            </w:pPr>
          </w:p>
        </w:tc>
        <w:tc>
          <w:tcPr>
            <w:tcW w:w="2980" w:type="dxa"/>
          </w:tcPr>
          <w:p w:rsidR="00284828" w:rsidRPr="002D51EF" w:rsidRDefault="00284828" w:rsidP="002F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2D51EF">
              <w:rPr>
                <w:rFonts w:ascii="Courier New" w:eastAsia="Times New Roman" w:hAnsi="Courier New" w:cs="Courier New"/>
                <w:b/>
                <w:bCs/>
                <w:color w:val="000080"/>
                <w:sz w:val="16"/>
                <w:szCs w:val="16"/>
              </w:rPr>
              <w:t xml:space="preserve">void </w:t>
            </w:r>
            <w:r w:rsidRPr="002D51EF">
              <w:rPr>
                <w:rFonts w:ascii="Courier New" w:eastAsia="Times New Roman" w:hAnsi="Courier New" w:cs="Courier New"/>
                <w:color w:val="000000"/>
                <w:sz w:val="16"/>
                <w:szCs w:val="16"/>
              </w:rPr>
              <w:t>ifPresent(Consumer</w:t>
            </w:r>
            <w:r w:rsidRPr="00C71664">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c</w:t>
            </w:r>
            <w:r w:rsidRPr="002D51EF">
              <w:rPr>
                <w:rFonts w:ascii="Courier New" w:eastAsia="Times New Roman" w:hAnsi="Courier New" w:cs="Courier New"/>
                <w:color w:val="000000"/>
                <w:sz w:val="16"/>
                <w:szCs w:val="16"/>
              </w:rPr>
              <w:t>){</w:t>
            </w:r>
            <w:r w:rsidRPr="002D51EF">
              <w:rPr>
                <w:rFonts w:ascii="Courier New" w:eastAsia="Times New Roman" w:hAnsi="Courier New" w:cs="Courier New"/>
                <w:color w:val="000000"/>
                <w:sz w:val="16"/>
                <w:szCs w:val="16"/>
              </w:rPr>
              <w:br/>
              <w:t>}</w:t>
            </w:r>
          </w:p>
          <w:p w:rsidR="00284828" w:rsidRPr="00C71664" w:rsidRDefault="00284828" w:rsidP="00EC6BCC">
            <w:pPr>
              <w:autoSpaceDE w:val="0"/>
              <w:autoSpaceDN w:val="0"/>
              <w:adjustRightInd w:val="0"/>
              <w:jc w:val="both"/>
              <w:rPr>
                <w:rFonts w:asciiTheme="majorHAnsi" w:eastAsia="Times New Roman" w:hAnsiTheme="majorHAnsi" w:cstheme="majorHAnsi"/>
                <w:color w:val="000000"/>
                <w:sz w:val="16"/>
                <w:szCs w:val="16"/>
              </w:rPr>
            </w:pPr>
          </w:p>
        </w:tc>
      </w:tr>
    </w:tbl>
    <w:p w:rsidR="002D51EF" w:rsidRDefault="002D51EF" w:rsidP="00EC6BCC">
      <w:pPr>
        <w:autoSpaceDE w:val="0"/>
        <w:autoSpaceDN w:val="0"/>
        <w:adjustRightInd w:val="0"/>
        <w:jc w:val="both"/>
        <w:rPr>
          <w:rFonts w:asciiTheme="majorHAnsi" w:eastAsia="Times New Roman" w:hAnsiTheme="majorHAnsi" w:cstheme="majorHAnsi"/>
          <w:color w:val="000000"/>
        </w:rPr>
      </w:pPr>
    </w:p>
    <w:p w:rsidR="002D51EF" w:rsidRDefault="002D51EF" w:rsidP="00EC6BCC">
      <w:pPr>
        <w:autoSpaceDE w:val="0"/>
        <w:autoSpaceDN w:val="0"/>
        <w:adjustRightInd w:val="0"/>
        <w:jc w:val="both"/>
        <w:rPr>
          <w:rFonts w:asciiTheme="majorHAnsi" w:eastAsia="Times New Roman" w:hAnsiTheme="majorHAnsi" w:cstheme="majorHAnsi"/>
          <w:color w:val="000000"/>
        </w:rPr>
      </w:pPr>
    </w:p>
    <w:p w:rsidR="002D51EF" w:rsidRDefault="002D51EF" w:rsidP="00EC6BCC">
      <w:pPr>
        <w:autoSpaceDE w:val="0"/>
        <w:autoSpaceDN w:val="0"/>
        <w:adjustRightInd w:val="0"/>
        <w:jc w:val="both"/>
        <w:rPr>
          <w:rFonts w:asciiTheme="majorHAnsi" w:eastAsia="Times New Roman" w:hAnsiTheme="majorHAnsi" w:cstheme="majorHAnsi"/>
          <w:color w:val="000000"/>
        </w:rPr>
      </w:pPr>
    </w:p>
    <w:p w:rsidR="00E813C6" w:rsidRDefault="00B80DFA"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The latter classes work at object </w:t>
      </w:r>
      <w:r w:rsidRPr="00555505">
        <w:rPr>
          <w:rFonts w:asciiTheme="majorHAnsi" w:eastAsia="Times New Roman" w:hAnsiTheme="majorHAnsi" w:cstheme="majorHAnsi"/>
          <w:i/>
          <w:iCs/>
          <w:color w:val="000000"/>
        </w:rPr>
        <w:t>references</w:t>
      </w:r>
      <w:r>
        <w:rPr>
          <w:rFonts w:asciiTheme="majorHAnsi" w:eastAsia="Times New Roman" w:hAnsiTheme="majorHAnsi" w:cstheme="majorHAnsi"/>
          <w:color w:val="000000"/>
        </w:rPr>
        <w:t xml:space="preserve"> as opposed their </w:t>
      </w:r>
      <w:r w:rsidR="00A60674">
        <w:rPr>
          <w:rFonts w:asciiTheme="majorHAnsi" w:eastAsia="Times New Roman" w:hAnsiTheme="majorHAnsi" w:cstheme="majorHAnsi"/>
          <w:color w:val="000000"/>
        </w:rPr>
        <w:t>O</w:t>
      </w:r>
      <w:r>
        <w:rPr>
          <w:rFonts w:asciiTheme="majorHAnsi" w:eastAsia="Times New Roman" w:hAnsiTheme="majorHAnsi" w:cstheme="majorHAnsi"/>
          <w:color w:val="000000"/>
        </w:rPr>
        <w:t>ptional counterpart</w:t>
      </w:r>
      <w:r w:rsidR="00555505">
        <w:rPr>
          <w:rFonts w:asciiTheme="majorHAnsi" w:eastAsia="Times New Roman" w:hAnsiTheme="majorHAnsi" w:cstheme="majorHAnsi"/>
          <w:color w:val="000000"/>
        </w:rPr>
        <w:t>s which work at object</w:t>
      </w:r>
      <w:r w:rsidR="007B5622">
        <w:rPr>
          <w:rFonts w:asciiTheme="majorHAnsi" w:eastAsia="Times New Roman" w:hAnsiTheme="majorHAnsi" w:cstheme="majorHAnsi"/>
          <w:color w:val="000000"/>
        </w:rPr>
        <w:t xml:space="preserve"> </w:t>
      </w:r>
      <w:r w:rsidR="007B5622" w:rsidRPr="00555505">
        <w:rPr>
          <w:rFonts w:asciiTheme="majorHAnsi" w:eastAsia="Times New Roman" w:hAnsiTheme="majorHAnsi" w:cstheme="majorHAnsi"/>
          <w:i/>
          <w:iCs/>
          <w:color w:val="000000"/>
        </w:rPr>
        <w:t>instances</w:t>
      </w:r>
      <w:r w:rsidR="007E09A8">
        <w:rPr>
          <w:rFonts w:asciiTheme="majorHAnsi" w:eastAsia="Times New Roman" w:hAnsiTheme="majorHAnsi" w:cstheme="majorHAnsi"/>
          <w:color w:val="000000"/>
        </w:rPr>
        <w:t>.</w:t>
      </w:r>
      <w:r>
        <w:rPr>
          <w:rFonts w:asciiTheme="majorHAnsi" w:eastAsia="Times New Roman" w:hAnsiTheme="majorHAnsi" w:cstheme="majorHAnsi"/>
          <w:color w:val="000000"/>
        </w:rPr>
        <w:t>.</w:t>
      </w:r>
      <w:r w:rsidR="0088331D">
        <w:rPr>
          <w:rFonts w:asciiTheme="majorHAnsi" w:eastAsia="Times New Roman" w:hAnsiTheme="majorHAnsi" w:cstheme="majorHAnsi"/>
          <w:color w:val="000000"/>
        </w:rPr>
        <w:t xml:space="preserve"> </w:t>
      </w:r>
      <w:r w:rsidR="00187AA2">
        <w:rPr>
          <w:rFonts w:asciiTheme="majorHAnsi" w:eastAsia="Times New Roman" w:hAnsiTheme="majorHAnsi" w:cstheme="majorHAnsi"/>
          <w:color w:val="000000"/>
        </w:rPr>
        <w:t>Secondly</w:t>
      </w:r>
      <w:r w:rsidR="0088331D">
        <w:rPr>
          <w:rFonts w:asciiTheme="majorHAnsi" w:eastAsia="Times New Roman" w:hAnsiTheme="majorHAnsi" w:cstheme="majorHAnsi"/>
          <w:color w:val="000000"/>
        </w:rPr>
        <w:t xml:space="preserve">, and most importantly is the implementation of the </w:t>
      </w:r>
      <w:r w:rsidR="0088331D" w:rsidRPr="0088331D">
        <w:rPr>
          <w:rFonts w:asciiTheme="majorHAnsi" w:eastAsia="Times New Roman" w:hAnsiTheme="majorHAnsi" w:cstheme="majorHAnsi"/>
          <w:b/>
          <w:bCs/>
          <w:i/>
          <w:iCs/>
          <w:color w:val="000000"/>
        </w:rPr>
        <w:t>ofNullable</w:t>
      </w:r>
      <w:r w:rsidR="0088331D">
        <w:rPr>
          <w:rFonts w:asciiTheme="majorHAnsi" w:eastAsia="Times New Roman" w:hAnsiTheme="majorHAnsi" w:cstheme="majorHAnsi"/>
          <w:color w:val="000000"/>
        </w:rPr>
        <w:t xml:space="preserve"> method</w:t>
      </w:r>
    </w:p>
    <w:p w:rsidR="00187AA2" w:rsidRDefault="00187AA2" w:rsidP="00EC6BCC">
      <w:pPr>
        <w:autoSpaceDE w:val="0"/>
        <w:autoSpaceDN w:val="0"/>
        <w:adjustRightInd w:val="0"/>
        <w:jc w:val="both"/>
        <w:rPr>
          <w:rFonts w:asciiTheme="majorHAnsi" w:eastAsia="Times New Roman" w:hAnsiTheme="majorHAnsi" w:cstheme="majorHAnsi"/>
          <w:color w:val="000000"/>
        </w:rPr>
      </w:pPr>
    </w:p>
    <w:p w:rsidR="00187AA2" w:rsidRDefault="00187AA2"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Thirdly, is replacing the getter methods with </w:t>
      </w:r>
      <w:proofErr w:type="spellStart"/>
      <w:r>
        <w:rPr>
          <w:rFonts w:asciiTheme="majorHAnsi" w:eastAsia="Times New Roman" w:hAnsiTheme="majorHAnsi" w:cstheme="majorHAnsi"/>
          <w:color w:val="000000"/>
        </w:rPr>
        <w:t>IOptiona.ofNullable</w:t>
      </w:r>
      <w:proofErr w:type="spellEnd"/>
      <w:r>
        <w:rPr>
          <w:rFonts w:asciiTheme="majorHAnsi" w:eastAsia="Times New Roman" w:hAnsiTheme="majorHAnsi" w:cstheme="majorHAnsi"/>
          <w:color w:val="000000"/>
        </w:rPr>
        <w:t>(…)</w:t>
      </w:r>
    </w:p>
    <w:p w:rsidR="00300C93" w:rsidRDefault="00300C93" w:rsidP="00EC6BCC">
      <w:pPr>
        <w:autoSpaceDE w:val="0"/>
        <w:autoSpaceDN w:val="0"/>
        <w:adjustRightInd w:val="0"/>
        <w:jc w:val="both"/>
        <w:rPr>
          <w:rFonts w:asciiTheme="majorHAnsi" w:eastAsia="Times New Roman" w:hAnsiTheme="majorHAnsi" w:cstheme="majorHAnsi"/>
          <w:color w:val="000000"/>
        </w:rPr>
      </w:pPr>
    </w:p>
    <w:p w:rsidR="005E06EF" w:rsidRDefault="005E06EF" w:rsidP="00EC6BCC">
      <w:pPr>
        <w:autoSpaceDE w:val="0"/>
        <w:autoSpaceDN w:val="0"/>
        <w:adjustRightInd w:val="0"/>
        <w:jc w:val="both"/>
        <w:rPr>
          <w:rFonts w:asciiTheme="majorHAnsi" w:eastAsia="Times New Roman" w:hAnsiTheme="majorHAnsi" w:cstheme="majorHAnsi"/>
          <w:color w:val="000000"/>
        </w:rPr>
      </w:pPr>
    </w:p>
    <w:tbl>
      <w:tblPr>
        <w:tblStyle w:val="TableGrid"/>
        <w:tblW w:w="11430" w:type="dxa"/>
        <w:tblInd w:w="-995" w:type="dxa"/>
        <w:tblLook w:val="04A0" w:firstRow="1" w:lastRow="0" w:firstColumn="1" w:lastColumn="0" w:noHBand="0" w:noVBand="1"/>
      </w:tblPr>
      <w:tblGrid>
        <w:gridCol w:w="5670"/>
        <w:gridCol w:w="5760"/>
      </w:tblGrid>
      <w:tr w:rsidR="005E06EF" w:rsidTr="007D4C22">
        <w:tc>
          <w:tcPr>
            <w:tcW w:w="5670" w:type="dxa"/>
          </w:tcPr>
          <w:p w:rsidR="005E06EF" w:rsidRPr="00336268" w:rsidRDefault="005E06EF" w:rsidP="00336268">
            <w:pPr>
              <w:autoSpaceDE w:val="0"/>
              <w:autoSpaceDN w:val="0"/>
              <w:adjustRightInd w:val="0"/>
              <w:jc w:val="center"/>
              <w:rPr>
                <w:rFonts w:asciiTheme="majorHAnsi" w:eastAsia="Times New Roman" w:hAnsiTheme="majorHAnsi" w:cstheme="majorHAnsi"/>
                <w:b/>
                <w:bCs/>
                <w:color w:val="000000"/>
              </w:rPr>
            </w:pPr>
            <w:r w:rsidRPr="00336268">
              <w:rPr>
                <w:rFonts w:asciiTheme="majorHAnsi" w:eastAsia="Times New Roman" w:hAnsiTheme="majorHAnsi" w:cstheme="majorHAnsi"/>
                <w:b/>
                <w:bCs/>
                <w:color w:val="000000"/>
              </w:rPr>
              <w:t>Optional</w:t>
            </w:r>
          </w:p>
        </w:tc>
        <w:tc>
          <w:tcPr>
            <w:tcW w:w="5760" w:type="dxa"/>
          </w:tcPr>
          <w:p w:rsidR="005E06EF" w:rsidRPr="00336268" w:rsidRDefault="005E06EF" w:rsidP="00336268">
            <w:pPr>
              <w:autoSpaceDE w:val="0"/>
              <w:autoSpaceDN w:val="0"/>
              <w:adjustRightInd w:val="0"/>
              <w:jc w:val="center"/>
              <w:rPr>
                <w:rFonts w:asciiTheme="majorHAnsi" w:eastAsia="Times New Roman" w:hAnsiTheme="majorHAnsi" w:cstheme="majorHAnsi"/>
                <w:b/>
                <w:bCs/>
                <w:color w:val="000000"/>
              </w:rPr>
            </w:pPr>
            <w:r w:rsidRPr="00336268">
              <w:rPr>
                <w:rFonts w:asciiTheme="majorHAnsi" w:eastAsia="Times New Roman" w:hAnsiTheme="majorHAnsi" w:cstheme="majorHAnsi"/>
                <w:b/>
                <w:bCs/>
                <w:color w:val="000000"/>
              </w:rPr>
              <w:t>IOptional</w:t>
            </w:r>
          </w:p>
        </w:tc>
      </w:tr>
      <w:tr w:rsidR="005E06EF" w:rsidTr="007D4C22">
        <w:tc>
          <w:tcPr>
            <w:tcW w:w="5670" w:type="dxa"/>
          </w:tcPr>
          <w:p w:rsidR="005E06EF" w:rsidRPr="007D4C22" w:rsidRDefault="005E06EF" w:rsidP="005E06EF">
            <w:pPr>
              <w:pStyle w:val="HTMLPreformatted"/>
              <w:shd w:val="clear" w:color="auto" w:fill="FFFFFF"/>
              <w:rPr>
                <w:color w:val="000000"/>
                <w:sz w:val="16"/>
                <w:szCs w:val="16"/>
              </w:rPr>
            </w:pPr>
            <w:bookmarkStart w:id="15" w:name="OLE_LINK20"/>
            <w:bookmarkStart w:id="16" w:name="OLE_LINK21"/>
            <w:r w:rsidRPr="007D4C22">
              <w:rPr>
                <w:b/>
                <w:bCs/>
                <w:color w:val="000080"/>
                <w:sz w:val="16"/>
                <w:szCs w:val="16"/>
              </w:rPr>
              <w:t xml:space="preserve">static </w:t>
            </w:r>
            <w:r w:rsidRPr="007D4C22">
              <w:rPr>
                <w:color w:val="000000"/>
                <w:sz w:val="16"/>
                <w:szCs w:val="16"/>
              </w:rPr>
              <w:t>Optional&lt;</w:t>
            </w:r>
            <w:r w:rsidRPr="007D4C22">
              <w:rPr>
                <w:color w:val="20999D"/>
                <w:sz w:val="16"/>
                <w:szCs w:val="16"/>
              </w:rPr>
              <w:t>T</w:t>
            </w:r>
            <w:r w:rsidRPr="007D4C22">
              <w:rPr>
                <w:color w:val="000000"/>
                <w:sz w:val="16"/>
                <w:szCs w:val="16"/>
              </w:rPr>
              <w:t>&gt; ofNullable(</w:t>
            </w:r>
            <w:r w:rsidRPr="007D4C22">
              <w:rPr>
                <w:color w:val="20999D"/>
                <w:sz w:val="16"/>
                <w:szCs w:val="16"/>
              </w:rPr>
              <w:t xml:space="preserve">T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 xml:space="preserve">? </w:t>
            </w:r>
            <w:r w:rsidRPr="007D4C22">
              <w:rPr>
                <w:i/>
                <w:iCs/>
                <w:color w:val="000000"/>
                <w:sz w:val="16"/>
                <w:szCs w:val="16"/>
              </w:rPr>
              <w:t>empty</w:t>
            </w:r>
            <w:r w:rsidRPr="007D4C22">
              <w:rPr>
                <w:color w:val="000000"/>
                <w:sz w:val="16"/>
                <w:szCs w:val="16"/>
              </w:rPr>
              <w:t xml:space="preserve">(): </w:t>
            </w:r>
            <w:r w:rsidR="007D4C22">
              <w:rPr>
                <w:i/>
                <w:iCs/>
                <w:color w:val="000000"/>
                <w:sz w:val="16"/>
                <w:szCs w:val="16"/>
              </w:rPr>
              <w:t>new Optional</w:t>
            </w:r>
            <w:r w:rsidRPr="007D4C22">
              <w:rPr>
                <w:color w:val="000000"/>
                <w:sz w:val="16"/>
                <w:szCs w:val="16"/>
              </w:rPr>
              <w:t>(value);</w:t>
            </w:r>
            <w:r w:rsidRPr="007D4C22">
              <w:rPr>
                <w:color w:val="000000"/>
                <w:sz w:val="16"/>
                <w:szCs w:val="16"/>
              </w:rPr>
              <w:br/>
              <w:t>}</w:t>
            </w:r>
          </w:p>
          <w:bookmarkEnd w:id="15"/>
          <w:bookmarkEnd w:id="16"/>
          <w:p w:rsidR="005E06EF" w:rsidRDefault="005E06EF" w:rsidP="00EC6BCC">
            <w:pPr>
              <w:autoSpaceDE w:val="0"/>
              <w:autoSpaceDN w:val="0"/>
              <w:adjustRightInd w:val="0"/>
              <w:jc w:val="both"/>
              <w:rPr>
                <w:rFonts w:asciiTheme="majorHAnsi" w:eastAsia="Times New Roman" w:hAnsiTheme="majorHAnsi" w:cstheme="majorHAnsi"/>
                <w:color w:val="000000"/>
              </w:rPr>
            </w:pPr>
          </w:p>
        </w:tc>
        <w:tc>
          <w:tcPr>
            <w:tcW w:w="5760" w:type="dxa"/>
          </w:tcPr>
          <w:p w:rsidR="00FA54A5" w:rsidRPr="007D4C22" w:rsidRDefault="00FA54A5" w:rsidP="00FA54A5">
            <w:pPr>
              <w:pStyle w:val="HTMLPreformatted"/>
              <w:shd w:val="clear" w:color="auto" w:fill="FFFFFF"/>
              <w:rPr>
                <w:color w:val="000000"/>
                <w:sz w:val="16"/>
                <w:szCs w:val="16"/>
              </w:rPr>
            </w:pPr>
            <w:r w:rsidRPr="007D4C22">
              <w:rPr>
                <w:b/>
                <w:bCs/>
                <w:color w:val="000080"/>
                <w:sz w:val="16"/>
                <w:szCs w:val="16"/>
              </w:rPr>
              <w:t xml:space="preserve">static </w:t>
            </w:r>
            <w:bookmarkStart w:id="17" w:name="OLE_LINK22"/>
            <w:bookmarkStart w:id="18" w:name="OLE_LINK23"/>
            <w:r>
              <w:rPr>
                <w:color w:val="000000"/>
                <w:sz w:val="16"/>
                <w:szCs w:val="16"/>
              </w:rPr>
              <w:t>IO</w:t>
            </w:r>
            <w:r w:rsidRPr="007D4C22">
              <w:rPr>
                <w:color w:val="000000"/>
                <w:sz w:val="16"/>
                <w:szCs w:val="16"/>
              </w:rPr>
              <w:t>ptional&lt;</w:t>
            </w:r>
            <w:r w:rsidRPr="007D4C22">
              <w:rPr>
                <w:color w:val="20999D"/>
                <w:sz w:val="16"/>
                <w:szCs w:val="16"/>
              </w:rPr>
              <w:t>T</w:t>
            </w:r>
            <w:r w:rsidRPr="007D4C22">
              <w:rPr>
                <w:color w:val="000000"/>
                <w:sz w:val="16"/>
                <w:szCs w:val="16"/>
              </w:rPr>
              <w:t xml:space="preserve">&gt; </w:t>
            </w:r>
            <w:bookmarkEnd w:id="17"/>
            <w:bookmarkEnd w:id="18"/>
            <w:r w:rsidRPr="007D4C22">
              <w:rPr>
                <w:color w:val="000000"/>
                <w:sz w:val="16"/>
                <w:szCs w:val="16"/>
              </w:rPr>
              <w:t>ofNullable(</w:t>
            </w:r>
            <w:r>
              <w:rPr>
                <w:color w:val="000000"/>
                <w:sz w:val="16"/>
                <w:szCs w:val="16"/>
              </w:rPr>
              <w:t>IO</w:t>
            </w:r>
            <w:r w:rsidRPr="007D4C22">
              <w:rPr>
                <w:color w:val="000000"/>
                <w:sz w:val="16"/>
                <w:szCs w:val="16"/>
              </w:rPr>
              <w:t>ptional&lt;</w:t>
            </w:r>
            <w:r w:rsidRPr="007D4C22">
              <w:rPr>
                <w:color w:val="20999D"/>
                <w:sz w:val="16"/>
                <w:szCs w:val="16"/>
              </w:rPr>
              <w:t>T</w:t>
            </w:r>
            <w:r w:rsidRPr="007D4C22">
              <w:rPr>
                <w:color w:val="000000"/>
                <w:sz w:val="16"/>
                <w:szCs w:val="16"/>
              </w:rPr>
              <w:t xml:space="preserve">&gt; </w:t>
            </w:r>
            <w:r w:rsidRPr="007D4C22">
              <w:rPr>
                <w:color w:val="20999D"/>
                <w:sz w:val="16"/>
                <w:szCs w:val="16"/>
              </w:rPr>
              <w:t xml:space="preserve"> </w:t>
            </w:r>
            <w:r w:rsidRPr="007D4C22">
              <w:rPr>
                <w:color w:val="000000"/>
                <w:sz w:val="16"/>
                <w:szCs w:val="16"/>
              </w:rPr>
              <w:t>value) {</w:t>
            </w:r>
            <w:r w:rsidRPr="007D4C22">
              <w:rPr>
                <w:color w:val="000000"/>
                <w:sz w:val="16"/>
                <w:szCs w:val="16"/>
              </w:rPr>
              <w:br/>
              <w:t xml:space="preserve">    </w:t>
            </w:r>
            <w:r w:rsidRPr="007D4C22">
              <w:rPr>
                <w:b/>
                <w:bCs/>
                <w:color w:val="000080"/>
                <w:sz w:val="16"/>
                <w:szCs w:val="16"/>
              </w:rPr>
              <w:t xml:space="preserve">return </w:t>
            </w:r>
            <w:r w:rsidRPr="007D4C22">
              <w:rPr>
                <w:color w:val="000000"/>
                <w:sz w:val="16"/>
                <w:szCs w:val="16"/>
              </w:rPr>
              <w:t xml:space="preserve">value == </w:t>
            </w:r>
            <w:r w:rsidRPr="007D4C22">
              <w:rPr>
                <w:b/>
                <w:bCs/>
                <w:color w:val="000080"/>
                <w:sz w:val="16"/>
                <w:szCs w:val="16"/>
              </w:rPr>
              <w:t>null</w:t>
            </w:r>
            <w:r w:rsidRPr="007D4C22">
              <w:rPr>
                <w:color w:val="000000"/>
                <w:sz w:val="16"/>
                <w:szCs w:val="16"/>
              </w:rPr>
              <w:t xml:space="preserve">? </w:t>
            </w:r>
            <w:r w:rsidRPr="007D4C22">
              <w:rPr>
                <w:i/>
                <w:iCs/>
                <w:color w:val="000000"/>
                <w:sz w:val="16"/>
                <w:szCs w:val="16"/>
              </w:rPr>
              <w:t>empty</w:t>
            </w:r>
            <w:r w:rsidRPr="007D4C22">
              <w:rPr>
                <w:color w:val="000000"/>
                <w:sz w:val="16"/>
                <w:szCs w:val="16"/>
              </w:rPr>
              <w:t>(): value;</w:t>
            </w:r>
            <w:r w:rsidRPr="007D4C22">
              <w:rPr>
                <w:color w:val="000000"/>
                <w:sz w:val="16"/>
                <w:szCs w:val="16"/>
              </w:rPr>
              <w:br/>
              <w:t>}</w:t>
            </w:r>
          </w:p>
          <w:p w:rsidR="005E06EF" w:rsidRDefault="005E06EF" w:rsidP="00EC6BCC">
            <w:pPr>
              <w:autoSpaceDE w:val="0"/>
              <w:autoSpaceDN w:val="0"/>
              <w:adjustRightInd w:val="0"/>
              <w:jc w:val="both"/>
              <w:rPr>
                <w:rFonts w:asciiTheme="majorHAnsi" w:eastAsia="Times New Roman" w:hAnsiTheme="majorHAnsi" w:cstheme="majorHAnsi"/>
                <w:color w:val="000000"/>
              </w:rPr>
            </w:pPr>
          </w:p>
        </w:tc>
      </w:tr>
    </w:tbl>
    <w:p w:rsidR="00300C93" w:rsidRDefault="00300C93" w:rsidP="00EC6BCC">
      <w:pPr>
        <w:autoSpaceDE w:val="0"/>
        <w:autoSpaceDN w:val="0"/>
        <w:adjustRightInd w:val="0"/>
        <w:jc w:val="both"/>
        <w:rPr>
          <w:rFonts w:asciiTheme="majorHAnsi" w:eastAsia="Times New Roman" w:hAnsiTheme="majorHAnsi" w:cstheme="majorHAnsi"/>
          <w:color w:val="000000"/>
        </w:rPr>
      </w:pPr>
      <w:r>
        <w:rPr>
          <w:rFonts w:asciiTheme="majorHAnsi" w:eastAsia="Times New Roman" w:hAnsiTheme="majorHAnsi" w:cstheme="majorHAnsi"/>
          <w:noProof/>
          <w:color w:val="000000"/>
        </w:rPr>
        <w:drawing>
          <wp:anchor distT="0" distB="0" distL="114300" distR="114300" simplePos="0" relativeHeight="251658240" behindDoc="0" locked="0" layoutInCell="1" allowOverlap="1" wp14:anchorId="4074D2B8">
            <wp:simplePos x="0" y="0"/>
            <wp:positionH relativeFrom="column">
              <wp:posOffset>3869876</wp:posOffset>
            </wp:positionH>
            <wp:positionV relativeFrom="paragraph">
              <wp:posOffset>302260</wp:posOffset>
            </wp:positionV>
            <wp:extent cx="1471930" cy="1755140"/>
            <wp:effectExtent l="0" t="0" r="127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1930" cy="175514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imes New Roman" w:hAnsiTheme="majorHAnsi" w:cstheme="majorHAnsi"/>
          <w:noProof/>
          <w:color w:val="000000"/>
        </w:rPr>
        <w:drawing>
          <wp:anchor distT="0" distB="0" distL="114300" distR="114300" simplePos="0" relativeHeight="251659264" behindDoc="0" locked="0" layoutInCell="1" allowOverlap="1">
            <wp:simplePos x="0" y="0"/>
            <wp:positionH relativeFrom="column">
              <wp:posOffset>824092</wp:posOffset>
            </wp:positionH>
            <wp:positionV relativeFrom="paragraph">
              <wp:posOffset>487680</wp:posOffset>
            </wp:positionV>
            <wp:extent cx="2075180" cy="129794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5180" cy="1297940"/>
                    </a:xfrm>
                    <a:prstGeom prst="rect">
                      <a:avLst/>
                    </a:prstGeom>
                  </pic:spPr>
                </pic:pic>
              </a:graphicData>
            </a:graphic>
            <wp14:sizeRelH relativeFrom="margin">
              <wp14:pctWidth>0</wp14:pctWidth>
            </wp14:sizeRelH>
            <wp14:sizeRelV relativeFrom="margin">
              <wp14:pctHeight>0</wp14:pctHeight>
            </wp14:sizeRelV>
          </wp:anchor>
        </w:drawing>
      </w:r>
    </w:p>
    <w:p w:rsidR="00300C93" w:rsidRDefault="00300C93" w:rsidP="00300C93">
      <w:pPr>
        <w:autoSpaceDE w:val="0"/>
        <w:autoSpaceDN w:val="0"/>
        <w:adjustRightInd w:val="0"/>
        <w:ind w:left="1440"/>
        <w:rPr>
          <w:rFonts w:asciiTheme="majorHAnsi" w:eastAsia="Times New Roman" w:hAnsiTheme="majorHAnsi" w:cstheme="majorHAnsi"/>
          <w:color w:val="000000"/>
        </w:rPr>
      </w:pPr>
    </w:p>
    <w:p w:rsidR="007F5D1B" w:rsidRPr="009A4F8A" w:rsidRDefault="007F5D1B" w:rsidP="00EC6BCC">
      <w:pPr>
        <w:autoSpaceDE w:val="0"/>
        <w:autoSpaceDN w:val="0"/>
        <w:adjustRightInd w:val="0"/>
        <w:jc w:val="both"/>
        <w:rPr>
          <w:rFonts w:asciiTheme="majorHAnsi" w:eastAsia="Times New Roman" w:hAnsiTheme="majorHAnsi" w:cstheme="majorHAnsi"/>
          <w:color w:val="000000"/>
        </w:rPr>
      </w:pPr>
    </w:p>
    <w:p w:rsidR="00300C93" w:rsidRDefault="00300C93" w:rsidP="00EC6BCC">
      <w:pPr>
        <w:autoSpaceDE w:val="0"/>
        <w:autoSpaceDN w:val="0"/>
        <w:adjustRightInd w:val="0"/>
        <w:jc w:val="both"/>
        <w:rPr>
          <w:rFonts w:asciiTheme="majorHAnsi" w:eastAsia="Times New Roman" w:hAnsiTheme="majorHAnsi" w:cstheme="majorHAnsi"/>
          <w:color w:val="000000"/>
        </w:rPr>
      </w:pPr>
    </w:p>
    <w:p w:rsidR="00286395" w:rsidRPr="009A4F8A" w:rsidRDefault="00BB72F7" w:rsidP="00EC6BCC">
      <w:pPr>
        <w:autoSpaceDE w:val="0"/>
        <w:autoSpaceDN w:val="0"/>
        <w:adjustRightInd w:val="0"/>
        <w:jc w:val="both"/>
        <w:rPr>
          <w:rFonts w:asciiTheme="majorHAnsi" w:eastAsia="Times New Roman" w:hAnsiTheme="majorHAnsi" w:cstheme="majorHAnsi"/>
          <w:color w:val="000000"/>
        </w:rPr>
      </w:pPr>
      <w:r w:rsidRPr="009A4F8A">
        <w:rPr>
          <w:rFonts w:asciiTheme="majorHAnsi" w:eastAsia="Times New Roman" w:hAnsiTheme="majorHAnsi" w:cstheme="majorHAnsi"/>
          <w:color w:val="000000"/>
        </w:rPr>
        <w:t>W</w:t>
      </w:r>
      <w:r w:rsidR="00286395" w:rsidRPr="009A4F8A">
        <w:rPr>
          <w:rFonts w:asciiTheme="majorHAnsi" w:eastAsia="Times New Roman" w:hAnsiTheme="majorHAnsi" w:cstheme="majorHAnsi"/>
          <w:color w:val="000000"/>
        </w:rPr>
        <w:t>e introduce iOptional, to force null pointer checks leveraging the type system…</w:t>
      </w:r>
      <w:r w:rsidR="00286395" w:rsidRPr="009A4F8A">
        <w:rPr>
          <w:rFonts w:asciiTheme="majorHAnsi" w:eastAsia="Times New Roman" w:hAnsiTheme="majorHAnsi" w:cstheme="majorHAnsi"/>
          <w:color w:val="000000"/>
        </w:rPr>
        <w:br/>
      </w:r>
      <w:r w:rsidR="00286395" w:rsidRPr="009A4F8A">
        <w:rPr>
          <w:rFonts w:asciiTheme="majorHAnsi" w:eastAsia="Times New Roman" w:hAnsiTheme="majorHAnsi" w:cstheme="majorHAnsi"/>
          <w:i/>
          <w:iCs/>
          <w:color w:val="000000"/>
        </w:rPr>
        <w:t>iOptional</w:t>
      </w:r>
      <w:r w:rsidR="00286395" w:rsidRPr="009A4F8A">
        <w:rPr>
          <w:rFonts w:asciiTheme="majorHAnsi" w:eastAsia="Times New Roman" w:hAnsiTheme="majorHAnsi" w:cstheme="majorHAnsi"/>
          <w:color w:val="000000"/>
        </w:rPr>
        <w:t xml:space="preserve"> excels at proactively performing null checks via autogenerated abstract syntax trees (ASTs).</w:t>
      </w:r>
    </w:p>
    <w:p w:rsidR="00286395" w:rsidRPr="009A4F8A" w:rsidRDefault="00286395" w:rsidP="00EC6BCC">
      <w:pPr>
        <w:autoSpaceDE w:val="0"/>
        <w:autoSpaceDN w:val="0"/>
        <w:adjustRightInd w:val="0"/>
        <w:jc w:val="both"/>
        <w:rPr>
          <w:rFonts w:asciiTheme="majorHAnsi" w:hAnsiTheme="majorHAnsi" w:cstheme="majorHAnsi"/>
          <w:color w:val="353535"/>
        </w:rPr>
      </w:pPr>
    </w:p>
    <w:p w:rsidR="00EC6BCC" w:rsidRPr="009A4F8A" w:rsidRDefault="00300C93"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rPr>
      </w:pPr>
      <w:bookmarkStart w:id="19" w:name="OLE_LINK60"/>
      <w:bookmarkStart w:id="20" w:name="OLE_LINK61"/>
      <w:r>
        <w:rPr>
          <w:rFonts w:asciiTheme="majorHAnsi" w:eastAsia="Times New Roman" w:hAnsiTheme="majorHAnsi" w:cstheme="majorHAnsi"/>
          <w:color w:val="000000"/>
        </w:rPr>
        <w:t>Given</w:t>
      </w:r>
      <w:r w:rsidR="00760453" w:rsidRPr="009A4F8A">
        <w:rPr>
          <w:rFonts w:asciiTheme="majorHAnsi" w:eastAsia="Times New Roman" w:hAnsiTheme="majorHAnsi" w:cstheme="majorHAnsi"/>
          <w:color w:val="000000"/>
        </w:rPr>
        <w:t xml:space="preserve"> a user-defined class </w:t>
      </w:r>
      <w:bookmarkEnd w:id="19"/>
      <w:bookmarkEnd w:id="20"/>
      <w:r w:rsidR="0088331D">
        <w:rPr>
          <w:rFonts w:asciiTheme="majorHAnsi" w:eastAsia="Times New Roman" w:hAnsiTheme="majorHAnsi" w:cstheme="majorHAnsi"/>
          <w:color w:val="000000"/>
        </w:rPr>
        <w:t>Foo</w:t>
      </w:r>
      <w:r w:rsidR="00760453" w:rsidRPr="009A4F8A">
        <w:rPr>
          <w:rFonts w:asciiTheme="majorHAnsi" w:eastAsia="Times New Roman" w:hAnsiTheme="majorHAnsi" w:cstheme="majorHAnsi"/>
          <w:color w:val="000000"/>
        </w:rPr>
        <w:t>, h</w:t>
      </w:r>
      <w:r w:rsidR="00BB72F7" w:rsidRPr="009A4F8A">
        <w:rPr>
          <w:rFonts w:asciiTheme="majorHAnsi" w:eastAsia="Times New Roman" w:hAnsiTheme="majorHAnsi" w:cstheme="majorHAnsi"/>
          <w:color w:val="000000"/>
        </w:rPr>
        <w:t xml:space="preserve">ere we show the steps to be taken </w:t>
      </w:r>
      <w:r w:rsidR="00760453" w:rsidRPr="009A4F8A">
        <w:rPr>
          <w:rFonts w:asciiTheme="majorHAnsi" w:eastAsia="Times New Roman" w:hAnsiTheme="majorHAnsi" w:cstheme="majorHAnsi"/>
          <w:color w:val="000000"/>
        </w:rPr>
        <w:t>in order to</w:t>
      </w:r>
      <w:r w:rsidR="00BB72F7" w:rsidRPr="009A4F8A">
        <w:rPr>
          <w:rFonts w:asciiTheme="majorHAnsi" w:eastAsia="Times New Roman" w:hAnsiTheme="majorHAnsi" w:cstheme="majorHAnsi"/>
          <w:color w:val="000000"/>
        </w:rPr>
        <w:t xml:space="preserve"> </w:t>
      </w:r>
      <w:r w:rsidR="00760453" w:rsidRPr="009A4F8A">
        <w:rPr>
          <w:rFonts w:asciiTheme="majorHAnsi" w:eastAsia="Times New Roman" w:hAnsiTheme="majorHAnsi" w:cstheme="majorHAnsi"/>
          <w:color w:val="000000"/>
        </w:rPr>
        <w:t xml:space="preserve">make it a proper </w:t>
      </w:r>
      <w:r w:rsidR="00FE6450" w:rsidRPr="009A4F8A">
        <w:rPr>
          <w:rFonts w:asciiTheme="majorHAnsi" w:eastAsia="Times New Roman" w:hAnsiTheme="majorHAnsi" w:cstheme="majorHAnsi"/>
          <w:color w:val="000000"/>
        </w:rPr>
        <w:t>IOptional</w:t>
      </w:r>
      <w:r w:rsidR="00BB72F7" w:rsidRPr="009A4F8A">
        <w:rPr>
          <w:rFonts w:asciiTheme="majorHAnsi" w:eastAsia="Times New Roman" w:hAnsiTheme="majorHAnsi" w:cstheme="majorHAnsi"/>
          <w:color w:val="000000"/>
        </w:rPr>
        <w:t xml:space="preserve"> implementation class:</w:t>
      </w:r>
    </w:p>
    <w:p w:rsidR="00FE6450" w:rsidRPr="009A4F8A" w:rsidRDefault="00FE6450" w:rsidP="00EC6B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rPr>
      </w:pPr>
      <w:r w:rsidRPr="009A4F8A">
        <w:rPr>
          <w:rFonts w:asciiTheme="majorHAnsi" w:eastAsia="Times New Roman" w:hAnsiTheme="majorHAnsi" w:cstheme="majorHAnsi"/>
          <w:color w:val="000000"/>
        </w:rPr>
        <w:br/>
        <w:t xml:space="preserve">1- Make the </w:t>
      </w:r>
      <w:r w:rsidR="0088331D">
        <w:rPr>
          <w:rFonts w:asciiTheme="majorHAnsi" w:eastAsia="Times New Roman" w:hAnsiTheme="majorHAnsi" w:cstheme="majorHAnsi"/>
          <w:color w:val="000000"/>
        </w:rPr>
        <w:t>Foo</w:t>
      </w:r>
      <w:r w:rsidRPr="009A4F8A">
        <w:rPr>
          <w:rFonts w:asciiTheme="majorHAnsi" w:eastAsia="Times New Roman" w:hAnsiTheme="majorHAnsi" w:cstheme="majorHAnsi"/>
          <w:color w:val="000000"/>
        </w:rPr>
        <w:t xml:space="preserve"> class extend the Value class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final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2- In class Customer Provide an ofNullable static factory method as follows:</w:t>
      </w:r>
      <w:r w:rsidRPr="009A4F8A">
        <w:rPr>
          <w:rFonts w:asciiTheme="majorHAnsi" w:eastAsia="Times New Roman" w:hAnsiTheme="majorHAnsi" w:cstheme="majorHAnsi"/>
          <w:color w:val="000000"/>
        </w:rPr>
        <w:br/>
        <w:t xml:space="preserve">   </w:t>
      </w:r>
      <w:r w:rsidRPr="009A4F8A">
        <w:rPr>
          <w:rFonts w:asciiTheme="majorHAnsi" w:eastAsia="Times New Roman" w:hAnsiTheme="majorHAnsi" w:cstheme="majorHAnsi"/>
          <w:b/>
          <w:bCs/>
          <w:i/>
          <w:iCs/>
          <w:color w:val="000000"/>
        </w:rPr>
        <w:t xml:space="preserve">public class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extends </w:t>
      </w:r>
      <w:r w:rsidR="00335763">
        <w:rPr>
          <w:rFonts w:asciiTheme="majorHAnsi" w:eastAsia="Times New Roman" w:hAnsiTheme="majorHAnsi" w:cstheme="majorHAnsi"/>
          <w:b/>
          <w:bCs/>
          <w:i/>
          <w:iCs/>
          <w:color w:val="000000"/>
        </w:rPr>
        <w:t>NotNull</w:t>
      </w:r>
      <w:r w:rsidRPr="009A4F8A">
        <w:rPr>
          <w:rFonts w:asciiTheme="majorHAnsi" w:eastAsia="Times New Roman" w:hAnsiTheme="majorHAnsi" w:cstheme="majorHAnsi"/>
          <w:b/>
          <w:bCs/>
          <w:i/>
          <w:iCs/>
          <w:color w:val="000000"/>
        </w:rPr>
        <w:t>&lt;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w:t>
      </w:r>
      <w:r w:rsidRPr="009A4F8A">
        <w:rPr>
          <w:rFonts w:asciiTheme="majorHAnsi" w:eastAsia="Times New Roman" w:hAnsiTheme="majorHAnsi" w:cstheme="majorHAnsi"/>
          <w:b/>
          <w:bCs/>
          <w:i/>
          <w:iCs/>
          <w:color w:val="000000"/>
        </w:rPr>
        <w:br/>
        <w:t xml:space="preserve">      public static IOptional&lt;</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 ofNullable(</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w:t>
      </w:r>
      <w:r w:rsidRPr="009A4F8A">
        <w:rPr>
          <w:rFonts w:asciiTheme="majorHAnsi" w:eastAsia="Times New Roman" w:hAnsiTheme="majorHAnsi" w:cstheme="majorHAnsi"/>
          <w:b/>
          <w:bCs/>
          <w:i/>
          <w:iCs/>
          <w:color w:val="000000"/>
        </w:rPr>
        <w:br/>
        <w:t xml:space="preserve">         return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 xml:space="preserve"> == null ? </w:t>
      </w:r>
      <w:proofErr w:type="spellStart"/>
      <w:r w:rsidRPr="009A4F8A">
        <w:rPr>
          <w:rFonts w:asciiTheme="majorHAnsi" w:eastAsia="Times New Roman" w:hAnsiTheme="majorHAnsi" w:cstheme="majorHAnsi"/>
          <w:b/>
          <w:bCs/>
          <w:i/>
          <w:iCs/>
          <w:color w:val="000000"/>
        </w:rPr>
        <w:t>Empty.EMPTY</w:t>
      </w:r>
      <w:proofErr w:type="spellEnd"/>
      <w:r w:rsidRPr="009A4F8A">
        <w:rPr>
          <w:rFonts w:asciiTheme="majorHAnsi" w:eastAsia="Times New Roman" w:hAnsiTheme="majorHAnsi" w:cstheme="majorHAnsi"/>
          <w:b/>
          <w:bCs/>
          <w:i/>
          <w:iCs/>
          <w:color w:val="000000"/>
        </w:rPr>
        <w:t xml:space="preserve"> : </w:t>
      </w:r>
      <w:r w:rsidR="0088331D">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b/>
          <w:bCs/>
          <w:i/>
          <w:iCs/>
          <w:color w:val="000000"/>
        </w:rPr>
        <w:br/>
        <w:t xml:space="preserve">   }</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lastRenderedPageBreak/>
        <w:br/>
        <w:t xml:space="preserve">3- If class </w:t>
      </w:r>
      <w:r w:rsidR="00335763" w:rsidRPr="00335763">
        <w:rPr>
          <w:rFonts w:asciiTheme="majorHAnsi" w:eastAsia="Times New Roman" w:hAnsiTheme="majorHAnsi" w:cstheme="majorHAnsi"/>
          <w:b/>
          <w:bCs/>
          <w:i/>
          <w:iCs/>
          <w:color w:val="000000"/>
        </w:rPr>
        <w:t>Foo</w:t>
      </w:r>
      <w:r w:rsidR="00335763">
        <w:rPr>
          <w:rFonts w:asciiTheme="majorHAnsi" w:eastAsia="Times New Roman" w:hAnsiTheme="majorHAnsi" w:cstheme="majorHAnsi"/>
          <w:color w:val="000000"/>
        </w:rPr>
        <w:t xml:space="preserve"> </w:t>
      </w:r>
      <w:r w:rsidRPr="009A4F8A">
        <w:rPr>
          <w:rFonts w:asciiTheme="majorHAnsi" w:eastAsia="Times New Roman" w:hAnsiTheme="majorHAnsi" w:cstheme="majorHAnsi"/>
          <w:color w:val="000000"/>
        </w:rPr>
        <w:t xml:space="preserve">does not have any further implementations, </w:t>
      </w:r>
      <w:r w:rsidR="00760453" w:rsidRPr="009A4F8A">
        <w:rPr>
          <w:rFonts w:asciiTheme="majorHAnsi" w:eastAsia="Times New Roman" w:hAnsiTheme="majorHAnsi" w:cstheme="majorHAnsi"/>
          <w:color w:val="000000"/>
        </w:rPr>
        <w:t>denote</w:t>
      </w:r>
      <w:r w:rsidRPr="009A4F8A">
        <w:rPr>
          <w:rFonts w:asciiTheme="majorHAnsi" w:eastAsia="Times New Roman" w:hAnsiTheme="majorHAnsi" w:cstheme="majorHAnsi"/>
          <w:color w:val="000000"/>
        </w:rPr>
        <w:t xml:space="preserve"> it as </w:t>
      </w:r>
      <w:r w:rsidRPr="009A4F8A">
        <w:rPr>
          <w:rFonts w:asciiTheme="majorHAnsi" w:eastAsia="Times New Roman" w:hAnsiTheme="majorHAnsi" w:cstheme="majorHAnsi"/>
          <w:b/>
          <w:bCs/>
          <w:i/>
          <w:iCs/>
          <w:color w:val="000000"/>
        </w:rPr>
        <w:t>final</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 xml:space="preserve">4- Wherever in the code a Customer instance is being returned and it’s unsure whether such instance is null or not, change the return type to </w:t>
      </w:r>
      <w:r w:rsidRPr="009A4F8A">
        <w:rPr>
          <w:rFonts w:asciiTheme="majorHAnsi" w:eastAsia="Times New Roman" w:hAnsiTheme="majorHAnsi" w:cstheme="majorHAnsi"/>
          <w:b/>
          <w:bCs/>
          <w:i/>
          <w:iCs/>
          <w:color w:val="000000"/>
        </w:rPr>
        <w:t>IOptional&lt;</w:t>
      </w:r>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&gt;</w:t>
      </w:r>
      <w:r w:rsidRPr="009A4F8A">
        <w:rPr>
          <w:rFonts w:asciiTheme="majorHAnsi" w:eastAsia="Times New Roman" w:hAnsiTheme="majorHAnsi" w:cstheme="majorHAnsi"/>
          <w:color w:val="000000"/>
        </w:rPr>
        <w:t xml:space="preserve"> and change the method’s return statement to return </w:t>
      </w:r>
      <w:proofErr w:type="spellStart"/>
      <w:r w:rsidR="00082B5E">
        <w:rPr>
          <w:rFonts w:asciiTheme="majorHAnsi" w:eastAsia="Times New Roman" w:hAnsiTheme="majorHAnsi" w:cstheme="majorHAnsi"/>
          <w:b/>
          <w:bCs/>
          <w:i/>
          <w:iCs/>
          <w:color w:val="000000"/>
        </w:rPr>
        <w:t>Foo</w:t>
      </w:r>
      <w:r w:rsidRPr="009A4F8A">
        <w:rPr>
          <w:rFonts w:asciiTheme="majorHAnsi" w:eastAsia="Times New Roman" w:hAnsiTheme="majorHAnsi" w:cstheme="majorHAnsi"/>
          <w:b/>
          <w:bCs/>
          <w:i/>
          <w:iCs/>
          <w:color w:val="000000"/>
        </w:rPr>
        <w:t>.ofNullable</w:t>
      </w:r>
      <w:proofErr w:type="spellEnd"/>
      <w:r w:rsidRPr="009A4F8A">
        <w:rPr>
          <w:rFonts w:asciiTheme="majorHAnsi" w:eastAsia="Times New Roman" w:hAnsiTheme="majorHAnsi" w:cstheme="majorHAnsi"/>
          <w:b/>
          <w:bCs/>
          <w:i/>
          <w:iCs/>
          <w:color w:val="000000"/>
        </w:rPr>
        <w:t>(customer);</w:t>
      </w:r>
      <w:r w:rsidRPr="009A4F8A">
        <w:rPr>
          <w:rFonts w:asciiTheme="majorHAnsi" w:eastAsia="Times New Roman" w:hAnsiTheme="majorHAnsi" w:cstheme="majorHAnsi"/>
          <w:color w:val="000000"/>
        </w:rPr>
        <w:br/>
      </w:r>
      <w:r w:rsidRPr="009A4F8A">
        <w:rPr>
          <w:rFonts w:asciiTheme="majorHAnsi" w:eastAsia="Times New Roman" w:hAnsiTheme="majorHAnsi" w:cstheme="majorHAnsi"/>
          <w:color w:val="000000"/>
        </w:rPr>
        <w:br/>
        <w:t>The next step would naturally be to automate the above steps to eliminate the tediousness of having to rewrite such boilerplate code for every single class. To setup such automation, we develop a Java Annotation Processor to scan for classes annotated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t>. Such annotation marks classes as ones for which instances maybe optional; and thus,</w:t>
      </w:r>
      <w:r w:rsidRPr="009A4F8A">
        <w:rPr>
          <w:rFonts w:asciiTheme="majorHAnsi" w:eastAsia="Times New Roman" w:hAnsiTheme="majorHAnsi" w:cstheme="majorHAnsi"/>
          <w:color w:val="000000"/>
        </w:rPr>
        <w:br/>
        <w:t>1- Annotate a given java class with @</w:t>
      </w:r>
      <w:r w:rsidR="003B4DED">
        <w:rPr>
          <w:rFonts w:asciiTheme="majorHAnsi" w:eastAsia="Times New Roman" w:hAnsiTheme="majorHAnsi" w:cstheme="majorHAnsi"/>
          <w:color w:val="000000"/>
        </w:rPr>
        <w:t>OptionalType</w:t>
      </w:r>
      <w:r w:rsidRPr="009A4F8A">
        <w:rPr>
          <w:rFonts w:asciiTheme="majorHAnsi" w:eastAsia="Times New Roman" w:hAnsiTheme="majorHAnsi" w:cstheme="majorHAnsi"/>
          <w:color w:val="000000"/>
        </w:rPr>
        <w:br/>
        <w:t xml:space="preserve">2- </w:t>
      </w:r>
    </w:p>
    <w:p w:rsidR="00FE6450" w:rsidRPr="009A4F8A" w:rsidRDefault="00FE6450"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promote backwards compatibility, we approach the solutions as follows:</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1- Code generated is source-code for two reasons:</w:t>
      </w:r>
    </w:p>
    <w:p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Apply compile-time checks.</w:t>
      </w:r>
    </w:p>
    <w:p w:rsidR="00274D8E" w:rsidRPr="009A4F8A" w:rsidRDefault="00274D8E" w:rsidP="00274D8E">
      <w:pPr>
        <w:numPr>
          <w:ilvl w:val="1"/>
          <w:numId w:val="3"/>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 xml:space="preserve">Be as less intrusive (to the original code) as possible in case of refactoring to use the newly proposed Nullable pattern. </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However, it worth mentioning that it is possible to edit byte-code directly such as the stuff that Lombok does.</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2- Since these languages allow null by default, all getters in the generated sources are assumed nullable unless otherwise stated. In java there is an @NonNull annotation to do so.</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3- Code generation is highly customizable. For instance, one can choose to generate one or a set of getters i.e., plain old getters, optional getters and/or nullable getter…</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 xml:space="preserve">4- Allowing any pre/post-fix of choice for the generated classes. In our case, we use Customer$ and Nullable&lt;Customer$&gt;. </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sz w:val="36"/>
          <w:szCs w:val="36"/>
        </w:rPr>
        <w:t>In the proposed solution, we can also bridge to Optional</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What’s the benefit of the generated classes being marked as ”final”?</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the classes as “final” such that the JVM uses static dispatch for better performance</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Syntactic Sugar is possible</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We create “</w:t>
      </w:r>
      <w:proofErr w:type="spellStart"/>
      <w:r w:rsidRPr="009A4F8A">
        <w:rPr>
          <w:rFonts w:asciiTheme="majorHAnsi" w:hAnsiTheme="majorHAnsi" w:cstheme="majorHAnsi"/>
          <w:color w:val="353535"/>
        </w:rPr>
        <w:t>NullableXXX</w:t>
      </w:r>
      <w:proofErr w:type="spellEnd"/>
      <w:r w:rsidRPr="009A4F8A">
        <w:rPr>
          <w:rFonts w:asciiTheme="majorHAnsi" w:hAnsiTheme="majorHAnsi" w:cstheme="majorHAnsi"/>
          <w:color w:val="353535"/>
        </w:rPr>
        <w:t xml:space="preserve">” interfaces for syntactic sugar and better readability… </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Where is it possible employ this proposed solution?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To start off, use it in the domain model, simply due to two reasons</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r w:rsidRPr="009A4F8A">
        <w:rPr>
          <w:rFonts w:asciiTheme="majorHAnsi" w:hAnsiTheme="majorHAnsi" w:cstheme="majorHAnsi"/>
          <w:color w:val="353535"/>
        </w:rPr>
        <w:t>1- It is assumed that in real applications, most of the time, it is possible to employ Inversion of control (</w:t>
      </w:r>
      <w:proofErr w:type="spellStart"/>
      <w:r w:rsidRPr="009A4F8A">
        <w:rPr>
          <w:rFonts w:asciiTheme="majorHAnsi" w:hAnsiTheme="majorHAnsi" w:cstheme="majorHAnsi"/>
          <w:color w:val="353535"/>
        </w:rPr>
        <w:t>IoC</w:t>
      </w:r>
      <w:proofErr w:type="spellEnd"/>
      <w:r w:rsidRPr="009A4F8A">
        <w:rPr>
          <w:rFonts w:asciiTheme="majorHAnsi" w:hAnsiTheme="majorHAnsi" w:cstheme="majorHAnsi"/>
          <w:color w:val="353535"/>
        </w:rPr>
        <w:t xml:space="preserve">) in almost all </w:t>
      </w:r>
    </w:p>
    <w:p w:rsidR="00274D8E" w:rsidRPr="009A4F8A" w:rsidRDefault="00274D8E"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F01427" w:rsidRDefault="00F01427"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sz w:val="36"/>
          <w:szCs w:val="36"/>
        </w:rPr>
        <w:t>Results</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What is the benefit of compile-time generation in light of the proposed solution?</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Most importantly, because the domain-model is generated, it’s WILL be null-safe…</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rPr>
        <w:t>How can this solution address built-in types, or third party types which may not be modified?</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Create new types that copy the exact same code from the existing types, but make it inherit from Nullable&lt;T extends Nullable&lt;T&gt;&gt;</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wrappers that delegate things</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Leave them as is, and use the primitives which don’t allow nulls, except for String</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Don’t address the for now</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Provide an additional getter method with a defaulted value if result is null when the field is not primitive…</w:t>
      </w:r>
    </w:p>
    <w:p w:rsidR="00274D8E" w:rsidRPr="009A4F8A" w:rsidRDefault="00274D8E" w:rsidP="00274D8E">
      <w:pPr>
        <w:numPr>
          <w:ilvl w:val="1"/>
          <w:numId w:val="4"/>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Use Optional&lt;String&gt; in the getter</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In any case, the worst case scenario would be equal to the original optional pattern which in this case becomes a sub-solution of the proposed one.</w:t>
      </w:r>
    </w:p>
    <w:p w:rsidR="00274D8E" w:rsidRPr="009A4F8A" w:rsidRDefault="00274D8E" w:rsidP="00274D8E">
      <w:pPr>
        <w:autoSpaceDE w:val="0"/>
        <w:autoSpaceDN w:val="0"/>
        <w:adjustRightInd w:val="0"/>
        <w:rPr>
          <w:rFonts w:asciiTheme="majorHAnsi" w:hAnsiTheme="majorHAnsi" w:cstheme="majorHAnsi"/>
          <w:b/>
          <w:bCs/>
          <w:color w:val="353535"/>
        </w:rPr>
      </w:pPr>
    </w:p>
    <w:p w:rsidR="00274D8E" w:rsidRPr="009A4F8A" w:rsidRDefault="00274D8E" w:rsidP="00274D8E">
      <w:pPr>
        <w:autoSpaceDE w:val="0"/>
        <w:autoSpaceDN w:val="0"/>
        <w:adjustRightInd w:val="0"/>
        <w:rPr>
          <w:rFonts w:asciiTheme="majorHAnsi" w:hAnsiTheme="majorHAnsi" w:cstheme="majorHAnsi"/>
          <w:b/>
          <w:bCs/>
          <w:color w:val="353535"/>
        </w:rPr>
      </w:pPr>
      <w:r w:rsidRPr="009A4F8A">
        <w:rPr>
          <w:rFonts w:asciiTheme="majorHAnsi" w:hAnsiTheme="majorHAnsi" w:cstheme="majorHAnsi"/>
          <w:b/>
          <w:bCs/>
          <w:color w:val="353535"/>
        </w:rPr>
        <w:t>What is the benefit of the “is-a” relationship over the Optional pattern’s “has-a” counterpart?</w:t>
      </w: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color w:val="353535"/>
        </w:rPr>
        <w:t>Unlike the Optional pattern which denotes a “has-a” relationship, the proposed one denotes an “is-a” relationship. This has the following benefits:</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Because the relationship becomes a “has-a” relationship, there is no problem with returning Nullable&lt;T&gt; in the getters, unlike the Optional&lt;T&gt; pattern where there are some guidelines to prevent the “overuse”…</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Unnecessary additional memory used for optional pattern</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Object creation is cheap, but when there are several layers of nested fields, performance may worsen.</w:t>
      </w:r>
    </w:p>
    <w:p w:rsidR="00274D8E" w:rsidRPr="009A4F8A" w:rsidRDefault="00274D8E" w:rsidP="00274D8E">
      <w:pPr>
        <w:numPr>
          <w:ilvl w:val="0"/>
          <w:numId w:val="5"/>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As the depth of field nesting increases, the “overuse” of the Optional pattern gets more prevalent due to the desire to continue to wrap nullable values within an Optional (For consistency purposes)</w:t>
      </w:r>
    </w:p>
    <w:p w:rsidR="00274D8E" w:rsidRPr="009A4F8A" w:rsidRDefault="00274D8E" w:rsidP="00274D8E">
      <w:pPr>
        <w:autoSpaceDE w:val="0"/>
        <w:autoSpaceDN w:val="0"/>
        <w:adjustRightInd w:val="0"/>
        <w:rPr>
          <w:rFonts w:asciiTheme="majorHAnsi" w:hAnsiTheme="majorHAnsi" w:cstheme="majorHAnsi"/>
          <w:color w:val="353535"/>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870214" w:rsidRPr="009A4F8A" w:rsidRDefault="00870214" w:rsidP="00274D8E">
      <w:pPr>
        <w:autoSpaceDE w:val="0"/>
        <w:autoSpaceDN w:val="0"/>
        <w:adjustRightInd w:val="0"/>
        <w:rPr>
          <w:rFonts w:asciiTheme="majorHAnsi" w:hAnsiTheme="majorHAnsi" w:cstheme="majorHAnsi"/>
          <w:b/>
          <w:bCs/>
          <w:color w:val="353535"/>
          <w:sz w:val="36"/>
          <w:szCs w:val="36"/>
        </w:rPr>
      </w:pPr>
    </w:p>
    <w:p w:rsidR="00274D8E" w:rsidRPr="009A4F8A" w:rsidRDefault="00274D8E" w:rsidP="00274D8E">
      <w:pPr>
        <w:autoSpaceDE w:val="0"/>
        <w:autoSpaceDN w:val="0"/>
        <w:adjustRightInd w:val="0"/>
        <w:rPr>
          <w:rFonts w:asciiTheme="majorHAnsi" w:hAnsiTheme="majorHAnsi" w:cstheme="majorHAnsi"/>
          <w:color w:val="353535"/>
        </w:rPr>
      </w:pPr>
      <w:r w:rsidRPr="009A4F8A">
        <w:rPr>
          <w:rFonts w:asciiTheme="majorHAnsi" w:hAnsiTheme="majorHAnsi" w:cstheme="majorHAnsi"/>
          <w:b/>
          <w:bCs/>
          <w:color w:val="353535"/>
          <w:sz w:val="36"/>
          <w:szCs w:val="36"/>
        </w:rPr>
        <w:t>Conclusion</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This newly proposed pattern does not completely solve for NPEs, but it helps stretch the null-free zone while not incurring additional cost.</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can be adopted as part of these languages to eliminate the need for compile-time code generation…</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does not discuss how to refactor existing code-bases to migrate to use Nullable…</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work is only proposed for domain-models at this point.</w:t>
      </w:r>
    </w:p>
    <w:p w:rsidR="00274D8E" w:rsidRPr="009A4F8A" w:rsidRDefault="00274D8E" w:rsidP="00274D8E">
      <w:pPr>
        <w:numPr>
          <w:ilvl w:val="0"/>
          <w:numId w:val="6"/>
        </w:numPr>
        <w:autoSpaceDE w:val="0"/>
        <w:autoSpaceDN w:val="0"/>
        <w:adjustRightInd w:val="0"/>
        <w:ind w:left="0" w:firstLine="0"/>
        <w:rPr>
          <w:rFonts w:asciiTheme="majorHAnsi" w:hAnsiTheme="majorHAnsi" w:cstheme="majorHAnsi"/>
          <w:color w:val="353535"/>
        </w:rPr>
      </w:pPr>
      <w:r w:rsidRPr="009A4F8A">
        <w:rPr>
          <w:rFonts w:asciiTheme="majorHAnsi" w:hAnsiTheme="majorHAnsi" w:cstheme="majorHAnsi"/>
          <w:color w:val="353535"/>
        </w:rPr>
        <w:t>The proposed solution does not address lists, maps and collections in general…</w:t>
      </w: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rPr>
          <w:rFonts w:asciiTheme="majorHAnsi" w:hAnsiTheme="majorHAnsi" w:cstheme="majorHAnsi"/>
          <w:color w:val="353535"/>
        </w:rPr>
      </w:pPr>
    </w:p>
    <w:p w:rsidR="00274D8E" w:rsidRPr="009A4F8A" w:rsidRDefault="00274D8E" w:rsidP="00274D8E">
      <w:pPr>
        <w:autoSpaceDE w:val="0"/>
        <w:autoSpaceDN w:val="0"/>
        <w:adjustRightInd w:val="0"/>
        <w:ind w:left="460"/>
        <w:rPr>
          <w:rFonts w:asciiTheme="majorHAnsi" w:hAnsiTheme="majorHAnsi" w:cstheme="majorHAnsi"/>
          <w:color w:val="353535"/>
        </w:rPr>
      </w:pPr>
    </w:p>
    <w:p w:rsidR="002355EC" w:rsidRPr="009A4F8A" w:rsidRDefault="00187AA2">
      <w:pPr>
        <w:rPr>
          <w:rFonts w:asciiTheme="majorHAnsi" w:hAnsiTheme="majorHAnsi" w:cstheme="majorHAnsi"/>
        </w:rPr>
      </w:pPr>
    </w:p>
    <w:sectPr w:rsidR="002355EC" w:rsidRPr="009A4F8A" w:rsidSect="006D09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0F05AA"/>
    <w:multiLevelType w:val="hybridMultilevel"/>
    <w:tmpl w:val="FA3696CC"/>
    <w:lvl w:ilvl="0" w:tplc="B9DE2E7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8E"/>
    <w:rsid w:val="00007C6A"/>
    <w:rsid w:val="000334FC"/>
    <w:rsid w:val="00064C39"/>
    <w:rsid w:val="00082B5E"/>
    <w:rsid w:val="000C3687"/>
    <w:rsid w:val="000C63CE"/>
    <w:rsid w:val="000D055A"/>
    <w:rsid w:val="000E2DB5"/>
    <w:rsid w:val="000F6E0E"/>
    <w:rsid w:val="000F7C45"/>
    <w:rsid w:val="0010771A"/>
    <w:rsid w:val="001103B7"/>
    <w:rsid w:val="00110B1B"/>
    <w:rsid w:val="001261CD"/>
    <w:rsid w:val="00187AA2"/>
    <w:rsid w:val="001A40B2"/>
    <w:rsid w:val="001B7CE3"/>
    <w:rsid w:val="001D5D5A"/>
    <w:rsid w:val="001E3194"/>
    <w:rsid w:val="001E5E42"/>
    <w:rsid w:val="001F5EE7"/>
    <w:rsid w:val="002416EC"/>
    <w:rsid w:val="00251D19"/>
    <w:rsid w:val="002721CB"/>
    <w:rsid w:val="00274D8E"/>
    <w:rsid w:val="00284828"/>
    <w:rsid w:val="00286395"/>
    <w:rsid w:val="00290F69"/>
    <w:rsid w:val="002A2139"/>
    <w:rsid w:val="002B43CD"/>
    <w:rsid w:val="002D15B3"/>
    <w:rsid w:val="002D51EF"/>
    <w:rsid w:val="002D5E9C"/>
    <w:rsid w:val="002E3349"/>
    <w:rsid w:val="002F3719"/>
    <w:rsid w:val="00300C93"/>
    <w:rsid w:val="00335763"/>
    <w:rsid w:val="00336268"/>
    <w:rsid w:val="00366301"/>
    <w:rsid w:val="003B4DED"/>
    <w:rsid w:val="003C5A26"/>
    <w:rsid w:val="003F22EA"/>
    <w:rsid w:val="00423EFD"/>
    <w:rsid w:val="00431100"/>
    <w:rsid w:val="00441D74"/>
    <w:rsid w:val="00460B48"/>
    <w:rsid w:val="00462DBA"/>
    <w:rsid w:val="004C7011"/>
    <w:rsid w:val="004D074F"/>
    <w:rsid w:val="004D60E3"/>
    <w:rsid w:val="00517C40"/>
    <w:rsid w:val="005340D3"/>
    <w:rsid w:val="00541CBE"/>
    <w:rsid w:val="00541D3C"/>
    <w:rsid w:val="00555505"/>
    <w:rsid w:val="0057205A"/>
    <w:rsid w:val="00594A12"/>
    <w:rsid w:val="005A69D8"/>
    <w:rsid w:val="005B0A18"/>
    <w:rsid w:val="005E06EF"/>
    <w:rsid w:val="005F38EE"/>
    <w:rsid w:val="006029DC"/>
    <w:rsid w:val="00636A36"/>
    <w:rsid w:val="00653C6E"/>
    <w:rsid w:val="006926FB"/>
    <w:rsid w:val="006B75DC"/>
    <w:rsid w:val="006F280A"/>
    <w:rsid w:val="007257F5"/>
    <w:rsid w:val="00753A1B"/>
    <w:rsid w:val="00755AAA"/>
    <w:rsid w:val="00760453"/>
    <w:rsid w:val="00772D58"/>
    <w:rsid w:val="00792825"/>
    <w:rsid w:val="00793AD7"/>
    <w:rsid w:val="007A4982"/>
    <w:rsid w:val="007B5622"/>
    <w:rsid w:val="007D26F1"/>
    <w:rsid w:val="007D4C22"/>
    <w:rsid w:val="007E09A8"/>
    <w:rsid w:val="007F1630"/>
    <w:rsid w:val="007F4F3A"/>
    <w:rsid w:val="007F5163"/>
    <w:rsid w:val="007F582A"/>
    <w:rsid w:val="007F5D1B"/>
    <w:rsid w:val="00801A2C"/>
    <w:rsid w:val="008522B5"/>
    <w:rsid w:val="00870214"/>
    <w:rsid w:val="00882E00"/>
    <w:rsid w:val="0088331D"/>
    <w:rsid w:val="008852F2"/>
    <w:rsid w:val="008D1B44"/>
    <w:rsid w:val="008D7A4D"/>
    <w:rsid w:val="008E0596"/>
    <w:rsid w:val="00900E1D"/>
    <w:rsid w:val="0091243E"/>
    <w:rsid w:val="0091284D"/>
    <w:rsid w:val="009140F5"/>
    <w:rsid w:val="00924F4C"/>
    <w:rsid w:val="00930E34"/>
    <w:rsid w:val="009325F1"/>
    <w:rsid w:val="00933A1A"/>
    <w:rsid w:val="00936993"/>
    <w:rsid w:val="00944408"/>
    <w:rsid w:val="009A4F8A"/>
    <w:rsid w:val="009E641B"/>
    <w:rsid w:val="009E719E"/>
    <w:rsid w:val="00A21CDE"/>
    <w:rsid w:val="00A60674"/>
    <w:rsid w:val="00AC4E96"/>
    <w:rsid w:val="00B25456"/>
    <w:rsid w:val="00B80DFA"/>
    <w:rsid w:val="00BB72F7"/>
    <w:rsid w:val="00BC49F6"/>
    <w:rsid w:val="00C166F0"/>
    <w:rsid w:val="00C54852"/>
    <w:rsid w:val="00C679FF"/>
    <w:rsid w:val="00C71664"/>
    <w:rsid w:val="00CA68E3"/>
    <w:rsid w:val="00CB292D"/>
    <w:rsid w:val="00CC2B4D"/>
    <w:rsid w:val="00CF012C"/>
    <w:rsid w:val="00CF14A8"/>
    <w:rsid w:val="00CF6047"/>
    <w:rsid w:val="00D00F5D"/>
    <w:rsid w:val="00D06DFD"/>
    <w:rsid w:val="00D1160E"/>
    <w:rsid w:val="00D2029B"/>
    <w:rsid w:val="00D2097E"/>
    <w:rsid w:val="00D301F0"/>
    <w:rsid w:val="00D95C5E"/>
    <w:rsid w:val="00DC0D5C"/>
    <w:rsid w:val="00E25D28"/>
    <w:rsid w:val="00E536D0"/>
    <w:rsid w:val="00E74AFC"/>
    <w:rsid w:val="00E813C6"/>
    <w:rsid w:val="00E81768"/>
    <w:rsid w:val="00EB02F2"/>
    <w:rsid w:val="00EB5984"/>
    <w:rsid w:val="00EC6BCC"/>
    <w:rsid w:val="00ED5E04"/>
    <w:rsid w:val="00EE6F4B"/>
    <w:rsid w:val="00EF2338"/>
    <w:rsid w:val="00F01427"/>
    <w:rsid w:val="00F11A31"/>
    <w:rsid w:val="00F60753"/>
    <w:rsid w:val="00F6498E"/>
    <w:rsid w:val="00F827BD"/>
    <w:rsid w:val="00F97E8F"/>
    <w:rsid w:val="00FA54A5"/>
    <w:rsid w:val="00FD48EE"/>
    <w:rsid w:val="00FE1F89"/>
    <w:rsid w:val="00FE6450"/>
    <w:rsid w:val="00FE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11D7"/>
  <w15:chartTrackingRefBased/>
  <w15:docId w15:val="{7467C584-31E8-9B4F-B601-904A5B46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25"/>
    <w:pPr>
      <w:ind w:left="720"/>
      <w:contextualSpacing/>
    </w:pPr>
  </w:style>
  <w:style w:type="paragraph" w:styleId="HTMLPreformatted">
    <w:name w:val="HTML Preformatted"/>
    <w:basedOn w:val="Normal"/>
    <w:link w:val="HTMLPreformattedChar"/>
    <w:uiPriority w:val="99"/>
    <w:semiHidden/>
    <w:unhideWhenUsed/>
    <w:rsid w:val="0079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825"/>
    <w:rPr>
      <w:rFonts w:ascii="Courier New" w:eastAsia="Times New Roman" w:hAnsi="Courier New" w:cs="Courier New"/>
      <w:sz w:val="20"/>
      <w:szCs w:val="20"/>
    </w:rPr>
  </w:style>
  <w:style w:type="table" w:styleId="TableGrid">
    <w:name w:val="Table Grid"/>
    <w:basedOn w:val="TableNormal"/>
    <w:uiPriority w:val="39"/>
    <w:rsid w:val="002D5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822150">
      <w:bodyDiv w:val="1"/>
      <w:marLeft w:val="0"/>
      <w:marRight w:val="0"/>
      <w:marTop w:val="0"/>
      <w:marBottom w:val="0"/>
      <w:divBdr>
        <w:top w:val="none" w:sz="0" w:space="0" w:color="auto"/>
        <w:left w:val="none" w:sz="0" w:space="0" w:color="auto"/>
        <w:bottom w:val="none" w:sz="0" w:space="0" w:color="auto"/>
        <w:right w:val="none" w:sz="0" w:space="0" w:color="auto"/>
      </w:divBdr>
    </w:div>
    <w:div w:id="862864978">
      <w:bodyDiv w:val="1"/>
      <w:marLeft w:val="0"/>
      <w:marRight w:val="0"/>
      <w:marTop w:val="0"/>
      <w:marBottom w:val="0"/>
      <w:divBdr>
        <w:top w:val="none" w:sz="0" w:space="0" w:color="auto"/>
        <w:left w:val="none" w:sz="0" w:space="0" w:color="auto"/>
        <w:bottom w:val="none" w:sz="0" w:space="0" w:color="auto"/>
        <w:right w:val="none" w:sz="0" w:space="0" w:color="auto"/>
      </w:divBdr>
    </w:div>
    <w:div w:id="12310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Amareen (IT - Comm Arch)</dc:creator>
  <cp:keywords/>
  <dc:description/>
  <cp:lastModifiedBy>Saleh Amareen (IT - Comm Arch)</cp:lastModifiedBy>
  <cp:revision>154</cp:revision>
  <dcterms:created xsi:type="dcterms:W3CDTF">2020-09-26T23:20:00Z</dcterms:created>
  <dcterms:modified xsi:type="dcterms:W3CDTF">2021-01-17T20:18:00Z</dcterms:modified>
</cp:coreProperties>
</file>
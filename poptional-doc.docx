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5C1F25" w14:textId="1D4B5B0A" w:rsidR="00274D8E" w:rsidRPr="009A4F8A" w:rsidRDefault="0089483B" w:rsidP="00274D8E">
      <w:pPr>
        <w:autoSpaceDE w:val="0"/>
        <w:autoSpaceDN w:val="0"/>
        <w:adjustRightInd w:val="0"/>
        <w:rPr>
          <w:rFonts w:asciiTheme="majorHAnsi" w:hAnsiTheme="majorHAnsi" w:cstheme="majorHAnsi"/>
          <w:color w:val="353535"/>
        </w:rPr>
      </w:pPr>
      <w:bookmarkStart w:id="0" w:name="OLE_LINK26"/>
      <w:bookmarkStart w:id="1" w:name="OLE_LINK27"/>
      <w:r>
        <w:rPr>
          <w:rFonts w:asciiTheme="majorHAnsi" w:hAnsiTheme="majorHAnsi" w:cstheme="majorHAnsi"/>
          <w:b/>
          <w:bCs/>
          <w:color w:val="353535"/>
          <w:sz w:val="42"/>
          <w:szCs w:val="42"/>
        </w:rPr>
        <w:t>Po</w:t>
      </w:r>
      <w:r w:rsidR="00D06DFD" w:rsidRPr="009A4F8A">
        <w:rPr>
          <w:rFonts w:asciiTheme="majorHAnsi" w:hAnsiTheme="majorHAnsi" w:cstheme="majorHAnsi"/>
          <w:b/>
          <w:bCs/>
          <w:color w:val="353535"/>
          <w:sz w:val="42"/>
          <w:szCs w:val="42"/>
        </w:rPr>
        <w:t xml:space="preserve">ptional: </w:t>
      </w:r>
      <w:bookmarkStart w:id="2" w:name="OLE_LINK52"/>
      <w:bookmarkStart w:id="3" w:name="OLE_LINK53"/>
      <w:r>
        <w:rPr>
          <w:rFonts w:asciiTheme="majorHAnsi" w:hAnsiTheme="majorHAnsi" w:cstheme="majorHAnsi"/>
          <w:b/>
          <w:bCs/>
          <w:color w:val="353535"/>
          <w:sz w:val="42"/>
          <w:szCs w:val="42"/>
        </w:rPr>
        <w:t xml:space="preserve">Polymorphic </w:t>
      </w:r>
      <w:r w:rsidR="00D06DFD" w:rsidRPr="009A4F8A">
        <w:rPr>
          <w:rFonts w:asciiTheme="majorHAnsi" w:hAnsiTheme="majorHAnsi" w:cstheme="majorHAnsi"/>
          <w:b/>
          <w:bCs/>
          <w:color w:val="353535"/>
          <w:sz w:val="42"/>
          <w:szCs w:val="42"/>
        </w:rPr>
        <w:t>O</w:t>
      </w:r>
      <w:r w:rsidR="00274D8E" w:rsidRPr="009A4F8A">
        <w:rPr>
          <w:rFonts w:asciiTheme="majorHAnsi" w:hAnsiTheme="majorHAnsi" w:cstheme="majorHAnsi"/>
          <w:b/>
          <w:bCs/>
          <w:color w:val="353535"/>
          <w:sz w:val="42"/>
          <w:szCs w:val="42"/>
        </w:rPr>
        <w:t>ptional</w:t>
      </w:r>
      <w:r w:rsidR="002C7248">
        <w:rPr>
          <w:rFonts w:asciiTheme="majorHAnsi" w:hAnsiTheme="majorHAnsi" w:cstheme="majorHAnsi"/>
          <w:b/>
          <w:bCs/>
          <w:color w:val="353535"/>
          <w:sz w:val="42"/>
          <w:szCs w:val="42"/>
        </w:rPr>
        <w:t xml:space="preserve"> </w:t>
      </w:r>
      <w:r w:rsidR="00510125">
        <w:rPr>
          <w:rFonts w:asciiTheme="majorHAnsi" w:hAnsiTheme="majorHAnsi" w:cstheme="majorHAnsi"/>
          <w:b/>
          <w:bCs/>
          <w:color w:val="353535"/>
          <w:sz w:val="42"/>
          <w:szCs w:val="42"/>
        </w:rPr>
        <w:t xml:space="preserve">Specification and </w:t>
      </w:r>
      <w:r w:rsidR="00DA2323">
        <w:rPr>
          <w:rFonts w:asciiTheme="majorHAnsi" w:hAnsiTheme="majorHAnsi" w:cstheme="majorHAnsi"/>
          <w:b/>
          <w:bCs/>
          <w:color w:val="353535"/>
          <w:sz w:val="42"/>
          <w:szCs w:val="42"/>
        </w:rPr>
        <w:t xml:space="preserve">Reference </w:t>
      </w:r>
      <w:r w:rsidR="0027008E">
        <w:rPr>
          <w:rFonts w:asciiTheme="majorHAnsi" w:hAnsiTheme="majorHAnsi" w:cstheme="majorHAnsi"/>
          <w:b/>
          <w:bCs/>
          <w:color w:val="353535"/>
          <w:sz w:val="42"/>
          <w:szCs w:val="42"/>
        </w:rPr>
        <w:t>Metaprogram</w:t>
      </w:r>
      <w:bookmarkEnd w:id="2"/>
      <w:bookmarkEnd w:id="3"/>
      <w:r w:rsidR="00CB292D">
        <w:rPr>
          <w:rFonts w:asciiTheme="majorHAnsi" w:hAnsiTheme="majorHAnsi" w:cstheme="majorHAnsi"/>
          <w:b/>
          <w:bCs/>
          <w:color w:val="353535"/>
          <w:sz w:val="42"/>
          <w:szCs w:val="42"/>
        </w:rPr>
        <w:t>.</w:t>
      </w:r>
    </w:p>
    <w:p w14:paraId="00237D80" w14:textId="77777777" w:rsidR="00274D8E" w:rsidRPr="009A4F8A" w:rsidRDefault="00274D8E" w:rsidP="00274D8E">
      <w:pPr>
        <w:autoSpaceDE w:val="0"/>
        <w:autoSpaceDN w:val="0"/>
        <w:adjustRightInd w:val="0"/>
        <w:rPr>
          <w:rFonts w:asciiTheme="majorHAnsi" w:hAnsiTheme="majorHAnsi" w:cstheme="majorHAnsi"/>
          <w:color w:val="353535"/>
        </w:rPr>
      </w:pPr>
    </w:p>
    <w:p w14:paraId="6C92592B" w14:textId="77777777" w:rsidR="009E641B" w:rsidRPr="009A4F8A" w:rsidRDefault="009E641B" w:rsidP="009E641B">
      <w:pPr>
        <w:autoSpaceDE w:val="0"/>
        <w:autoSpaceDN w:val="0"/>
        <w:adjustRightInd w:val="0"/>
        <w:rPr>
          <w:rFonts w:asciiTheme="majorHAnsi" w:hAnsiTheme="majorHAnsi" w:cstheme="majorHAnsi"/>
          <w:b/>
          <w:bCs/>
          <w:color w:val="353535"/>
          <w:sz w:val="36"/>
          <w:szCs w:val="36"/>
        </w:rPr>
      </w:pPr>
    </w:p>
    <w:p w14:paraId="4573B3FF" w14:textId="7E932A83" w:rsidR="00930E34" w:rsidRPr="0068659E" w:rsidRDefault="00274D8E" w:rsidP="00DC0D5C">
      <w:pPr>
        <w:autoSpaceDE w:val="0"/>
        <w:autoSpaceDN w:val="0"/>
        <w:adjustRightInd w:val="0"/>
        <w:jc w:val="both"/>
        <w:rPr>
          <w:rFonts w:asciiTheme="majorHAnsi" w:eastAsia="Times New Roman" w:hAnsiTheme="majorHAnsi" w:cstheme="majorHAnsi"/>
          <w:color w:val="000000"/>
        </w:rPr>
      </w:pPr>
      <w:r w:rsidRPr="009A4F8A">
        <w:rPr>
          <w:rFonts w:asciiTheme="majorHAnsi" w:hAnsiTheme="majorHAnsi" w:cstheme="majorHAnsi"/>
          <w:b/>
          <w:bCs/>
          <w:color w:val="353535"/>
          <w:sz w:val="36"/>
          <w:szCs w:val="36"/>
        </w:rPr>
        <w:t xml:space="preserve">Abstract  </w:t>
      </w:r>
      <w:r w:rsidR="00792825" w:rsidRPr="009A4F8A">
        <w:rPr>
          <w:rFonts w:asciiTheme="majorHAnsi" w:eastAsia="Times New Roman" w:hAnsiTheme="majorHAnsi" w:cstheme="majorHAnsi"/>
          <w:color w:val="000000"/>
        </w:rPr>
        <w:br/>
      </w:r>
      <w:bookmarkStart w:id="4" w:name="OLE_LINK54"/>
      <w:bookmarkStart w:id="5" w:name="OLE_LINK55"/>
      <w:bookmarkStart w:id="6" w:name="OLE_LINK56"/>
      <w:r w:rsidR="00611C6A">
        <w:rPr>
          <w:rFonts w:asciiTheme="majorHAnsi" w:eastAsia="Times New Roman" w:hAnsiTheme="majorHAnsi" w:cstheme="majorHAnsi"/>
          <w:color w:val="000000"/>
        </w:rPr>
        <w:t>Most</w:t>
      </w:r>
      <w:r w:rsidR="001B7CE3" w:rsidRPr="009A4F8A">
        <w:rPr>
          <w:rFonts w:asciiTheme="majorHAnsi" w:eastAsia="Times New Roman" w:hAnsiTheme="majorHAnsi" w:cstheme="majorHAnsi"/>
          <w:color w:val="000000"/>
        </w:rPr>
        <w:t xml:space="preserve"> object-oriented programming languages </w:t>
      </w:r>
      <w:r w:rsidR="00793AD7">
        <w:rPr>
          <w:rFonts w:asciiTheme="majorHAnsi" w:eastAsia="Times New Roman" w:hAnsiTheme="majorHAnsi" w:cstheme="majorHAnsi"/>
          <w:color w:val="000000"/>
        </w:rPr>
        <w:t>define</w:t>
      </w:r>
      <w:r w:rsidR="001B7CE3" w:rsidRPr="009A4F8A">
        <w:rPr>
          <w:rFonts w:asciiTheme="majorHAnsi" w:eastAsia="Times New Roman" w:hAnsiTheme="majorHAnsi" w:cstheme="majorHAnsi"/>
          <w:color w:val="000000"/>
        </w:rPr>
        <w:t xml:space="preserve"> </w:t>
      </w:r>
      <w:r w:rsidR="001B7CE3" w:rsidRPr="00AC4E96">
        <w:rPr>
          <w:rFonts w:asciiTheme="majorHAnsi" w:eastAsia="Times New Roman" w:hAnsiTheme="majorHAnsi" w:cstheme="majorHAnsi"/>
          <w:i/>
          <w:iCs/>
          <w:color w:val="000000"/>
        </w:rPr>
        <w:t>null</w:t>
      </w:r>
      <w:r w:rsidR="001B7CE3" w:rsidRPr="009A4F8A">
        <w:rPr>
          <w:rFonts w:asciiTheme="majorHAnsi" w:eastAsia="Times New Roman" w:hAnsiTheme="majorHAnsi" w:cstheme="majorHAnsi"/>
          <w:color w:val="000000"/>
        </w:rPr>
        <w:t xml:space="preserve"> as part of their type systems. </w:t>
      </w:r>
      <w:r w:rsidR="00DA2323">
        <w:rPr>
          <w:rFonts w:asciiTheme="majorHAnsi" w:eastAsia="Times New Roman" w:hAnsiTheme="majorHAnsi" w:cstheme="majorHAnsi"/>
          <w:color w:val="000000"/>
        </w:rPr>
        <w:t>The frequency of n</w:t>
      </w:r>
      <w:r w:rsidR="00792825" w:rsidRPr="009A4F8A">
        <w:rPr>
          <w:rFonts w:asciiTheme="majorHAnsi" w:eastAsia="Times New Roman" w:hAnsiTheme="majorHAnsi" w:cstheme="majorHAnsi"/>
          <w:color w:val="000000"/>
        </w:rPr>
        <w:t xml:space="preserve">ull pointer </w:t>
      </w:r>
      <w:r w:rsidR="00D06DFD" w:rsidRPr="009A4F8A">
        <w:rPr>
          <w:rFonts w:asciiTheme="majorHAnsi" w:eastAsia="Times New Roman" w:hAnsiTheme="majorHAnsi" w:cstheme="majorHAnsi"/>
          <w:color w:val="000000"/>
        </w:rPr>
        <w:t>dereference errors</w:t>
      </w:r>
      <w:r w:rsidR="00792825" w:rsidRPr="009A4F8A">
        <w:rPr>
          <w:rFonts w:asciiTheme="majorHAnsi" w:eastAsia="Times New Roman" w:hAnsiTheme="majorHAnsi" w:cstheme="majorHAnsi"/>
          <w:color w:val="000000"/>
        </w:rPr>
        <w:t xml:space="preserve"> </w:t>
      </w:r>
      <w:r w:rsidR="003F6FCF">
        <w:rPr>
          <w:rFonts w:asciiTheme="majorHAnsi" w:eastAsia="Times New Roman" w:hAnsiTheme="majorHAnsi" w:cstheme="majorHAnsi"/>
          <w:color w:val="000000"/>
        </w:rPr>
        <w:t xml:space="preserve">and </w:t>
      </w:r>
      <w:r w:rsidR="00DA2323">
        <w:rPr>
          <w:rFonts w:asciiTheme="majorHAnsi" w:eastAsia="Times New Roman" w:hAnsiTheme="majorHAnsi" w:cstheme="majorHAnsi"/>
          <w:color w:val="000000"/>
        </w:rPr>
        <w:t xml:space="preserve">their </w:t>
      </w:r>
      <w:r w:rsidR="0023339E">
        <w:rPr>
          <w:rFonts w:asciiTheme="majorHAnsi" w:eastAsia="Times New Roman" w:hAnsiTheme="majorHAnsi" w:cstheme="majorHAnsi"/>
          <w:color w:val="000000"/>
        </w:rPr>
        <w:t>imposed</w:t>
      </w:r>
      <w:r w:rsidR="00DA2323">
        <w:rPr>
          <w:rFonts w:asciiTheme="majorHAnsi" w:eastAsia="Times New Roman" w:hAnsiTheme="majorHAnsi" w:cstheme="majorHAnsi"/>
          <w:color w:val="000000"/>
        </w:rPr>
        <w:t xml:space="preserve"> </w:t>
      </w:r>
      <w:r w:rsidR="003F6FCF">
        <w:rPr>
          <w:rFonts w:asciiTheme="majorHAnsi" w:eastAsia="Times New Roman" w:hAnsiTheme="majorHAnsi" w:cstheme="majorHAnsi"/>
          <w:color w:val="000000"/>
        </w:rPr>
        <w:t xml:space="preserve">security threats </w:t>
      </w:r>
      <w:r w:rsidR="00340676">
        <w:rPr>
          <w:rFonts w:asciiTheme="majorHAnsi" w:eastAsia="Times New Roman" w:hAnsiTheme="majorHAnsi" w:cstheme="majorHAnsi"/>
          <w:color w:val="000000"/>
        </w:rPr>
        <w:t>is</w:t>
      </w:r>
      <w:r w:rsidR="00DA2323">
        <w:rPr>
          <w:rFonts w:asciiTheme="majorHAnsi" w:eastAsia="Times New Roman" w:hAnsiTheme="majorHAnsi" w:cstheme="majorHAnsi"/>
          <w:color w:val="000000"/>
        </w:rPr>
        <w:t xml:space="preserve"> a serious issue</w:t>
      </w:r>
      <w:r w:rsidR="003F6FCF">
        <w:rPr>
          <w:rFonts w:asciiTheme="majorHAnsi" w:eastAsia="Times New Roman" w:hAnsiTheme="majorHAnsi" w:cstheme="majorHAnsi"/>
          <w:color w:val="000000"/>
        </w:rPr>
        <w:t xml:space="preserve"> in </w:t>
      </w:r>
      <w:r w:rsidR="00792825" w:rsidRPr="009A4F8A">
        <w:rPr>
          <w:rFonts w:asciiTheme="majorHAnsi" w:eastAsia="Times New Roman" w:hAnsiTheme="majorHAnsi" w:cstheme="majorHAnsi"/>
          <w:color w:val="000000"/>
        </w:rPr>
        <w:t>production environments.</w:t>
      </w:r>
      <w:r w:rsidR="003F6FCF">
        <w:rPr>
          <w:rFonts w:asciiTheme="majorHAnsi" w:eastAsia="Times New Roman" w:hAnsiTheme="majorHAnsi" w:cstheme="majorHAnsi"/>
          <w:color w:val="000000"/>
        </w:rPr>
        <w:t xml:space="preserve"> </w:t>
      </w:r>
      <w:r w:rsidR="0068659E">
        <w:rPr>
          <w:rFonts w:asciiTheme="majorHAnsi" w:eastAsia="Times New Roman" w:hAnsiTheme="majorHAnsi" w:cstheme="majorHAnsi"/>
          <w:color w:val="000000"/>
        </w:rPr>
        <w:t>Given t</w:t>
      </w:r>
      <w:r w:rsidR="003F6FCF">
        <w:rPr>
          <w:rFonts w:asciiTheme="majorHAnsi" w:eastAsia="Times New Roman" w:hAnsiTheme="majorHAnsi" w:cstheme="majorHAnsi"/>
          <w:color w:val="000000"/>
        </w:rPr>
        <w:t>he</w:t>
      </w:r>
      <w:r w:rsidR="00C743AB">
        <w:rPr>
          <w:rFonts w:asciiTheme="majorHAnsi" w:eastAsia="Times New Roman" w:hAnsiTheme="majorHAnsi" w:cstheme="majorHAnsi"/>
          <w:color w:val="000000"/>
        </w:rPr>
        <w:t xml:space="preserve"> ramifications of </w:t>
      </w:r>
      <w:r w:rsidR="00245039">
        <w:rPr>
          <w:rFonts w:asciiTheme="majorHAnsi" w:eastAsia="Times New Roman" w:hAnsiTheme="majorHAnsi" w:cstheme="majorHAnsi"/>
          <w:color w:val="000000"/>
        </w:rPr>
        <w:t>code</w:t>
      </w:r>
      <w:r w:rsidR="00C743AB">
        <w:rPr>
          <w:rFonts w:asciiTheme="majorHAnsi" w:eastAsia="Times New Roman" w:hAnsiTheme="majorHAnsi" w:cstheme="majorHAnsi"/>
          <w:color w:val="000000"/>
        </w:rPr>
        <w:t xml:space="preserve"> </w:t>
      </w:r>
      <w:r w:rsidR="00850765">
        <w:rPr>
          <w:rFonts w:asciiTheme="majorHAnsi" w:eastAsia="Times New Roman" w:hAnsiTheme="majorHAnsi" w:cstheme="majorHAnsi"/>
          <w:color w:val="000000"/>
        </w:rPr>
        <w:t>duplication</w:t>
      </w:r>
      <w:r w:rsidR="00C743AB">
        <w:rPr>
          <w:rFonts w:asciiTheme="majorHAnsi" w:eastAsia="Times New Roman" w:hAnsiTheme="majorHAnsi" w:cstheme="majorHAnsi"/>
          <w:color w:val="000000"/>
        </w:rPr>
        <w:t xml:space="preserve">, clutter and complexity </w:t>
      </w:r>
      <w:r w:rsidR="00340676">
        <w:rPr>
          <w:rFonts w:asciiTheme="majorHAnsi" w:eastAsia="Times New Roman" w:hAnsiTheme="majorHAnsi" w:cstheme="majorHAnsi"/>
          <w:color w:val="000000"/>
        </w:rPr>
        <w:t>as well as</w:t>
      </w:r>
      <w:r w:rsidR="00C743AB">
        <w:rPr>
          <w:rFonts w:asciiTheme="majorHAnsi" w:eastAsia="Times New Roman" w:hAnsiTheme="majorHAnsi" w:cstheme="majorHAnsi"/>
          <w:color w:val="000000"/>
        </w:rPr>
        <w:t xml:space="preserve"> the </w:t>
      </w:r>
      <w:r w:rsidR="00C743AB">
        <w:rPr>
          <w:rFonts w:asciiTheme="majorHAnsi" w:eastAsia="Times New Roman" w:hAnsiTheme="majorHAnsi" w:cstheme="majorHAnsi"/>
          <w:color w:val="000000"/>
        </w:rPr>
        <w:t>tediousness</w:t>
      </w:r>
      <w:r w:rsidR="00C743AB">
        <w:rPr>
          <w:rFonts w:asciiTheme="majorHAnsi" w:eastAsia="Times New Roman" w:hAnsiTheme="majorHAnsi" w:cstheme="majorHAnsi"/>
          <w:color w:val="000000"/>
        </w:rPr>
        <w:t xml:space="preserve"> </w:t>
      </w:r>
      <w:r w:rsidR="00245039">
        <w:rPr>
          <w:rFonts w:asciiTheme="majorHAnsi" w:eastAsia="Times New Roman" w:hAnsiTheme="majorHAnsi" w:cstheme="majorHAnsi"/>
          <w:color w:val="000000"/>
        </w:rPr>
        <w:t xml:space="preserve">associated with </w:t>
      </w:r>
      <w:r w:rsidR="003F6FCF">
        <w:rPr>
          <w:rFonts w:asciiTheme="majorHAnsi" w:eastAsia="Times New Roman" w:hAnsiTheme="majorHAnsi" w:cstheme="majorHAnsi"/>
          <w:color w:val="000000"/>
        </w:rPr>
        <w:t>manual null</w:t>
      </w:r>
      <w:r w:rsidR="00245039">
        <w:rPr>
          <w:rFonts w:asciiTheme="majorHAnsi" w:eastAsia="Times New Roman" w:hAnsiTheme="majorHAnsi" w:cstheme="majorHAnsi"/>
          <w:color w:val="000000"/>
        </w:rPr>
        <w:t xml:space="preserve"> </w:t>
      </w:r>
      <w:r w:rsidR="003F6FCF">
        <w:rPr>
          <w:rFonts w:asciiTheme="majorHAnsi" w:eastAsia="Times New Roman" w:hAnsiTheme="majorHAnsi" w:cstheme="majorHAnsi"/>
          <w:color w:val="000000"/>
        </w:rPr>
        <w:t>check</w:t>
      </w:r>
      <w:r w:rsidR="00245039">
        <w:rPr>
          <w:rFonts w:asciiTheme="majorHAnsi" w:eastAsia="Times New Roman" w:hAnsiTheme="majorHAnsi" w:cstheme="majorHAnsi"/>
          <w:color w:val="000000"/>
        </w:rPr>
        <w:t>s</w:t>
      </w:r>
      <w:r w:rsidR="0068659E">
        <w:rPr>
          <w:rFonts w:asciiTheme="majorHAnsi" w:eastAsia="Times New Roman" w:hAnsiTheme="majorHAnsi" w:cstheme="majorHAnsi"/>
          <w:color w:val="000000"/>
        </w:rPr>
        <w:t xml:space="preserve">, </w:t>
      </w:r>
      <w:r w:rsidR="003F6FCF">
        <w:rPr>
          <w:rFonts w:asciiTheme="majorHAnsi" w:eastAsia="Times New Roman" w:hAnsiTheme="majorHAnsi" w:cstheme="majorHAnsi"/>
          <w:color w:val="000000"/>
        </w:rPr>
        <w:t xml:space="preserve">it </w:t>
      </w:r>
      <w:r w:rsidR="0068659E">
        <w:rPr>
          <w:rFonts w:asciiTheme="majorHAnsi" w:eastAsia="Times New Roman" w:hAnsiTheme="majorHAnsi" w:cstheme="majorHAnsi"/>
          <w:color w:val="000000"/>
        </w:rPr>
        <w:t xml:space="preserve">is no </w:t>
      </w:r>
      <w:r w:rsidR="003F6FCF">
        <w:rPr>
          <w:rFonts w:asciiTheme="majorHAnsi" w:eastAsia="Times New Roman" w:hAnsiTheme="majorHAnsi" w:cstheme="majorHAnsi"/>
          <w:color w:val="000000"/>
        </w:rPr>
        <w:t>surpris</w:t>
      </w:r>
      <w:r w:rsidR="0068659E">
        <w:rPr>
          <w:rFonts w:asciiTheme="majorHAnsi" w:eastAsia="Times New Roman" w:hAnsiTheme="majorHAnsi" w:cstheme="majorHAnsi"/>
          <w:color w:val="000000"/>
        </w:rPr>
        <w:t xml:space="preserve">e </w:t>
      </w:r>
      <w:r w:rsidR="003F6FCF">
        <w:rPr>
          <w:rFonts w:asciiTheme="majorHAnsi" w:eastAsia="Times New Roman" w:hAnsiTheme="majorHAnsi" w:cstheme="majorHAnsi"/>
          <w:color w:val="000000"/>
        </w:rPr>
        <w:t>that only</w:t>
      </w:r>
      <w:r w:rsidR="00245039">
        <w:rPr>
          <w:rFonts w:asciiTheme="majorHAnsi" w:eastAsia="Times New Roman" w:hAnsiTheme="majorHAnsi" w:cstheme="majorHAnsi"/>
          <w:color w:val="000000"/>
        </w:rPr>
        <w:t xml:space="preserve"> a</w:t>
      </w:r>
      <w:r w:rsidR="00C743AB">
        <w:rPr>
          <w:rFonts w:asciiTheme="majorHAnsi" w:eastAsia="Times New Roman" w:hAnsiTheme="majorHAnsi" w:cstheme="majorHAnsi"/>
          <w:color w:val="000000"/>
        </w:rPr>
        <w:t xml:space="preserve"> small fraction </w:t>
      </w:r>
      <w:r w:rsidR="003F6FCF">
        <w:rPr>
          <w:rFonts w:asciiTheme="majorHAnsi" w:eastAsia="Times New Roman" w:hAnsiTheme="majorHAnsi" w:cstheme="majorHAnsi"/>
          <w:color w:val="000000"/>
        </w:rPr>
        <w:t xml:space="preserve">of required </w:t>
      </w:r>
      <w:r w:rsidR="00245039">
        <w:rPr>
          <w:rFonts w:asciiTheme="majorHAnsi" w:eastAsia="Times New Roman" w:hAnsiTheme="majorHAnsi" w:cstheme="majorHAnsi"/>
          <w:color w:val="000000"/>
        </w:rPr>
        <w:t>programmer</w:t>
      </w:r>
      <w:r w:rsidR="003F6FCF">
        <w:rPr>
          <w:rFonts w:asciiTheme="majorHAnsi" w:eastAsia="Times New Roman" w:hAnsiTheme="majorHAnsi" w:cstheme="majorHAnsi"/>
          <w:color w:val="000000"/>
        </w:rPr>
        <w:t xml:space="preserve"> </w:t>
      </w:r>
      <w:r w:rsidR="00C743AB">
        <w:rPr>
          <w:rFonts w:asciiTheme="majorHAnsi" w:eastAsia="Times New Roman" w:hAnsiTheme="majorHAnsi" w:cstheme="majorHAnsi"/>
          <w:color w:val="000000"/>
        </w:rPr>
        <w:t xml:space="preserve">null </w:t>
      </w:r>
      <w:r w:rsidR="003F6FCF">
        <w:rPr>
          <w:rFonts w:asciiTheme="majorHAnsi" w:eastAsia="Times New Roman" w:hAnsiTheme="majorHAnsi" w:cstheme="majorHAnsi"/>
          <w:color w:val="000000"/>
        </w:rPr>
        <w:t>check</w:t>
      </w:r>
      <w:r w:rsidR="00340676">
        <w:rPr>
          <w:rFonts w:asciiTheme="majorHAnsi" w:eastAsia="Times New Roman" w:hAnsiTheme="majorHAnsi" w:cstheme="majorHAnsi"/>
          <w:color w:val="000000"/>
        </w:rPr>
        <w:t xml:space="preserve"> conditional</w:t>
      </w:r>
      <w:r w:rsidR="003F6FCF">
        <w:rPr>
          <w:rFonts w:asciiTheme="majorHAnsi" w:eastAsia="Times New Roman" w:hAnsiTheme="majorHAnsi" w:cstheme="majorHAnsi"/>
          <w:color w:val="000000"/>
        </w:rPr>
        <w:t xml:space="preserve"> are </w:t>
      </w:r>
      <w:r w:rsidR="002E381A">
        <w:rPr>
          <w:rFonts w:asciiTheme="majorHAnsi" w:eastAsia="Times New Roman" w:hAnsiTheme="majorHAnsi" w:cstheme="majorHAnsi"/>
          <w:color w:val="000000"/>
        </w:rPr>
        <w:t>typically</w:t>
      </w:r>
      <w:r w:rsidR="00245039">
        <w:rPr>
          <w:rFonts w:asciiTheme="majorHAnsi" w:eastAsia="Times New Roman" w:hAnsiTheme="majorHAnsi" w:cstheme="majorHAnsi"/>
          <w:color w:val="000000"/>
        </w:rPr>
        <w:t xml:space="preserve"> performed</w:t>
      </w:r>
      <w:r w:rsidR="003F6FCF">
        <w:rPr>
          <w:rFonts w:asciiTheme="majorHAnsi" w:eastAsia="Times New Roman" w:hAnsiTheme="majorHAnsi" w:cstheme="majorHAnsi"/>
          <w:color w:val="000000"/>
        </w:rPr>
        <w:t xml:space="preserve">. </w:t>
      </w:r>
      <w:r w:rsidR="00792825" w:rsidRPr="009A4F8A">
        <w:rPr>
          <w:rFonts w:asciiTheme="majorHAnsi" w:eastAsia="Times New Roman" w:hAnsiTheme="majorHAnsi" w:cstheme="majorHAnsi"/>
          <w:color w:val="000000"/>
        </w:rPr>
        <w:t xml:space="preserve">In this work, we </w:t>
      </w:r>
      <w:r w:rsidR="0027008E">
        <w:rPr>
          <w:rFonts w:asciiTheme="majorHAnsi" w:eastAsia="Times New Roman" w:hAnsiTheme="majorHAnsi" w:cstheme="majorHAnsi"/>
          <w:color w:val="000000"/>
        </w:rPr>
        <w:t>propose</w:t>
      </w:r>
      <w:r w:rsidR="00792825" w:rsidRPr="009A4F8A">
        <w:rPr>
          <w:rFonts w:asciiTheme="majorHAnsi" w:eastAsia="Times New Roman" w:hAnsiTheme="majorHAnsi" w:cstheme="majorHAnsi"/>
          <w:color w:val="000000"/>
        </w:rPr>
        <w:t xml:space="preserve"> </w:t>
      </w:r>
      <w:r w:rsidR="00694056" w:rsidRPr="0027008E">
        <w:rPr>
          <w:rFonts w:asciiTheme="majorHAnsi" w:eastAsia="Times New Roman" w:hAnsiTheme="majorHAnsi" w:cstheme="majorHAnsi"/>
          <w:b/>
          <w:bCs/>
          <w:i/>
          <w:iCs/>
          <w:color w:val="000000"/>
        </w:rPr>
        <w:t>Poptional</w:t>
      </w:r>
      <w:r w:rsidR="00594A12" w:rsidRPr="009A4F8A">
        <w:rPr>
          <w:rFonts w:asciiTheme="majorHAnsi" w:eastAsia="Times New Roman" w:hAnsiTheme="majorHAnsi" w:cstheme="majorHAnsi"/>
          <w:color w:val="000000"/>
        </w:rPr>
        <w:t>, a</w:t>
      </w:r>
      <w:r w:rsidR="00653C6E" w:rsidRPr="009A4F8A">
        <w:rPr>
          <w:rFonts w:asciiTheme="majorHAnsi" w:eastAsia="Times New Roman" w:hAnsiTheme="majorHAnsi" w:cstheme="majorHAnsi"/>
          <w:color w:val="000000"/>
        </w:rPr>
        <w:t xml:space="preserve"> </w:t>
      </w:r>
      <w:r w:rsidR="002C7248">
        <w:rPr>
          <w:rFonts w:asciiTheme="majorHAnsi" w:eastAsia="Times New Roman" w:hAnsiTheme="majorHAnsi" w:cstheme="majorHAnsi"/>
          <w:color w:val="000000"/>
        </w:rPr>
        <w:t xml:space="preserve">polymorphic </w:t>
      </w:r>
      <w:r w:rsidR="00594A12" w:rsidRPr="009A4F8A">
        <w:rPr>
          <w:rFonts w:asciiTheme="majorHAnsi" w:eastAsia="Times New Roman" w:hAnsiTheme="majorHAnsi" w:cstheme="majorHAnsi"/>
          <w:color w:val="000000"/>
        </w:rPr>
        <w:t xml:space="preserve">optional </w:t>
      </w:r>
      <w:r w:rsidR="00DC0D5C">
        <w:rPr>
          <w:rFonts w:asciiTheme="majorHAnsi" w:eastAsia="Times New Roman" w:hAnsiTheme="majorHAnsi" w:cstheme="majorHAnsi"/>
          <w:color w:val="000000"/>
        </w:rPr>
        <w:t xml:space="preserve">specification </w:t>
      </w:r>
      <w:r w:rsidR="00CF6047">
        <w:rPr>
          <w:rFonts w:asciiTheme="majorHAnsi" w:eastAsia="Times New Roman" w:hAnsiTheme="majorHAnsi" w:cstheme="majorHAnsi"/>
          <w:color w:val="000000"/>
        </w:rPr>
        <w:t>as well as</w:t>
      </w:r>
      <w:r w:rsidR="00653C6E" w:rsidRPr="009A4F8A">
        <w:rPr>
          <w:rFonts w:asciiTheme="majorHAnsi" w:eastAsia="Times New Roman" w:hAnsiTheme="majorHAnsi" w:cstheme="majorHAnsi"/>
          <w:color w:val="000000"/>
        </w:rPr>
        <w:t xml:space="preserve"> </w:t>
      </w:r>
      <w:r w:rsidR="00930E34" w:rsidRPr="009A4F8A">
        <w:rPr>
          <w:rFonts w:asciiTheme="majorHAnsi" w:eastAsia="Times New Roman" w:hAnsiTheme="majorHAnsi" w:cstheme="majorHAnsi"/>
          <w:color w:val="000000"/>
        </w:rPr>
        <w:t xml:space="preserve">a </w:t>
      </w:r>
      <w:r w:rsidR="00DA2323">
        <w:rPr>
          <w:rFonts w:asciiTheme="majorHAnsi" w:eastAsia="Times New Roman" w:hAnsiTheme="majorHAnsi" w:cstheme="majorHAnsi"/>
          <w:color w:val="000000"/>
        </w:rPr>
        <w:t xml:space="preserve">reference </w:t>
      </w:r>
      <w:r w:rsidR="00594A12" w:rsidRPr="009A4F8A">
        <w:rPr>
          <w:rFonts w:asciiTheme="majorHAnsi" w:eastAsia="Times New Roman" w:hAnsiTheme="majorHAnsi" w:cstheme="majorHAnsi"/>
          <w:color w:val="000000"/>
        </w:rPr>
        <w:t>metaprogram</w:t>
      </w:r>
      <w:r w:rsidR="00106A10">
        <w:rPr>
          <w:rFonts w:asciiTheme="majorHAnsi" w:eastAsia="Times New Roman" w:hAnsiTheme="majorHAnsi" w:cstheme="majorHAnsi"/>
          <w:color w:val="000000"/>
        </w:rPr>
        <w:t xml:space="preserve"> </w:t>
      </w:r>
      <w:r w:rsidR="008D7A4D" w:rsidRPr="009A4F8A">
        <w:rPr>
          <w:rFonts w:asciiTheme="majorHAnsi" w:eastAsia="Times New Roman" w:hAnsiTheme="majorHAnsi" w:cstheme="majorHAnsi"/>
          <w:color w:val="000000"/>
        </w:rPr>
        <w:t xml:space="preserve">to </w:t>
      </w:r>
      <w:r w:rsidR="000F7C45">
        <w:rPr>
          <w:rFonts w:asciiTheme="majorHAnsi" w:eastAsia="Times New Roman" w:hAnsiTheme="majorHAnsi" w:cstheme="majorHAnsi"/>
          <w:color w:val="000000"/>
        </w:rPr>
        <w:t xml:space="preserve">proactively </w:t>
      </w:r>
      <w:r w:rsidR="004160E8">
        <w:rPr>
          <w:rFonts w:asciiTheme="majorHAnsi" w:eastAsia="Times New Roman" w:hAnsiTheme="majorHAnsi" w:cstheme="majorHAnsi"/>
          <w:color w:val="000000"/>
        </w:rPr>
        <w:t>prevent</w:t>
      </w:r>
      <w:r w:rsidR="008D7A4D" w:rsidRPr="009A4F8A">
        <w:rPr>
          <w:rFonts w:asciiTheme="majorHAnsi" w:eastAsia="Times New Roman" w:hAnsiTheme="majorHAnsi" w:cstheme="majorHAnsi"/>
          <w:color w:val="000000"/>
        </w:rPr>
        <w:t xml:space="preserve"> null pointer dereferences</w:t>
      </w:r>
      <w:r w:rsidR="00CF6047">
        <w:rPr>
          <w:rFonts w:asciiTheme="majorHAnsi" w:eastAsia="Times New Roman" w:hAnsiTheme="majorHAnsi" w:cstheme="majorHAnsi"/>
          <w:color w:val="000000"/>
        </w:rPr>
        <w:t xml:space="preserve"> without changing the type system</w:t>
      </w:r>
      <w:r w:rsidR="00653C6E" w:rsidRPr="009A4F8A">
        <w:rPr>
          <w:rFonts w:asciiTheme="majorHAnsi" w:eastAsia="Times New Roman" w:hAnsiTheme="majorHAnsi" w:cstheme="majorHAnsi"/>
          <w:color w:val="000000"/>
        </w:rPr>
        <w:t xml:space="preserve">. </w:t>
      </w:r>
      <w:r w:rsidR="000E2926">
        <w:rPr>
          <w:rFonts w:asciiTheme="majorHAnsi" w:eastAsia="Times New Roman" w:hAnsiTheme="majorHAnsi" w:cstheme="majorHAnsi"/>
          <w:color w:val="000000"/>
        </w:rPr>
        <w:t>Leveraging</w:t>
      </w:r>
      <w:r w:rsidR="00517C40">
        <w:rPr>
          <w:rFonts w:asciiTheme="majorHAnsi" w:eastAsia="Times New Roman" w:hAnsiTheme="majorHAnsi" w:cstheme="majorHAnsi"/>
          <w:color w:val="000000"/>
        </w:rPr>
        <w:t xml:space="preserve"> </w:t>
      </w:r>
      <w:r w:rsidR="00907CF8">
        <w:rPr>
          <w:rFonts w:asciiTheme="majorHAnsi" w:eastAsia="Times New Roman" w:hAnsiTheme="majorHAnsi" w:cstheme="majorHAnsi"/>
          <w:color w:val="000000"/>
        </w:rPr>
        <w:t>S</w:t>
      </w:r>
      <w:r w:rsidR="00D74652">
        <w:rPr>
          <w:rFonts w:asciiTheme="majorHAnsi" w:eastAsia="Times New Roman" w:hAnsiTheme="majorHAnsi" w:cstheme="majorHAnsi"/>
          <w:color w:val="000000"/>
        </w:rPr>
        <w:t>poon</w:t>
      </w:r>
      <w:r w:rsidR="000E2DB5">
        <w:rPr>
          <w:rFonts w:asciiTheme="majorHAnsi" w:eastAsia="Times New Roman" w:hAnsiTheme="majorHAnsi" w:cstheme="majorHAnsi"/>
          <w:color w:val="000000"/>
        </w:rPr>
        <w:t xml:space="preserve">, </w:t>
      </w:r>
      <w:r w:rsidR="00517C40">
        <w:rPr>
          <w:rFonts w:asciiTheme="majorHAnsi" w:eastAsia="Times New Roman" w:hAnsiTheme="majorHAnsi" w:cstheme="majorHAnsi"/>
          <w:color w:val="000000"/>
        </w:rPr>
        <w:t xml:space="preserve">a well-known open-source </w:t>
      </w:r>
      <w:r w:rsidR="00147987">
        <w:rPr>
          <w:rFonts w:asciiTheme="majorHAnsi" w:eastAsia="Times New Roman" w:hAnsiTheme="majorHAnsi" w:cstheme="majorHAnsi"/>
          <w:color w:val="000000"/>
        </w:rPr>
        <w:t xml:space="preserve">Java </w:t>
      </w:r>
      <w:r w:rsidR="00517C40">
        <w:rPr>
          <w:rFonts w:asciiTheme="majorHAnsi" w:eastAsia="Times New Roman" w:hAnsiTheme="majorHAnsi" w:cstheme="majorHAnsi"/>
          <w:color w:val="000000"/>
        </w:rPr>
        <w:t>code</w:t>
      </w:r>
      <w:r w:rsidR="00366301">
        <w:rPr>
          <w:rFonts w:asciiTheme="majorHAnsi" w:eastAsia="Times New Roman" w:hAnsiTheme="majorHAnsi" w:cstheme="majorHAnsi"/>
          <w:color w:val="000000"/>
        </w:rPr>
        <w:t>-</w:t>
      </w:r>
      <w:r w:rsidR="00517C40">
        <w:rPr>
          <w:rFonts w:asciiTheme="majorHAnsi" w:eastAsia="Times New Roman" w:hAnsiTheme="majorHAnsi" w:cstheme="majorHAnsi"/>
          <w:color w:val="000000"/>
        </w:rPr>
        <w:t xml:space="preserve">generation </w:t>
      </w:r>
      <w:r w:rsidR="007E4539">
        <w:rPr>
          <w:rFonts w:asciiTheme="majorHAnsi" w:eastAsia="Times New Roman" w:hAnsiTheme="majorHAnsi" w:cstheme="majorHAnsi"/>
          <w:color w:val="000000"/>
        </w:rPr>
        <w:t xml:space="preserve">and transformation </w:t>
      </w:r>
      <w:r w:rsidR="00517C40">
        <w:rPr>
          <w:rFonts w:asciiTheme="majorHAnsi" w:eastAsia="Times New Roman" w:hAnsiTheme="majorHAnsi" w:cstheme="majorHAnsi"/>
          <w:color w:val="000000"/>
        </w:rPr>
        <w:t>tool</w:t>
      </w:r>
      <w:r w:rsidR="003C5A26" w:rsidRPr="009A4F8A">
        <w:rPr>
          <w:rFonts w:asciiTheme="majorHAnsi" w:eastAsia="Times New Roman" w:hAnsiTheme="majorHAnsi" w:cstheme="majorHAnsi"/>
          <w:color w:val="000000"/>
        </w:rPr>
        <w:t xml:space="preserve">, </w:t>
      </w:r>
      <w:r w:rsidR="00340676">
        <w:rPr>
          <w:rFonts w:asciiTheme="majorHAnsi" w:eastAsia="Times New Roman" w:hAnsiTheme="majorHAnsi" w:cstheme="majorHAnsi"/>
          <w:color w:val="000000"/>
        </w:rPr>
        <w:t>our experiments</w:t>
      </w:r>
      <w:r w:rsidR="00930E34" w:rsidRPr="009A4F8A">
        <w:rPr>
          <w:rFonts w:asciiTheme="majorHAnsi" w:eastAsia="Times New Roman" w:hAnsiTheme="majorHAnsi" w:cstheme="majorHAnsi"/>
          <w:color w:val="000000"/>
        </w:rPr>
        <w:t xml:space="preserve"> </w:t>
      </w:r>
      <w:r w:rsidR="00653C6E" w:rsidRPr="009A4F8A">
        <w:rPr>
          <w:rFonts w:asciiTheme="majorHAnsi" w:eastAsia="Times New Roman" w:hAnsiTheme="majorHAnsi" w:cstheme="majorHAnsi"/>
          <w:color w:val="000000"/>
        </w:rPr>
        <w:t xml:space="preserve">show that </w:t>
      </w:r>
      <w:r w:rsidR="00340676">
        <w:rPr>
          <w:rFonts w:asciiTheme="majorHAnsi" w:eastAsia="Times New Roman" w:hAnsiTheme="majorHAnsi" w:cstheme="majorHAnsi"/>
          <w:color w:val="000000"/>
        </w:rPr>
        <w:t>the</w:t>
      </w:r>
      <w:r w:rsidR="000E2926">
        <w:rPr>
          <w:rFonts w:asciiTheme="majorHAnsi" w:eastAsia="Times New Roman" w:hAnsiTheme="majorHAnsi" w:cstheme="majorHAnsi"/>
          <w:color w:val="000000"/>
        </w:rPr>
        <w:t xml:space="preserve"> Java implementation </w:t>
      </w:r>
      <w:r w:rsidR="00097533">
        <w:rPr>
          <w:rFonts w:asciiTheme="majorHAnsi" w:eastAsia="Times New Roman" w:hAnsiTheme="majorHAnsi" w:cstheme="majorHAnsi"/>
          <w:color w:val="000000"/>
        </w:rPr>
        <w:t xml:space="preserve">of </w:t>
      </w:r>
      <w:r w:rsidR="00097533" w:rsidRPr="00097533">
        <w:rPr>
          <w:rFonts w:asciiTheme="majorHAnsi" w:eastAsia="Times New Roman" w:hAnsiTheme="majorHAnsi" w:cstheme="majorHAnsi"/>
          <w:i/>
          <w:iCs/>
          <w:color w:val="000000"/>
        </w:rPr>
        <w:t>Poptional</w:t>
      </w:r>
      <w:r w:rsidR="00097533">
        <w:rPr>
          <w:rFonts w:asciiTheme="majorHAnsi" w:eastAsia="Times New Roman" w:hAnsiTheme="majorHAnsi" w:cstheme="majorHAnsi"/>
          <w:color w:val="000000"/>
        </w:rPr>
        <w:t xml:space="preserve"> </w:t>
      </w:r>
      <w:r w:rsidR="003F22EA">
        <w:rPr>
          <w:rFonts w:asciiTheme="majorHAnsi" w:eastAsia="Times New Roman" w:hAnsiTheme="majorHAnsi" w:cstheme="majorHAnsi"/>
          <w:color w:val="000000"/>
        </w:rPr>
        <w:t xml:space="preserve">performs </w:t>
      </w:r>
      <w:r w:rsidR="00DA2323">
        <w:rPr>
          <w:rFonts w:asciiTheme="majorHAnsi" w:eastAsia="Times New Roman" w:hAnsiTheme="majorHAnsi" w:cstheme="majorHAnsi"/>
          <w:color w:val="000000"/>
        </w:rPr>
        <w:t xml:space="preserve">twice as </w:t>
      </w:r>
      <w:r w:rsidR="00792825" w:rsidRPr="009A4F8A">
        <w:rPr>
          <w:rFonts w:asciiTheme="majorHAnsi" w:eastAsia="Times New Roman" w:hAnsiTheme="majorHAnsi" w:cstheme="majorHAnsi"/>
          <w:color w:val="000000"/>
        </w:rPr>
        <w:t>fast</w:t>
      </w:r>
      <w:r w:rsidR="00DA2323">
        <w:rPr>
          <w:rFonts w:asciiTheme="majorHAnsi" w:eastAsia="Times New Roman" w:hAnsiTheme="majorHAnsi" w:cstheme="majorHAnsi"/>
          <w:color w:val="000000"/>
        </w:rPr>
        <w:t xml:space="preserve"> as </w:t>
      </w:r>
      <w:r w:rsidR="00930E34" w:rsidRPr="009A4F8A">
        <w:rPr>
          <w:rFonts w:asciiTheme="majorHAnsi" w:eastAsia="Times New Roman" w:hAnsiTheme="majorHAnsi" w:cstheme="majorHAnsi"/>
          <w:color w:val="000000"/>
        </w:rPr>
        <w:t>the existing</w:t>
      </w:r>
      <w:r w:rsidR="00517C40">
        <w:rPr>
          <w:rFonts w:asciiTheme="majorHAnsi" w:eastAsia="Times New Roman" w:hAnsiTheme="majorHAnsi" w:cstheme="majorHAnsi"/>
          <w:color w:val="000000"/>
        </w:rPr>
        <w:t xml:space="preserve"> Java</w:t>
      </w:r>
      <w:r w:rsidR="00930E34" w:rsidRPr="009A4F8A">
        <w:rPr>
          <w:rFonts w:asciiTheme="majorHAnsi" w:eastAsia="Times New Roman" w:hAnsiTheme="majorHAnsi" w:cstheme="majorHAnsi"/>
          <w:color w:val="000000"/>
        </w:rPr>
        <w:t xml:space="preserve"> </w:t>
      </w:r>
      <w:r w:rsidR="00792825" w:rsidRPr="0027008E">
        <w:rPr>
          <w:rFonts w:asciiTheme="majorHAnsi" w:eastAsia="Times New Roman" w:hAnsiTheme="majorHAnsi" w:cstheme="majorHAnsi"/>
          <w:b/>
          <w:bCs/>
          <w:i/>
          <w:iCs/>
          <w:color w:val="000000"/>
        </w:rPr>
        <w:t>Optional</w:t>
      </w:r>
      <w:r w:rsidR="00792825" w:rsidRPr="009A4F8A">
        <w:rPr>
          <w:rFonts w:asciiTheme="majorHAnsi" w:eastAsia="Times New Roman" w:hAnsiTheme="majorHAnsi" w:cstheme="majorHAnsi"/>
          <w:color w:val="000000"/>
        </w:rPr>
        <w:t xml:space="preserve"> </w:t>
      </w:r>
      <w:r w:rsidR="00930E34" w:rsidRPr="009A4F8A">
        <w:rPr>
          <w:rFonts w:asciiTheme="majorHAnsi" w:eastAsia="Times New Roman" w:hAnsiTheme="majorHAnsi" w:cstheme="majorHAnsi"/>
          <w:color w:val="000000"/>
        </w:rPr>
        <w:t>model</w:t>
      </w:r>
      <w:r w:rsidR="008522B5">
        <w:rPr>
          <w:rFonts w:asciiTheme="majorHAnsi" w:eastAsia="Times New Roman" w:hAnsiTheme="majorHAnsi" w:cstheme="majorHAnsi"/>
          <w:color w:val="000000"/>
        </w:rPr>
        <w:t xml:space="preserve">, </w:t>
      </w:r>
      <w:r w:rsidR="003F6FCF">
        <w:rPr>
          <w:rFonts w:asciiTheme="majorHAnsi" w:eastAsia="Times New Roman" w:hAnsiTheme="majorHAnsi" w:cstheme="majorHAnsi"/>
          <w:color w:val="000000"/>
        </w:rPr>
        <w:t xml:space="preserve">while </w:t>
      </w:r>
      <w:bookmarkStart w:id="7" w:name="OLE_LINK5"/>
      <w:bookmarkStart w:id="8" w:name="OLE_LINK6"/>
      <w:bookmarkStart w:id="9" w:name="OLE_LINK7"/>
      <w:r w:rsidR="009903EE">
        <w:rPr>
          <w:rFonts w:asciiTheme="majorHAnsi" w:eastAsia="Times New Roman" w:hAnsiTheme="majorHAnsi" w:cstheme="majorHAnsi"/>
          <w:color w:val="000000"/>
        </w:rPr>
        <w:t>preserv</w:t>
      </w:r>
      <w:r w:rsidR="003F6FCF">
        <w:rPr>
          <w:rFonts w:asciiTheme="majorHAnsi" w:eastAsia="Times New Roman" w:hAnsiTheme="majorHAnsi" w:cstheme="majorHAnsi"/>
          <w:color w:val="000000"/>
        </w:rPr>
        <w:t>ing</w:t>
      </w:r>
      <w:r w:rsidR="009903EE">
        <w:rPr>
          <w:rFonts w:asciiTheme="majorHAnsi" w:eastAsia="Times New Roman" w:hAnsiTheme="majorHAnsi" w:cstheme="majorHAnsi"/>
          <w:color w:val="000000"/>
        </w:rPr>
        <w:t xml:space="preserve"> the exact syntax </w:t>
      </w:r>
      <w:r w:rsidR="00097533">
        <w:rPr>
          <w:rFonts w:asciiTheme="majorHAnsi" w:eastAsia="Times New Roman" w:hAnsiTheme="majorHAnsi" w:cstheme="majorHAnsi"/>
          <w:color w:val="000000"/>
        </w:rPr>
        <w:t xml:space="preserve">and </w:t>
      </w:r>
      <w:r w:rsidR="00097533">
        <w:rPr>
          <w:rFonts w:asciiTheme="majorHAnsi" w:eastAsia="Times New Roman" w:hAnsiTheme="majorHAnsi" w:cstheme="majorHAnsi"/>
          <w:color w:val="000000"/>
        </w:rPr>
        <w:t>consuming no</w:t>
      </w:r>
      <w:r w:rsidR="00097533" w:rsidRPr="009A4F8A">
        <w:rPr>
          <w:rFonts w:asciiTheme="majorHAnsi" w:eastAsia="Times New Roman" w:hAnsiTheme="majorHAnsi" w:cstheme="majorHAnsi"/>
          <w:color w:val="000000"/>
        </w:rPr>
        <w:t xml:space="preserve"> </w:t>
      </w:r>
      <w:r w:rsidR="00097533">
        <w:rPr>
          <w:rFonts w:asciiTheme="majorHAnsi" w:eastAsia="Times New Roman" w:hAnsiTheme="majorHAnsi" w:cstheme="majorHAnsi"/>
          <w:color w:val="000000"/>
        </w:rPr>
        <w:t xml:space="preserve">additional </w:t>
      </w:r>
      <w:r w:rsidR="00097533" w:rsidRPr="009A4F8A">
        <w:rPr>
          <w:rFonts w:asciiTheme="majorHAnsi" w:eastAsia="Times New Roman" w:hAnsiTheme="majorHAnsi" w:cstheme="majorHAnsi"/>
          <w:color w:val="000000"/>
        </w:rPr>
        <w:t>memory</w:t>
      </w:r>
      <w:r w:rsidR="00097533">
        <w:rPr>
          <w:rFonts w:asciiTheme="majorHAnsi" w:eastAsia="Times New Roman" w:hAnsiTheme="majorHAnsi" w:cstheme="majorHAnsi"/>
          <w:color w:val="000000"/>
        </w:rPr>
        <w:t xml:space="preserve"> </w:t>
      </w:r>
      <w:bookmarkEnd w:id="7"/>
      <w:bookmarkEnd w:id="8"/>
      <w:bookmarkEnd w:id="9"/>
      <w:r w:rsidR="00735F05">
        <w:rPr>
          <w:rFonts w:asciiTheme="majorHAnsi" w:eastAsia="Times New Roman" w:hAnsiTheme="majorHAnsi" w:cstheme="majorHAnsi"/>
          <w:color w:val="000000"/>
        </w:rPr>
        <w:t>for</w:t>
      </w:r>
      <w:r w:rsidR="00DA2323">
        <w:rPr>
          <w:rFonts w:asciiTheme="majorHAnsi" w:eastAsia="Times New Roman" w:hAnsiTheme="majorHAnsi" w:cstheme="majorHAnsi"/>
          <w:color w:val="000000"/>
        </w:rPr>
        <w:t xml:space="preserve"> given </w:t>
      </w:r>
      <w:r w:rsidR="00340676">
        <w:rPr>
          <w:rFonts w:asciiTheme="majorHAnsi" w:eastAsia="Times New Roman" w:hAnsiTheme="majorHAnsi" w:cstheme="majorHAnsi"/>
          <w:color w:val="000000"/>
        </w:rPr>
        <w:t xml:space="preserve">Java </w:t>
      </w:r>
      <w:r w:rsidR="00DA2323">
        <w:rPr>
          <w:rFonts w:asciiTheme="majorHAnsi" w:eastAsia="Times New Roman" w:hAnsiTheme="majorHAnsi" w:cstheme="majorHAnsi"/>
          <w:color w:val="000000"/>
        </w:rPr>
        <w:t>programs</w:t>
      </w:r>
      <w:r w:rsidR="00792825" w:rsidRPr="009A4F8A">
        <w:rPr>
          <w:rFonts w:asciiTheme="majorHAnsi" w:eastAsia="Times New Roman" w:hAnsiTheme="majorHAnsi" w:cstheme="majorHAnsi"/>
          <w:color w:val="000000"/>
        </w:rPr>
        <w:t>.</w:t>
      </w:r>
      <w:r w:rsidR="00900E1D">
        <w:rPr>
          <w:rFonts w:asciiTheme="majorHAnsi" w:eastAsia="Times New Roman" w:hAnsiTheme="majorHAnsi" w:cstheme="majorHAnsi"/>
          <w:color w:val="000000"/>
        </w:rPr>
        <w:t xml:space="preserve"> We </w:t>
      </w:r>
      <w:r w:rsidR="0027008E">
        <w:rPr>
          <w:rFonts w:asciiTheme="majorHAnsi" w:eastAsia="Times New Roman" w:hAnsiTheme="majorHAnsi" w:cstheme="majorHAnsi"/>
          <w:color w:val="000000"/>
        </w:rPr>
        <w:t>conclude this work by</w:t>
      </w:r>
      <w:r w:rsidR="00900E1D">
        <w:rPr>
          <w:rFonts w:asciiTheme="majorHAnsi" w:eastAsia="Times New Roman" w:hAnsiTheme="majorHAnsi" w:cstheme="majorHAnsi"/>
          <w:color w:val="000000"/>
        </w:rPr>
        <w:t xml:space="preserve"> </w:t>
      </w:r>
      <w:r w:rsidR="00611C6A">
        <w:rPr>
          <w:rFonts w:asciiTheme="majorHAnsi" w:eastAsia="Times New Roman" w:hAnsiTheme="majorHAnsi" w:cstheme="majorHAnsi"/>
          <w:color w:val="000000"/>
        </w:rPr>
        <w:t>provid</w:t>
      </w:r>
      <w:r w:rsidR="0027008E">
        <w:rPr>
          <w:rFonts w:asciiTheme="majorHAnsi" w:eastAsia="Times New Roman" w:hAnsiTheme="majorHAnsi" w:cstheme="majorHAnsi"/>
          <w:color w:val="000000"/>
        </w:rPr>
        <w:t xml:space="preserve">ing </w:t>
      </w:r>
      <w:r w:rsidR="00611C6A">
        <w:rPr>
          <w:rFonts w:asciiTheme="majorHAnsi" w:eastAsia="Times New Roman" w:hAnsiTheme="majorHAnsi" w:cstheme="majorHAnsi"/>
          <w:color w:val="000000"/>
        </w:rPr>
        <w:t>recommendations</w:t>
      </w:r>
      <w:r w:rsidR="00900E1D">
        <w:rPr>
          <w:rFonts w:asciiTheme="majorHAnsi" w:eastAsia="Times New Roman" w:hAnsiTheme="majorHAnsi" w:cstheme="majorHAnsi"/>
          <w:color w:val="000000"/>
        </w:rPr>
        <w:t xml:space="preserve"> </w:t>
      </w:r>
      <w:r w:rsidR="00611C6A">
        <w:rPr>
          <w:rFonts w:asciiTheme="majorHAnsi" w:eastAsia="Times New Roman" w:hAnsiTheme="majorHAnsi" w:cstheme="majorHAnsi"/>
          <w:color w:val="000000"/>
        </w:rPr>
        <w:t xml:space="preserve">for incorporating </w:t>
      </w:r>
      <w:r w:rsidR="00611C6A" w:rsidRPr="00E34D7D">
        <w:rPr>
          <w:rFonts w:asciiTheme="majorHAnsi" w:eastAsia="Times New Roman" w:hAnsiTheme="majorHAnsi" w:cstheme="majorHAnsi"/>
          <w:i/>
          <w:iCs/>
          <w:color w:val="000000"/>
        </w:rPr>
        <w:t>Poptional</w:t>
      </w:r>
      <w:r w:rsidR="00611C6A">
        <w:rPr>
          <w:rFonts w:asciiTheme="majorHAnsi" w:eastAsia="Times New Roman" w:hAnsiTheme="majorHAnsi" w:cstheme="majorHAnsi"/>
          <w:color w:val="000000"/>
        </w:rPr>
        <w:t xml:space="preserve"> as part of future Java versions</w:t>
      </w:r>
      <w:r w:rsidR="00AD146E">
        <w:rPr>
          <w:rFonts w:asciiTheme="majorHAnsi" w:eastAsia="Times New Roman" w:hAnsiTheme="majorHAnsi" w:cstheme="majorHAnsi"/>
          <w:color w:val="000000"/>
        </w:rPr>
        <w:t xml:space="preserve"> and/</w:t>
      </w:r>
      <w:r w:rsidR="00611C6A">
        <w:rPr>
          <w:rFonts w:asciiTheme="majorHAnsi" w:eastAsia="Times New Roman" w:hAnsiTheme="majorHAnsi" w:cstheme="majorHAnsi"/>
          <w:color w:val="000000"/>
        </w:rPr>
        <w:t xml:space="preserve">or third party </w:t>
      </w:r>
      <w:r w:rsidR="00097533">
        <w:rPr>
          <w:rFonts w:asciiTheme="majorHAnsi" w:eastAsia="Times New Roman" w:hAnsiTheme="majorHAnsi" w:cstheme="majorHAnsi"/>
          <w:color w:val="000000"/>
        </w:rPr>
        <w:t>frameworks</w:t>
      </w:r>
      <w:r w:rsidR="00611C6A">
        <w:rPr>
          <w:rFonts w:asciiTheme="majorHAnsi" w:eastAsia="Times New Roman" w:hAnsiTheme="majorHAnsi" w:cstheme="majorHAnsi"/>
          <w:color w:val="000000"/>
        </w:rPr>
        <w:t>.</w:t>
      </w:r>
      <w:bookmarkEnd w:id="4"/>
      <w:bookmarkEnd w:id="5"/>
      <w:bookmarkEnd w:id="6"/>
    </w:p>
    <w:bookmarkEnd w:id="0"/>
    <w:bookmarkEnd w:id="1"/>
    <w:p w14:paraId="02CD074C" w14:textId="77777777" w:rsidR="00792825" w:rsidRPr="009A4F8A" w:rsidRDefault="00792825" w:rsidP="00930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eastAsia="Times New Roman" w:hAnsiTheme="majorHAnsi" w:cstheme="majorHAnsi"/>
          <w:color w:val="000000"/>
        </w:rPr>
      </w:pPr>
      <w:r w:rsidRPr="009A4F8A">
        <w:rPr>
          <w:rFonts w:asciiTheme="majorHAnsi" w:eastAsia="Times New Roman" w:hAnsiTheme="majorHAnsi" w:cstheme="majorHAnsi"/>
          <w:color w:val="000000"/>
        </w:rPr>
        <w:br/>
      </w:r>
      <w:r w:rsidRPr="009A4F8A">
        <w:rPr>
          <w:rFonts w:asciiTheme="majorHAnsi" w:eastAsia="Times New Roman" w:hAnsiTheme="majorHAnsi" w:cstheme="majorHAnsi"/>
          <w:color w:val="000000"/>
        </w:rPr>
        <w:br/>
      </w:r>
      <w:r w:rsidRPr="009A4F8A">
        <w:rPr>
          <w:rFonts w:asciiTheme="majorHAnsi" w:eastAsia="Times New Roman" w:hAnsiTheme="majorHAnsi" w:cstheme="majorHAnsi"/>
          <w:color w:val="000000"/>
        </w:rPr>
        <w:br/>
      </w:r>
    </w:p>
    <w:p w14:paraId="0E9D90EE" w14:textId="77777777" w:rsidR="001B7CE3" w:rsidRPr="009A4F8A" w:rsidRDefault="001B7CE3" w:rsidP="00274D8E">
      <w:pPr>
        <w:autoSpaceDE w:val="0"/>
        <w:autoSpaceDN w:val="0"/>
        <w:adjustRightInd w:val="0"/>
        <w:rPr>
          <w:rFonts w:asciiTheme="majorHAnsi" w:hAnsiTheme="majorHAnsi" w:cstheme="majorHAnsi"/>
          <w:color w:val="353535"/>
        </w:rPr>
      </w:pPr>
    </w:p>
    <w:p w14:paraId="4DCDB548" w14:textId="77777777" w:rsidR="009E641B" w:rsidRPr="009A4F8A" w:rsidRDefault="009E641B" w:rsidP="00274D8E">
      <w:pPr>
        <w:autoSpaceDE w:val="0"/>
        <w:autoSpaceDN w:val="0"/>
        <w:adjustRightInd w:val="0"/>
        <w:rPr>
          <w:rFonts w:asciiTheme="majorHAnsi" w:hAnsiTheme="majorHAnsi" w:cstheme="majorHAnsi"/>
          <w:color w:val="353535"/>
        </w:rPr>
      </w:pPr>
    </w:p>
    <w:p w14:paraId="67B06C30" w14:textId="77777777" w:rsidR="009E641B" w:rsidRPr="009A4F8A" w:rsidRDefault="009E641B" w:rsidP="00274D8E">
      <w:pPr>
        <w:autoSpaceDE w:val="0"/>
        <w:autoSpaceDN w:val="0"/>
        <w:adjustRightInd w:val="0"/>
        <w:rPr>
          <w:rFonts w:asciiTheme="majorHAnsi" w:hAnsiTheme="majorHAnsi" w:cstheme="majorHAnsi"/>
          <w:color w:val="353535"/>
        </w:rPr>
      </w:pPr>
    </w:p>
    <w:p w14:paraId="76334FE4" w14:textId="77777777" w:rsidR="009E641B" w:rsidRPr="009A4F8A" w:rsidRDefault="009E641B" w:rsidP="00274D8E">
      <w:pPr>
        <w:autoSpaceDE w:val="0"/>
        <w:autoSpaceDN w:val="0"/>
        <w:adjustRightInd w:val="0"/>
        <w:rPr>
          <w:rFonts w:asciiTheme="majorHAnsi" w:hAnsiTheme="majorHAnsi" w:cstheme="majorHAnsi"/>
          <w:color w:val="353535"/>
        </w:rPr>
      </w:pPr>
    </w:p>
    <w:p w14:paraId="298CD198" w14:textId="77777777" w:rsidR="009E641B" w:rsidRPr="009A4F8A" w:rsidRDefault="009E641B" w:rsidP="00274D8E">
      <w:pPr>
        <w:autoSpaceDE w:val="0"/>
        <w:autoSpaceDN w:val="0"/>
        <w:adjustRightInd w:val="0"/>
        <w:rPr>
          <w:rFonts w:asciiTheme="majorHAnsi" w:hAnsiTheme="majorHAnsi" w:cstheme="majorHAnsi"/>
          <w:color w:val="353535"/>
        </w:rPr>
      </w:pPr>
    </w:p>
    <w:p w14:paraId="1A518020" w14:textId="77777777" w:rsidR="009E641B" w:rsidRPr="009A4F8A" w:rsidRDefault="009E641B" w:rsidP="00274D8E">
      <w:pPr>
        <w:autoSpaceDE w:val="0"/>
        <w:autoSpaceDN w:val="0"/>
        <w:adjustRightInd w:val="0"/>
        <w:rPr>
          <w:rFonts w:asciiTheme="majorHAnsi" w:hAnsiTheme="majorHAnsi" w:cstheme="majorHAnsi"/>
          <w:color w:val="353535"/>
        </w:rPr>
      </w:pPr>
    </w:p>
    <w:p w14:paraId="43ACFF2D" w14:textId="77777777" w:rsidR="009E641B" w:rsidRPr="009A4F8A" w:rsidRDefault="009E641B" w:rsidP="00274D8E">
      <w:pPr>
        <w:autoSpaceDE w:val="0"/>
        <w:autoSpaceDN w:val="0"/>
        <w:adjustRightInd w:val="0"/>
        <w:rPr>
          <w:rFonts w:asciiTheme="majorHAnsi" w:hAnsiTheme="majorHAnsi" w:cstheme="majorHAnsi"/>
          <w:color w:val="353535"/>
        </w:rPr>
      </w:pPr>
    </w:p>
    <w:p w14:paraId="5EC639FC" w14:textId="77777777" w:rsidR="009E641B" w:rsidRPr="009A4F8A" w:rsidRDefault="009E641B" w:rsidP="00274D8E">
      <w:pPr>
        <w:autoSpaceDE w:val="0"/>
        <w:autoSpaceDN w:val="0"/>
        <w:adjustRightInd w:val="0"/>
        <w:rPr>
          <w:rFonts w:asciiTheme="majorHAnsi" w:hAnsiTheme="majorHAnsi" w:cstheme="majorHAnsi"/>
          <w:color w:val="353535"/>
        </w:rPr>
      </w:pPr>
    </w:p>
    <w:p w14:paraId="75AB742D" w14:textId="77777777" w:rsidR="009E641B" w:rsidRPr="009A4F8A" w:rsidRDefault="009E641B" w:rsidP="00274D8E">
      <w:pPr>
        <w:autoSpaceDE w:val="0"/>
        <w:autoSpaceDN w:val="0"/>
        <w:adjustRightInd w:val="0"/>
        <w:rPr>
          <w:rFonts w:asciiTheme="majorHAnsi" w:hAnsiTheme="majorHAnsi" w:cstheme="majorHAnsi"/>
          <w:color w:val="353535"/>
        </w:rPr>
      </w:pPr>
    </w:p>
    <w:p w14:paraId="4D94D74F" w14:textId="77777777" w:rsidR="009E641B" w:rsidRPr="009A4F8A" w:rsidRDefault="009E641B" w:rsidP="00274D8E">
      <w:pPr>
        <w:autoSpaceDE w:val="0"/>
        <w:autoSpaceDN w:val="0"/>
        <w:adjustRightInd w:val="0"/>
        <w:rPr>
          <w:rFonts w:asciiTheme="majorHAnsi" w:hAnsiTheme="majorHAnsi" w:cstheme="majorHAnsi"/>
          <w:color w:val="353535"/>
        </w:rPr>
      </w:pPr>
    </w:p>
    <w:p w14:paraId="6214E05E" w14:textId="77777777" w:rsidR="009E641B" w:rsidRPr="009A4F8A" w:rsidRDefault="009E641B" w:rsidP="00274D8E">
      <w:pPr>
        <w:autoSpaceDE w:val="0"/>
        <w:autoSpaceDN w:val="0"/>
        <w:adjustRightInd w:val="0"/>
        <w:rPr>
          <w:rFonts w:asciiTheme="majorHAnsi" w:hAnsiTheme="majorHAnsi" w:cstheme="majorHAnsi"/>
          <w:color w:val="353535"/>
        </w:rPr>
      </w:pPr>
    </w:p>
    <w:p w14:paraId="55F05ADA" w14:textId="77777777" w:rsidR="009E641B" w:rsidRPr="009A4F8A" w:rsidRDefault="009E641B" w:rsidP="00274D8E">
      <w:pPr>
        <w:autoSpaceDE w:val="0"/>
        <w:autoSpaceDN w:val="0"/>
        <w:adjustRightInd w:val="0"/>
        <w:rPr>
          <w:rFonts w:asciiTheme="majorHAnsi" w:hAnsiTheme="majorHAnsi" w:cstheme="majorHAnsi"/>
          <w:color w:val="353535"/>
        </w:rPr>
      </w:pPr>
    </w:p>
    <w:p w14:paraId="00DA3BD5" w14:textId="77777777" w:rsidR="009E641B" w:rsidRPr="009A4F8A" w:rsidRDefault="009E641B" w:rsidP="00274D8E">
      <w:pPr>
        <w:autoSpaceDE w:val="0"/>
        <w:autoSpaceDN w:val="0"/>
        <w:adjustRightInd w:val="0"/>
        <w:rPr>
          <w:rFonts w:asciiTheme="majorHAnsi" w:hAnsiTheme="majorHAnsi" w:cstheme="majorHAnsi"/>
          <w:color w:val="353535"/>
        </w:rPr>
      </w:pPr>
    </w:p>
    <w:p w14:paraId="4F361DAA" w14:textId="77777777" w:rsidR="009E641B" w:rsidRPr="009A4F8A" w:rsidRDefault="009E641B" w:rsidP="00274D8E">
      <w:pPr>
        <w:autoSpaceDE w:val="0"/>
        <w:autoSpaceDN w:val="0"/>
        <w:adjustRightInd w:val="0"/>
        <w:rPr>
          <w:rFonts w:asciiTheme="majorHAnsi" w:hAnsiTheme="majorHAnsi" w:cstheme="majorHAnsi"/>
          <w:color w:val="353535"/>
        </w:rPr>
      </w:pPr>
    </w:p>
    <w:p w14:paraId="6A1CE0F1" w14:textId="77777777" w:rsidR="009E641B" w:rsidRPr="009A4F8A" w:rsidRDefault="009E641B" w:rsidP="00274D8E">
      <w:pPr>
        <w:autoSpaceDE w:val="0"/>
        <w:autoSpaceDN w:val="0"/>
        <w:adjustRightInd w:val="0"/>
        <w:rPr>
          <w:rFonts w:asciiTheme="majorHAnsi" w:hAnsiTheme="majorHAnsi" w:cstheme="majorHAnsi"/>
          <w:color w:val="353535"/>
        </w:rPr>
      </w:pPr>
    </w:p>
    <w:p w14:paraId="70EE6F37" w14:textId="77777777" w:rsidR="009E641B" w:rsidRPr="009A4F8A" w:rsidRDefault="009E641B" w:rsidP="00274D8E">
      <w:pPr>
        <w:autoSpaceDE w:val="0"/>
        <w:autoSpaceDN w:val="0"/>
        <w:adjustRightInd w:val="0"/>
        <w:rPr>
          <w:rFonts w:asciiTheme="majorHAnsi" w:hAnsiTheme="majorHAnsi" w:cstheme="majorHAnsi"/>
          <w:color w:val="353535"/>
        </w:rPr>
      </w:pPr>
    </w:p>
    <w:p w14:paraId="062D7FE1" w14:textId="77777777" w:rsidR="009E641B" w:rsidRPr="009A4F8A" w:rsidRDefault="009E641B" w:rsidP="00274D8E">
      <w:pPr>
        <w:autoSpaceDE w:val="0"/>
        <w:autoSpaceDN w:val="0"/>
        <w:adjustRightInd w:val="0"/>
        <w:rPr>
          <w:rFonts w:asciiTheme="majorHAnsi" w:hAnsiTheme="majorHAnsi" w:cstheme="majorHAnsi"/>
          <w:color w:val="353535"/>
        </w:rPr>
      </w:pPr>
    </w:p>
    <w:p w14:paraId="1A8F879F" w14:textId="77777777" w:rsidR="009E641B" w:rsidRPr="009A4F8A" w:rsidRDefault="009E641B" w:rsidP="00274D8E">
      <w:pPr>
        <w:autoSpaceDE w:val="0"/>
        <w:autoSpaceDN w:val="0"/>
        <w:adjustRightInd w:val="0"/>
        <w:rPr>
          <w:rFonts w:asciiTheme="majorHAnsi" w:hAnsiTheme="majorHAnsi" w:cstheme="majorHAnsi"/>
          <w:color w:val="353535"/>
        </w:rPr>
      </w:pPr>
    </w:p>
    <w:p w14:paraId="54D58221" w14:textId="77777777" w:rsidR="009E641B" w:rsidRPr="009A4F8A" w:rsidRDefault="009E641B" w:rsidP="00274D8E">
      <w:pPr>
        <w:autoSpaceDE w:val="0"/>
        <w:autoSpaceDN w:val="0"/>
        <w:adjustRightInd w:val="0"/>
        <w:rPr>
          <w:rFonts w:asciiTheme="majorHAnsi" w:hAnsiTheme="majorHAnsi" w:cstheme="majorHAnsi"/>
          <w:color w:val="353535"/>
        </w:rPr>
      </w:pPr>
    </w:p>
    <w:p w14:paraId="26F4A592" w14:textId="77777777" w:rsidR="0027008E" w:rsidRDefault="0027008E" w:rsidP="00274D8E">
      <w:pPr>
        <w:autoSpaceDE w:val="0"/>
        <w:autoSpaceDN w:val="0"/>
        <w:adjustRightInd w:val="0"/>
        <w:rPr>
          <w:rFonts w:asciiTheme="majorHAnsi" w:hAnsiTheme="majorHAnsi" w:cstheme="majorHAnsi"/>
          <w:b/>
          <w:bCs/>
          <w:color w:val="353535"/>
          <w:sz w:val="36"/>
          <w:szCs w:val="36"/>
        </w:rPr>
      </w:pPr>
    </w:p>
    <w:p w14:paraId="1DEE0229" w14:textId="3890D2D2" w:rsidR="00274D8E" w:rsidRPr="009A4F8A" w:rsidRDefault="00A40AB9" w:rsidP="00274D8E">
      <w:pPr>
        <w:autoSpaceDE w:val="0"/>
        <w:autoSpaceDN w:val="0"/>
        <w:adjustRightInd w:val="0"/>
        <w:rPr>
          <w:rFonts w:asciiTheme="majorHAnsi" w:hAnsiTheme="majorHAnsi" w:cstheme="majorHAnsi"/>
          <w:b/>
          <w:bCs/>
          <w:color w:val="353535"/>
        </w:rPr>
      </w:pPr>
      <w:r>
        <w:rPr>
          <w:rFonts w:asciiTheme="majorHAnsi" w:hAnsiTheme="majorHAnsi" w:cstheme="majorHAnsi"/>
          <w:b/>
          <w:bCs/>
          <w:color w:val="353535"/>
          <w:sz w:val="36"/>
          <w:szCs w:val="36"/>
        </w:rPr>
        <w:lastRenderedPageBreak/>
        <w:t>Introduction</w:t>
      </w:r>
    </w:p>
    <w:p w14:paraId="4ED58E06" w14:textId="77777777" w:rsidR="00FE6450" w:rsidRPr="009A4F8A" w:rsidRDefault="00FE6450" w:rsidP="00274D8E">
      <w:pPr>
        <w:autoSpaceDE w:val="0"/>
        <w:autoSpaceDN w:val="0"/>
        <w:adjustRightInd w:val="0"/>
        <w:rPr>
          <w:rFonts w:asciiTheme="majorHAnsi" w:hAnsiTheme="majorHAnsi" w:cstheme="majorHAnsi"/>
          <w:b/>
          <w:bCs/>
          <w:color w:val="353535"/>
        </w:rPr>
      </w:pPr>
    </w:p>
    <w:p w14:paraId="4DC67616" w14:textId="77777777" w:rsidR="00EF40F3" w:rsidRDefault="00735F05" w:rsidP="004D28D0">
      <w:pPr>
        <w:autoSpaceDE w:val="0"/>
        <w:autoSpaceDN w:val="0"/>
        <w:adjustRightInd w:val="0"/>
        <w:jc w:val="both"/>
        <w:rPr>
          <w:rFonts w:asciiTheme="majorHAnsi" w:hAnsiTheme="majorHAnsi" w:cstheme="majorHAnsi"/>
          <w:color w:val="353535"/>
        </w:rPr>
      </w:pPr>
      <w:bookmarkStart w:id="10" w:name="OLE_LINK57"/>
      <w:bookmarkStart w:id="11" w:name="OLE_LINK62"/>
      <w:r>
        <w:rPr>
          <w:rFonts w:asciiTheme="majorHAnsi" w:hAnsiTheme="majorHAnsi" w:cstheme="majorHAnsi"/>
          <w:color w:val="353535"/>
        </w:rPr>
        <w:t xml:space="preserve">According to its original author back in 1965, Tony Hoare </w:t>
      </w:r>
      <w:r w:rsidR="000535B9">
        <w:rPr>
          <w:rFonts w:asciiTheme="majorHAnsi" w:hAnsiTheme="majorHAnsi" w:cstheme="majorHAnsi"/>
          <w:color w:val="353535"/>
        </w:rPr>
        <w:t xml:space="preserve">more recently </w:t>
      </w:r>
      <w:r>
        <w:rPr>
          <w:rFonts w:asciiTheme="majorHAnsi" w:hAnsiTheme="majorHAnsi" w:cstheme="majorHAnsi"/>
          <w:color w:val="353535"/>
        </w:rPr>
        <w:t>considered null to be his</w:t>
      </w:r>
      <w:r w:rsidR="009E641B" w:rsidRPr="009A4F8A">
        <w:rPr>
          <w:rFonts w:asciiTheme="majorHAnsi" w:hAnsiTheme="majorHAnsi" w:cstheme="majorHAnsi"/>
          <w:color w:val="353535"/>
        </w:rPr>
        <w:t xml:space="preserve"> billion</w:t>
      </w:r>
      <w:r>
        <w:rPr>
          <w:rFonts w:asciiTheme="majorHAnsi" w:hAnsiTheme="majorHAnsi" w:cstheme="majorHAnsi"/>
          <w:color w:val="353535"/>
        </w:rPr>
        <w:t>-</w:t>
      </w:r>
      <w:r w:rsidR="009E641B" w:rsidRPr="009A4F8A">
        <w:rPr>
          <w:rFonts w:asciiTheme="majorHAnsi" w:hAnsiTheme="majorHAnsi" w:cstheme="majorHAnsi"/>
          <w:color w:val="353535"/>
        </w:rPr>
        <w:t>dollar</w:t>
      </w:r>
      <w:r>
        <w:rPr>
          <w:rFonts w:asciiTheme="majorHAnsi" w:hAnsiTheme="majorHAnsi" w:cstheme="majorHAnsi"/>
          <w:color w:val="353535"/>
        </w:rPr>
        <w:t xml:space="preserve"> </w:t>
      </w:r>
      <w:r w:rsidR="009E641B" w:rsidRPr="009A4F8A">
        <w:rPr>
          <w:rFonts w:asciiTheme="majorHAnsi" w:hAnsiTheme="majorHAnsi" w:cstheme="majorHAnsi"/>
          <w:color w:val="353535"/>
        </w:rPr>
        <w:t>mistak</w:t>
      </w:r>
      <w:r>
        <w:rPr>
          <w:rFonts w:asciiTheme="majorHAnsi" w:hAnsiTheme="majorHAnsi" w:cstheme="majorHAnsi"/>
          <w:color w:val="353535"/>
        </w:rPr>
        <w:t xml:space="preserve">e and </w:t>
      </w:r>
      <w:bookmarkStart w:id="12" w:name="OLE_LINK13"/>
      <w:bookmarkStart w:id="13" w:name="OLE_LINK24"/>
      <w:r>
        <w:rPr>
          <w:rFonts w:asciiTheme="majorHAnsi" w:hAnsiTheme="majorHAnsi" w:cstheme="majorHAnsi"/>
          <w:color w:val="353535"/>
        </w:rPr>
        <w:t xml:space="preserve">justified </w:t>
      </w:r>
      <w:bookmarkEnd w:id="12"/>
      <w:bookmarkEnd w:id="13"/>
      <w:r>
        <w:rPr>
          <w:rFonts w:asciiTheme="majorHAnsi" w:hAnsiTheme="majorHAnsi" w:cstheme="majorHAnsi"/>
          <w:color w:val="353535"/>
        </w:rPr>
        <w:t xml:space="preserve">its </w:t>
      </w:r>
      <w:r w:rsidR="003C2BEF">
        <w:rPr>
          <w:rFonts w:asciiTheme="majorHAnsi" w:hAnsiTheme="majorHAnsi" w:cstheme="majorHAnsi"/>
          <w:color w:val="353535"/>
        </w:rPr>
        <w:t xml:space="preserve">original </w:t>
      </w:r>
      <w:bookmarkStart w:id="14" w:name="OLE_LINK48"/>
      <w:bookmarkStart w:id="15" w:name="OLE_LINK49"/>
      <w:r>
        <w:rPr>
          <w:rFonts w:asciiTheme="majorHAnsi" w:hAnsiTheme="majorHAnsi" w:cstheme="majorHAnsi"/>
          <w:color w:val="353535"/>
        </w:rPr>
        <w:t xml:space="preserve">introduction </w:t>
      </w:r>
      <w:bookmarkEnd w:id="14"/>
      <w:bookmarkEnd w:id="15"/>
      <w:r w:rsidR="00FD2BDD">
        <w:rPr>
          <w:rFonts w:asciiTheme="majorHAnsi" w:hAnsiTheme="majorHAnsi" w:cstheme="majorHAnsi"/>
          <w:color w:val="353535"/>
        </w:rPr>
        <w:t>in</w:t>
      </w:r>
      <w:r w:rsidR="003C2BEF">
        <w:rPr>
          <w:rFonts w:asciiTheme="majorHAnsi" w:hAnsiTheme="majorHAnsi" w:cstheme="majorHAnsi"/>
          <w:color w:val="353535"/>
        </w:rPr>
        <w:t xml:space="preserve"> ALGOL </w:t>
      </w:r>
      <w:r>
        <w:rPr>
          <w:rFonts w:asciiTheme="majorHAnsi" w:hAnsiTheme="majorHAnsi" w:cstheme="majorHAnsi"/>
          <w:color w:val="353535"/>
        </w:rPr>
        <w:t xml:space="preserve">to </w:t>
      </w:r>
      <w:r w:rsidR="000535B9">
        <w:rPr>
          <w:rFonts w:asciiTheme="majorHAnsi" w:hAnsiTheme="majorHAnsi" w:cstheme="majorHAnsi"/>
          <w:color w:val="353535"/>
        </w:rPr>
        <w:t xml:space="preserve">mere </w:t>
      </w:r>
      <w:r>
        <w:rPr>
          <w:rFonts w:asciiTheme="majorHAnsi" w:hAnsiTheme="majorHAnsi" w:cstheme="majorHAnsi"/>
          <w:color w:val="353535"/>
        </w:rPr>
        <w:t>simplicity and ease of implementation</w:t>
      </w:r>
      <w:r w:rsidR="000535B9">
        <w:rPr>
          <w:rFonts w:asciiTheme="majorHAnsi" w:hAnsiTheme="majorHAnsi" w:cstheme="majorHAnsi"/>
          <w:color w:val="353535"/>
        </w:rPr>
        <w:t xml:space="preserve"> at the time</w:t>
      </w:r>
      <w:r>
        <w:rPr>
          <w:rFonts w:asciiTheme="majorHAnsi" w:hAnsiTheme="majorHAnsi" w:cstheme="majorHAnsi"/>
          <w:color w:val="353535"/>
        </w:rPr>
        <w:t xml:space="preserve">[]. While some modern languages </w:t>
      </w:r>
      <w:r w:rsidR="000535B9">
        <w:rPr>
          <w:rFonts w:asciiTheme="majorHAnsi" w:hAnsiTheme="majorHAnsi" w:cstheme="majorHAnsi"/>
          <w:color w:val="353535"/>
        </w:rPr>
        <w:t xml:space="preserve">(e.g., Kotlin, C# and Spec#) </w:t>
      </w:r>
      <w:r>
        <w:rPr>
          <w:rFonts w:asciiTheme="majorHAnsi" w:hAnsiTheme="majorHAnsi" w:cstheme="majorHAnsi"/>
          <w:color w:val="353535"/>
        </w:rPr>
        <w:t xml:space="preserve">seem to have learned from that mistake </w:t>
      </w:r>
      <w:r w:rsidR="000535B9">
        <w:rPr>
          <w:rFonts w:asciiTheme="majorHAnsi" w:hAnsiTheme="majorHAnsi" w:cstheme="majorHAnsi"/>
          <w:color w:val="353535"/>
        </w:rPr>
        <w:t>by</w:t>
      </w:r>
      <w:r>
        <w:rPr>
          <w:rFonts w:asciiTheme="majorHAnsi" w:hAnsiTheme="majorHAnsi" w:cstheme="majorHAnsi"/>
          <w:color w:val="353535"/>
        </w:rPr>
        <w:t xml:space="preserve"> introduc</w:t>
      </w:r>
      <w:r w:rsidR="000535B9">
        <w:rPr>
          <w:rFonts w:asciiTheme="majorHAnsi" w:hAnsiTheme="majorHAnsi" w:cstheme="majorHAnsi"/>
          <w:color w:val="353535"/>
        </w:rPr>
        <w:t>ing non-null constructs in their type systems, some other widely used languages such as Java and C++ are still far behind.</w:t>
      </w:r>
      <w:r w:rsidR="00FD2BDD">
        <w:rPr>
          <w:rFonts w:asciiTheme="majorHAnsi" w:hAnsiTheme="majorHAnsi" w:cstheme="majorHAnsi"/>
          <w:color w:val="353535"/>
        </w:rPr>
        <w:t xml:space="preserve"> </w:t>
      </w:r>
      <w:r w:rsidR="000535B9" w:rsidRPr="009A4F8A">
        <w:rPr>
          <w:rFonts w:asciiTheme="majorHAnsi" w:hAnsiTheme="majorHAnsi" w:cstheme="majorHAnsi"/>
          <w:color w:val="353535"/>
        </w:rPr>
        <w:t xml:space="preserve">The </w:t>
      </w:r>
      <w:r w:rsidR="000535B9">
        <w:rPr>
          <w:rFonts w:asciiTheme="majorHAnsi" w:hAnsiTheme="majorHAnsi" w:cstheme="majorHAnsi"/>
          <w:color w:val="353535"/>
        </w:rPr>
        <w:t xml:space="preserve">main </w:t>
      </w:r>
      <w:r w:rsidR="00FD2BDD">
        <w:rPr>
          <w:rFonts w:asciiTheme="majorHAnsi" w:hAnsiTheme="majorHAnsi" w:cstheme="majorHAnsi"/>
          <w:color w:val="353535"/>
        </w:rPr>
        <w:t>shortcoming in such languages</w:t>
      </w:r>
      <w:r w:rsidR="000535B9" w:rsidRPr="009A4F8A">
        <w:rPr>
          <w:rFonts w:asciiTheme="majorHAnsi" w:hAnsiTheme="majorHAnsi" w:cstheme="majorHAnsi"/>
          <w:color w:val="353535"/>
        </w:rPr>
        <w:t xml:space="preserve"> is not </w:t>
      </w:r>
      <w:r w:rsidR="00FD2BDD">
        <w:rPr>
          <w:rFonts w:asciiTheme="majorHAnsi" w:hAnsiTheme="majorHAnsi" w:cstheme="majorHAnsi"/>
          <w:color w:val="353535"/>
        </w:rPr>
        <w:t>the presence of</w:t>
      </w:r>
      <w:r w:rsidR="000535B9" w:rsidRPr="009A4F8A">
        <w:rPr>
          <w:rFonts w:asciiTheme="majorHAnsi" w:hAnsiTheme="majorHAnsi" w:cstheme="majorHAnsi"/>
          <w:color w:val="353535"/>
        </w:rPr>
        <w:t xml:space="preserve"> the null literal </w:t>
      </w:r>
      <w:r w:rsidR="004D28D0" w:rsidRPr="009A4F8A">
        <w:rPr>
          <w:rFonts w:asciiTheme="majorHAnsi" w:hAnsiTheme="majorHAnsi" w:cstheme="majorHAnsi"/>
          <w:color w:val="353535"/>
        </w:rPr>
        <w:t>itself</w:t>
      </w:r>
      <w:r w:rsidR="004D28D0">
        <w:rPr>
          <w:rFonts w:asciiTheme="majorHAnsi" w:hAnsiTheme="majorHAnsi" w:cstheme="majorHAnsi"/>
          <w:color w:val="353535"/>
        </w:rPr>
        <w:t xml:space="preserve"> in the type system</w:t>
      </w:r>
      <w:r w:rsidR="000535B9" w:rsidRPr="009A4F8A">
        <w:rPr>
          <w:rFonts w:asciiTheme="majorHAnsi" w:hAnsiTheme="majorHAnsi" w:cstheme="majorHAnsi"/>
          <w:color w:val="353535"/>
        </w:rPr>
        <w:t xml:space="preserve">, but </w:t>
      </w:r>
      <w:r w:rsidR="000535B9">
        <w:rPr>
          <w:rFonts w:asciiTheme="majorHAnsi" w:hAnsiTheme="majorHAnsi" w:cstheme="majorHAnsi"/>
          <w:color w:val="353535"/>
        </w:rPr>
        <w:t>rather the absence of</w:t>
      </w:r>
      <w:r w:rsidR="000535B9" w:rsidRPr="009A4F8A">
        <w:rPr>
          <w:rFonts w:asciiTheme="majorHAnsi" w:hAnsiTheme="majorHAnsi" w:cstheme="majorHAnsi"/>
          <w:color w:val="353535"/>
        </w:rPr>
        <w:t xml:space="preserve"> compile-time checks</w:t>
      </w:r>
      <w:r w:rsidR="000535B9">
        <w:rPr>
          <w:rFonts w:asciiTheme="majorHAnsi" w:hAnsiTheme="majorHAnsi" w:cstheme="majorHAnsi"/>
          <w:color w:val="353535"/>
        </w:rPr>
        <w:t xml:space="preserve"> </w:t>
      </w:r>
      <w:r w:rsidR="00FD2BDD">
        <w:rPr>
          <w:rFonts w:asciiTheme="majorHAnsi" w:hAnsiTheme="majorHAnsi" w:cstheme="majorHAnsi"/>
          <w:color w:val="353535"/>
        </w:rPr>
        <w:t>to detect null pointer dereferences early on.</w:t>
      </w:r>
      <w:r w:rsidR="000535B9">
        <w:rPr>
          <w:rFonts w:asciiTheme="majorHAnsi" w:hAnsiTheme="majorHAnsi" w:cstheme="majorHAnsi"/>
          <w:color w:val="353535"/>
        </w:rPr>
        <w:t xml:space="preserve"> </w:t>
      </w:r>
      <w:r w:rsidR="00FD2BDD">
        <w:rPr>
          <w:rFonts w:asciiTheme="majorHAnsi" w:hAnsiTheme="majorHAnsi" w:cstheme="majorHAnsi"/>
          <w:color w:val="353535"/>
        </w:rPr>
        <w:t xml:space="preserve">That </w:t>
      </w:r>
      <w:r w:rsidR="000535B9">
        <w:rPr>
          <w:rFonts w:asciiTheme="majorHAnsi" w:hAnsiTheme="majorHAnsi" w:cstheme="majorHAnsi"/>
          <w:color w:val="353535"/>
        </w:rPr>
        <w:t>leaves application</w:t>
      </w:r>
      <w:r w:rsidR="003C2BEF">
        <w:rPr>
          <w:rFonts w:asciiTheme="majorHAnsi" w:hAnsiTheme="majorHAnsi" w:cstheme="majorHAnsi"/>
          <w:color w:val="353535"/>
        </w:rPr>
        <w:t>s</w:t>
      </w:r>
      <w:r w:rsidR="000535B9">
        <w:rPr>
          <w:rFonts w:asciiTheme="majorHAnsi" w:hAnsiTheme="majorHAnsi" w:cstheme="majorHAnsi"/>
          <w:color w:val="353535"/>
        </w:rPr>
        <w:t xml:space="preserve"> susceptible </w:t>
      </w:r>
      <w:r w:rsidR="003C2BEF">
        <w:rPr>
          <w:rFonts w:asciiTheme="majorHAnsi" w:hAnsiTheme="majorHAnsi" w:cstheme="majorHAnsi"/>
          <w:color w:val="353535"/>
        </w:rPr>
        <w:t xml:space="preserve">to </w:t>
      </w:r>
      <w:r w:rsidR="00FD2BDD">
        <w:rPr>
          <w:rFonts w:asciiTheme="majorHAnsi" w:hAnsiTheme="majorHAnsi" w:cstheme="majorHAnsi"/>
          <w:color w:val="353535"/>
        </w:rPr>
        <w:t xml:space="preserve">frequent and potentially catastrophic </w:t>
      </w:r>
      <w:r w:rsidR="003C2BEF">
        <w:rPr>
          <w:rFonts w:asciiTheme="majorHAnsi" w:hAnsiTheme="majorHAnsi" w:cstheme="majorHAnsi"/>
          <w:color w:val="353535"/>
        </w:rPr>
        <w:t>runtime</w:t>
      </w:r>
      <w:r w:rsidR="003C2BEF">
        <w:rPr>
          <w:rFonts w:asciiTheme="majorHAnsi" w:hAnsiTheme="majorHAnsi" w:cstheme="majorHAnsi"/>
          <w:color w:val="353535"/>
        </w:rPr>
        <w:t xml:space="preserve"> </w:t>
      </w:r>
      <w:r w:rsidR="000535B9">
        <w:rPr>
          <w:rFonts w:asciiTheme="majorHAnsi" w:hAnsiTheme="majorHAnsi" w:cstheme="majorHAnsi"/>
          <w:color w:val="353535"/>
        </w:rPr>
        <w:t>null pointer exceptions</w:t>
      </w:r>
      <w:r w:rsidR="00FD2BDD">
        <w:rPr>
          <w:rFonts w:asciiTheme="majorHAnsi" w:hAnsiTheme="majorHAnsi" w:cstheme="majorHAnsi"/>
          <w:color w:val="353535"/>
        </w:rPr>
        <w:t xml:space="preserve"> that </w:t>
      </w:r>
      <w:r w:rsidR="004D28D0">
        <w:rPr>
          <w:rFonts w:asciiTheme="majorHAnsi" w:hAnsiTheme="majorHAnsi" w:cstheme="majorHAnsi"/>
          <w:color w:val="353535"/>
        </w:rPr>
        <w:t>could lead to</w:t>
      </w:r>
      <w:r w:rsidR="00FD2BDD">
        <w:rPr>
          <w:rFonts w:asciiTheme="majorHAnsi" w:hAnsiTheme="majorHAnsi" w:cstheme="majorHAnsi"/>
          <w:color w:val="353535"/>
        </w:rPr>
        <w:t xml:space="preserve"> </w:t>
      </w:r>
      <w:r w:rsidR="004D28D0">
        <w:rPr>
          <w:rFonts w:asciiTheme="majorHAnsi" w:hAnsiTheme="majorHAnsi" w:cstheme="majorHAnsi"/>
          <w:color w:val="353535"/>
        </w:rPr>
        <w:t>unknown corner case execution paths</w:t>
      </w:r>
      <w:r w:rsidR="004D28D0">
        <w:rPr>
          <w:rFonts w:asciiTheme="majorHAnsi" w:hAnsiTheme="majorHAnsi" w:cstheme="majorHAnsi"/>
          <w:color w:val="353535"/>
        </w:rPr>
        <w:t xml:space="preserve"> or even </w:t>
      </w:r>
      <w:r w:rsidR="00FD2BDD">
        <w:rPr>
          <w:rFonts w:asciiTheme="majorHAnsi" w:hAnsiTheme="majorHAnsi" w:cstheme="majorHAnsi"/>
          <w:color w:val="353535"/>
        </w:rPr>
        <w:t>program caseation</w:t>
      </w:r>
      <w:r w:rsidR="000535B9">
        <w:rPr>
          <w:rFonts w:asciiTheme="majorHAnsi" w:hAnsiTheme="majorHAnsi" w:cstheme="majorHAnsi"/>
          <w:color w:val="353535"/>
        </w:rPr>
        <w:t>.</w:t>
      </w:r>
      <w:r w:rsidR="00EF40F3">
        <w:rPr>
          <w:rFonts w:asciiTheme="majorHAnsi" w:hAnsiTheme="majorHAnsi" w:cstheme="majorHAnsi"/>
          <w:color w:val="353535"/>
        </w:rPr>
        <w:t xml:space="preserve"> </w:t>
      </w:r>
    </w:p>
    <w:p w14:paraId="77C61989" w14:textId="77777777" w:rsidR="00EF40F3" w:rsidRDefault="00EF40F3" w:rsidP="004D28D0">
      <w:pPr>
        <w:autoSpaceDE w:val="0"/>
        <w:autoSpaceDN w:val="0"/>
        <w:adjustRightInd w:val="0"/>
        <w:jc w:val="both"/>
        <w:rPr>
          <w:rFonts w:asciiTheme="majorHAnsi" w:hAnsiTheme="majorHAnsi" w:cstheme="majorHAnsi"/>
          <w:color w:val="353535"/>
        </w:rPr>
      </w:pPr>
    </w:p>
    <w:p w14:paraId="2BDB2908" w14:textId="6FE1AD03" w:rsidR="004D28D0" w:rsidRDefault="00EF40F3" w:rsidP="004D28D0">
      <w:pPr>
        <w:autoSpaceDE w:val="0"/>
        <w:autoSpaceDN w:val="0"/>
        <w:adjustRightInd w:val="0"/>
        <w:jc w:val="both"/>
        <w:rPr>
          <w:rFonts w:asciiTheme="majorHAnsi" w:hAnsiTheme="majorHAnsi" w:cstheme="majorHAnsi"/>
          <w:color w:val="353535"/>
        </w:rPr>
      </w:pPr>
      <w:r>
        <w:rPr>
          <w:rFonts w:asciiTheme="majorHAnsi" w:hAnsiTheme="majorHAnsi" w:cstheme="majorHAnsi"/>
          <w:color w:val="353535"/>
        </w:rPr>
        <w:t xml:space="preserve">Hence; the responsibility of performing null checks then falls on the shoulders of </w:t>
      </w:r>
      <w:r w:rsidR="004D28D0">
        <w:rPr>
          <w:rFonts w:asciiTheme="majorHAnsi" w:hAnsiTheme="majorHAnsi" w:cstheme="majorHAnsi"/>
          <w:color w:val="353535"/>
        </w:rPr>
        <w:t>programmers</w:t>
      </w:r>
      <w:r>
        <w:rPr>
          <w:rFonts w:asciiTheme="majorHAnsi" w:hAnsiTheme="majorHAnsi" w:cstheme="majorHAnsi"/>
          <w:color w:val="353535"/>
        </w:rPr>
        <w:t xml:space="preserve"> which </w:t>
      </w:r>
      <w:r w:rsidR="004D28D0">
        <w:rPr>
          <w:rFonts w:asciiTheme="majorHAnsi" w:hAnsiTheme="majorHAnsi" w:cstheme="majorHAnsi"/>
          <w:color w:val="353535"/>
        </w:rPr>
        <w:t>require</w:t>
      </w:r>
      <w:r>
        <w:rPr>
          <w:rFonts w:asciiTheme="majorHAnsi" w:hAnsiTheme="majorHAnsi" w:cstheme="majorHAnsi"/>
          <w:color w:val="353535"/>
        </w:rPr>
        <w:t xml:space="preserve">s them </w:t>
      </w:r>
      <w:r w:rsidR="004D28D0">
        <w:rPr>
          <w:rFonts w:asciiTheme="majorHAnsi" w:hAnsiTheme="majorHAnsi" w:cstheme="majorHAnsi"/>
          <w:color w:val="353535"/>
        </w:rPr>
        <w:t>to</w:t>
      </w:r>
      <w:r w:rsidR="008B0251">
        <w:rPr>
          <w:rFonts w:asciiTheme="majorHAnsi" w:hAnsiTheme="majorHAnsi" w:cstheme="majorHAnsi"/>
          <w:color w:val="353535"/>
        </w:rPr>
        <w:t xml:space="preserve"> apply a two-step process as part of their daily software development lifecycle. Firstly</w:t>
      </w:r>
      <w:r>
        <w:rPr>
          <w:rFonts w:asciiTheme="majorHAnsi" w:hAnsiTheme="majorHAnsi" w:cstheme="majorHAnsi"/>
          <w:color w:val="353535"/>
        </w:rPr>
        <w:t xml:space="preserve"> and most importantly</w:t>
      </w:r>
      <w:r w:rsidR="008B0251">
        <w:rPr>
          <w:rFonts w:asciiTheme="majorHAnsi" w:hAnsiTheme="majorHAnsi" w:cstheme="majorHAnsi"/>
          <w:color w:val="353535"/>
        </w:rPr>
        <w:t xml:space="preserve">, they have to be </w:t>
      </w:r>
      <w:r w:rsidR="004D28D0" w:rsidRPr="004D28D0">
        <w:rPr>
          <w:rFonts w:asciiTheme="majorHAnsi" w:hAnsiTheme="majorHAnsi" w:cstheme="majorHAnsi"/>
          <w:color w:val="353535"/>
        </w:rPr>
        <w:t>cognizant</w:t>
      </w:r>
      <w:r w:rsidR="004D28D0" w:rsidRPr="004D28D0">
        <w:rPr>
          <w:rFonts w:asciiTheme="majorHAnsi" w:hAnsiTheme="majorHAnsi" w:cstheme="majorHAnsi"/>
          <w:color w:val="353535"/>
        </w:rPr>
        <w:t xml:space="preserve"> </w:t>
      </w:r>
      <w:r w:rsidR="004D28D0">
        <w:rPr>
          <w:rFonts w:asciiTheme="majorHAnsi" w:hAnsiTheme="majorHAnsi" w:cstheme="majorHAnsi"/>
          <w:color w:val="353535"/>
        </w:rPr>
        <w:t>of potential null pointer deference</w:t>
      </w:r>
      <w:bookmarkStart w:id="16" w:name="OLE_LINK50"/>
      <w:bookmarkStart w:id="17" w:name="OLE_LINK51"/>
      <w:r w:rsidR="008B0251">
        <w:rPr>
          <w:rFonts w:asciiTheme="majorHAnsi" w:hAnsiTheme="majorHAnsi" w:cstheme="majorHAnsi"/>
          <w:color w:val="353535"/>
        </w:rPr>
        <w:t xml:space="preserve"> occurrences</w:t>
      </w:r>
      <w:r w:rsidR="004D28D0">
        <w:rPr>
          <w:rFonts w:asciiTheme="majorHAnsi" w:hAnsiTheme="majorHAnsi" w:cstheme="majorHAnsi"/>
          <w:color w:val="353535"/>
        </w:rPr>
        <w:t xml:space="preserve"> </w:t>
      </w:r>
      <w:bookmarkEnd w:id="16"/>
      <w:bookmarkEnd w:id="17"/>
      <w:r>
        <w:rPr>
          <w:rFonts w:asciiTheme="majorHAnsi" w:hAnsiTheme="majorHAnsi" w:cstheme="majorHAnsi"/>
          <w:color w:val="353535"/>
        </w:rPr>
        <w:t xml:space="preserve">at all times, </w:t>
      </w:r>
      <w:r w:rsidR="008B0251">
        <w:rPr>
          <w:rFonts w:asciiTheme="majorHAnsi" w:hAnsiTheme="majorHAnsi" w:cstheme="majorHAnsi"/>
          <w:color w:val="353535"/>
        </w:rPr>
        <w:t>regardless of whether they</w:t>
      </w:r>
      <w:r>
        <w:rPr>
          <w:rFonts w:asciiTheme="majorHAnsi" w:hAnsiTheme="majorHAnsi" w:cstheme="majorHAnsi"/>
          <w:color w:val="353535"/>
        </w:rPr>
        <w:t xml:space="preserve"> a</w:t>
      </w:r>
      <w:r w:rsidR="008B0251">
        <w:rPr>
          <w:rFonts w:asciiTheme="majorHAnsi" w:hAnsiTheme="majorHAnsi" w:cstheme="majorHAnsi"/>
          <w:color w:val="353535"/>
        </w:rPr>
        <w:t xml:space="preserve">re actively writing code or </w:t>
      </w:r>
      <w:r>
        <w:rPr>
          <w:rFonts w:asciiTheme="majorHAnsi" w:hAnsiTheme="majorHAnsi" w:cstheme="majorHAnsi"/>
          <w:color w:val="353535"/>
        </w:rPr>
        <w:t xml:space="preserve">simply </w:t>
      </w:r>
      <w:r w:rsidR="008B0251">
        <w:rPr>
          <w:rFonts w:asciiTheme="majorHAnsi" w:hAnsiTheme="majorHAnsi" w:cstheme="majorHAnsi"/>
          <w:color w:val="353535"/>
        </w:rPr>
        <w:t>conducting a routine peer review.</w:t>
      </w:r>
      <w:r w:rsidR="004D28D0">
        <w:rPr>
          <w:rFonts w:asciiTheme="majorHAnsi" w:hAnsiTheme="majorHAnsi" w:cstheme="majorHAnsi"/>
          <w:color w:val="353535"/>
        </w:rPr>
        <w:t xml:space="preserve"> </w:t>
      </w:r>
      <w:r w:rsidR="008B0251">
        <w:rPr>
          <w:rFonts w:asciiTheme="majorHAnsi" w:hAnsiTheme="majorHAnsi" w:cstheme="majorHAnsi"/>
          <w:color w:val="353535"/>
        </w:rPr>
        <w:t>Secondly, programmers must</w:t>
      </w:r>
      <w:r>
        <w:rPr>
          <w:rFonts w:asciiTheme="majorHAnsi" w:hAnsiTheme="majorHAnsi" w:cstheme="majorHAnsi"/>
          <w:color w:val="353535"/>
        </w:rPr>
        <w:t xml:space="preserve"> </w:t>
      </w:r>
      <w:r w:rsidR="004D28D0">
        <w:rPr>
          <w:rFonts w:asciiTheme="majorHAnsi" w:hAnsiTheme="majorHAnsi" w:cstheme="majorHAnsi"/>
          <w:color w:val="353535"/>
        </w:rPr>
        <w:t>perform</w:t>
      </w:r>
      <w:r w:rsidR="008B0251">
        <w:rPr>
          <w:rFonts w:asciiTheme="majorHAnsi" w:hAnsiTheme="majorHAnsi" w:cstheme="majorHAnsi"/>
          <w:color w:val="353535"/>
        </w:rPr>
        <w:t xml:space="preserve"> proper action to eliminate </w:t>
      </w:r>
      <w:r>
        <w:rPr>
          <w:rFonts w:asciiTheme="majorHAnsi" w:hAnsiTheme="majorHAnsi" w:cstheme="majorHAnsi"/>
          <w:color w:val="353535"/>
        </w:rPr>
        <w:t>null</w:t>
      </w:r>
      <w:r w:rsidR="008B0251">
        <w:rPr>
          <w:rFonts w:asciiTheme="majorHAnsi" w:hAnsiTheme="majorHAnsi" w:cstheme="majorHAnsi"/>
          <w:color w:val="353535"/>
        </w:rPr>
        <w:t xml:space="preserve"> </w:t>
      </w:r>
      <w:r>
        <w:rPr>
          <w:rFonts w:asciiTheme="majorHAnsi" w:hAnsiTheme="majorHAnsi" w:cstheme="majorHAnsi"/>
          <w:color w:val="353535"/>
        </w:rPr>
        <w:t xml:space="preserve">object dereferences which ultimately implies </w:t>
      </w:r>
      <w:r w:rsidR="008B0251">
        <w:rPr>
          <w:rFonts w:asciiTheme="majorHAnsi" w:hAnsiTheme="majorHAnsi" w:cstheme="majorHAnsi"/>
          <w:color w:val="353535"/>
        </w:rPr>
        <w:t xml:space="preserve">performing </w:t>
      </w:r>
      <w:r w:rsidR="004D28D0">
        <w:rPr>
          <w:rFonts w:asciiTheme="majorHAnsi" w:hAnsiTheme="majorHAnsi" w:cstheme="majorHAnsi"/>
          <w:color w:val="353535"/>
        </w:rPr>
        <w:t>manual null checks wherever needed.</w:t>
      </w:r>
      <w:r w:rsidR="008B0251">
        <w:rPr>
          <w:rFonts w:asciiTheme="majorHAnsi" w:hAnsiTheme="majorHAnsi" w:cstheme="majorHAnsi"/>
          <w:color w:val="353535"/>
        </w:rPr>
        <w:t xml:space="preserve"> However, such process is tedious, repetitive, and error-prone.</w:t>
      </w:r>
    </w:p>
    <w:p w14:paraId="2C6627E9" w14:textId="796A3C5E" w:rsidR="004D28D0" w:rsidRDefault="004D28D0" w:rsidP="000535B9">
      <w:pPr>
        <w:autoSpaceDE w:val="0"/>
        <w:autoSpaceDN w:val="0"/>
        <w:adjustRightInd w:val="0"/>
        <w:rPr>
          <w:rFonts w:asciiTheme="majorHAnsi" w:hAnsiTheme="majorHAnsi" w:cstheme="majorHAnsi"/>
          <w:color w:val="353535"/>
        </w:rPr>
      </w:pPr>
    </w:p>
    <w:p w14:paraId="7B9AC8CC" w14:textId="373F88BA" w:rsidR="00EF40F3" w:rsidRDefault="00EF40F3" w:rsidP="000535B9">
      <w:pPr>
        <w:autoSpaceDE w:val="0"/>
        <w:autoSpaceDN w:val="0"/>
        <w:adjustRightInd w:val="0"/>
        <w:rPr>
          <w:rFonts w:asciiTheme="majorHAnsi" w:hAnsiTheme="majorHAnsi" w:cstheme="majorHAnsi"/>
          <w:color w:val="353535"/>
        </w:rPr>
      </w:pPr>
      <w:r>
        <w:rPr>
          <w:rFonts w:asciiTheme="majorHAnsi" w:hAnsiTheme="majorHAnsi" w:cstheme="majorHAnsi"/>
          <w:color w:val="353535"/>
        </w:rPr>
        <w:t>To that end, several tools have been developed to automate the aforementioned null-checking process.</w:t>
      </w:r>
    </w:p>
    <w:bookmarkEnd w:id="10"/>
    <w:bookmarkEnd w:id="11"/>
    <w:p w14:paraId="6FBCF14F" w14:textId="77777777" w:rsidR="004D28D0" w:rsidRDefault="004D28D0" w:rsidP="000535B9">
      <w:pPr>
        <w:autoSpaceDE w:val="0"/>
        <w:autoSpaceDN w:val="0"/>
        <w:adjustRightInd w:val="0"/>
        <w:rPr>
          <w:rFonts w:asciiTheme="majorHAnsi" w:hAnsiTheme="majorHAnsi" w:cstheme="majorHAnsi"/>
          <w:color w:val="353535"/>
        </w:rPr>
      </w:pPr>
    </w:p>
    <w:p w14:paraId="29A89CDE" w14:textId="7A4107F5" w:rsidR="000535B9" w:rsidRPr="009A4F8A" w:rsidRDefault="000535B9" w:rsidP="000535B9">
      <w:pPr>
        <w:autoSpaceDE w:val="0"/>
        <w:autoSpaceDN w:val="0"/>
        <w:adjustRightInd w:val="0"/>
        <w:rPr>
          <w:rFonts w:asciiTheme="majorHAnsi" w:hAnsiTheme="majorHAnsi" w:cstheme="majorHAnsi"/>
          <w:color w:val="353535"/>
        </w:rPr>
      </w:pPr>
      <w:r>
        <w:rPr>
          <w:rFonts w:asciiTheme="majorHAnsi" w:hAnsiTheme="majorHAnsi" w:cstheme="majorHAnsi"/>
          <w:color w:val="353535"/>
        </w:rPr>
        <w:t xml:space="preserve"> to </w:t>
      </w:r>
      <w:r w:rsidRPr="009A4F8A">
        <w:rPr>
          <w:rFonts w:asciiTheme="majorHAnsi" w:hAnsiTheme="majorHAnsi" w:cstheme="majorHAnsi"/>
          <w:color w:val="353535"/>
        </w:rPr>
        <w:t xml:space="preserve"> when accessing objects in non-null-safe languages such as Java, Groovy, C++, Clojure, Objective C…</w:t>
      </w:r>
      <w:proofErr w:type="spellStart"/>
      <w:r w:rsidRPr="009A4F8A">
        <w:rPr>
          <w:rFonts w:asciiTheme="majorHAnsi" w:hAnsiTheme="majorHAnsi" w:cstheme="majorHAnsi"/>
          <w:color w:val="353535"/>
        </w:rPr>
        <w:t>etc</w:t>
      </w:r>
      <w:proofErr w:type="spellEnd"/>
      <w:r w:rsidRPr="009A4F8A">
        <w:rPr>
          <w:rFonts w:asciiTheme="majorHAnsi" w:hAnsiTheme="majorHAnsi" w:cstheme="majorHAnsi"/>
          <w:color w:val="353535"/>
        </w:rPr>
        <w:t xml:space="preserve"> Such shortage causes NPEs.. In other words, in languages that lack the presence of non-null types, it’s the responsibility of the developer to keep in mind where and when to make null checks as opposed to somehow delegating that responsibility to the type-system (the compiler).</w:t>
      </w:r>
    </w:p>
    <w:p w14:paraId="5B857364" w14:textId="77777777" w:rsidR="000535B9" w:rsidRPr="009A4F8A" w:rsidRDefault="000535B9" w:rsidP="009E641B">
      <w:pPr>
        <w:autoSpaceDE w:val="0"/>
        <w:autoSpaceDN w:val="0"/>
        <w:adjustRightInd w:val="0"/>
        <w:rPr>
          <w:rFonts w:asciiTheme="majorHAnsi" w:hAnsiTheme="majorHAnsi" w:cstheme="majorHAnsi"/>
          <w:color w:val="353535"/>
        </w:rPr>
      </w:pPr>
    </w:p>
    <w:p w14:paraId="13B623C6" w14:textId="77777777" w:rsidR="009E641B" w:rsidRPr="009A4F8A" w:rsidRDefault="009E641B" w:rsidP="00274D8E">
      <w:pPr>
        <w:autoSpaceDE w:val="0"/>
        <w:autoSpaceDN w:val="0"/>
        <w:adjustRightInd w:val="0"/>
        <w:rPr>
          <w:rFonts w:asciiTheme="majorHAnsi" w:hAnsiTheme="majorHAnsi" w:cstheme="majorHAnsi"/>
          <w:b/>
          <w:bCs/>
          <w:color w:val="353535"/>
        </w:rPr>
      </w:pPr>
    </w:p>
    <w:p w14:paraId="4D871BCD" w14:textId="77777777" w:rsidR="001B7CE3" w:rsidRPr="009A4F8A" w:rsidRDefault="001B7CE3" w:rsidP="00274D8E">
      <w:pPr>
        <w:autoSpaceDE w:val="0"/>
        <w:autoSpaceDN w:val="0"/>
        <w:adjustRightInd w:val="0"/>
        <w:rPr>
          <w:rFonts w:asciiTheme="majorHAnsi" w:eastAsia="Times New Roman" w:hAnsiTheme="majorHAnsi" w:cstheme="majorHAnsi"/>
          <w:color w:val="000000"/>
        </w:rPr>
      </w:pPr>
      <w:bookmarkStart w:id="18" w:name="OLE_LINK58"/>
      <w:bookmarkStart w:id="19" w:name="OLE_LINK59"/>
      <w:r w:rsidRPr="009A4F8A">
        <w:rPr>
          <w:rFonts w:asciiTheme="majorHAnsi" w:eastAsia="Times New Roman" w:hAnsiTheme="majorHAnsi" w:cstheme="majorHAnsi"/>
          <w:color w:val="000000"/>
        </w:rPr>
        <w:t>Most object-oriented programming languages support null references</w:t>
      </w:r>
      <w:bookmarkEnd w:id="18"/>
      <w:bookmarkEnd w:id="19"/>
      <w:r w:rsidRPr="009A4F8A">
        <w:rPr>
          <w:rFonts w:asciiTheme="majorHAnsi" w:eastAsia="Times New Roman" w:hAnsiTheme="majorHAnsi" w:cstheme="majorHAnsi"/>
          <w:color w:val="000000"/>
        </w:rPr>
        <w:t>. The main issue with such languages is the absence of non-null language constructs at the compiler level in addition to the lack of intention to add any for one reason or another.</w:t>
      </w:r>
      <w:r w:rsidRPr="009A4F8A">
        <w:rPr>
          <w:rFonts w:asciiTheme="majorHAnsi" w:eastAsia="Times New Roman" w:hAnsiTheme="majorHAnsi" w:cstheme="majorHAnsi"/>
          <w:color w:val="000000"/>
        </w:rPr>
        <w:br/>
        <w:t>For instance, the Java language follows a backwards compatibility model where introducing.</w:t>
      </w:r>
    </w:p>
    <w:p w14:paraId="53425C24" w14:textId="77777777" w:rsidR="001B7CE3" w:rsidRPr="009A4F8A" w:rsidRDefault="001B7CE3" w:rsidP="00274D8E">
      <w:pPr>
        <w:autoSpaceDE w:val="0"/>
        <w:autoSpaceDN w:val="0"/>
        <w:adjustRightInd w:val="0"/>
        <w:rPr>
          <w:rFonts w:asciiTheme="majorHAnsi" w:hAnsiTheme="majorHAnsi" w:cstheme="majorHAnsi"/>
          <w:b/>
          <w:bCs/>
          <w:color w:val="353535"/>
        </w:rPr>
      </w:pPr>
    </w:p>
    <w:p w14:paraId="33D5B4A9" w14:textId="77777777" w:rsidR="00274D8E" w:rsidRPr="009A4F8A" w:rsidRDefault="00274D8E" w:rsidP="00274D8E">
      <w:pPr>
        <w:autoSpaceDE w:val="0"/>
        <w:autoSpaceDN w:val="0"/>
        <w:adjustRightInd w:val="0"/>
        <w:rPr>
          <w:rFonts w:asciiTheme="majorHAnsi" w:hAnsiTheme="majorHAnsi" w:cstheme="majorHAnsi"/>
          <w:color w:val="353535"/>
        </w:rPr>
      </w:pPr>
      <w:r w:rsidRPr="009A4F8A">
        <w:rPr>
          <w:rFonts w:asciiTheme="majorHAnsi" w:hAnsiTheme="majorHAnsi" w:cstheme="majorHAnsi"/>
          <w:b/>
          <w:bCs/>
          <w:color w:val="353535"/>
        </w:rPr>
        <w:t>What is compile-time generation?</w:t>
      </w:r>
    </w:p>
    <w:p w14:paraId="28807A3B" w14:textId="77777777" w:rsidR="00274D8E" w:rsidRPr="009A4F8A" w:rsidRDefault="00274D8E" w:rsidP="00274D8E">
      <w:pPr>
        <w:autoSpaceDE w:val="0"/>
        <w:autoSpaceDN w:val="0"/>
        <w:adjustRightInd w:val="0"/>
        <w:rPr>
          <w:rFonts w:asciiTheme="majorHAnsi" w:hAnsiTheme="majorHAnsi" w:cstheme="majorHAnsi"/>
          <w:color w:val="353535"/>
        </w:rPr>
      </w:pPr>
      <w:r w:rsidRPr="009A4F8A">
        <w:rPr>
          <w:rFonts w:asciiTheme="majorHAnsi" w:hAnsiTheme="majorHAnsi" w:cstheme="majorHAnsi"/>
          <w:color w:val="353535"/>
        </w:rPr>
        <w:t>Consistency</w:t>
      </w:r>
    </w:p>
    <w:p w14:paraId="63DE042B" w14:textId="77777777" w:rsidR="00274D8E" w:rsidRPr="009A4F8A" w:rsidRDefault="00274D8E" w:rsidP="00274D8E">
      <w:pPr>
        <w:autoSpaceDE w:val="0"/>
        <w:autoSpaceDN w:val="0"/>
        <w:adjustRightInd w:val="0"/>
        <w:rPr>
          <w:rFonts w:asciiTheme="majorHAnsi" w:hAnsiTheme="majorHAnsi" w:cstheme="majorHAnsi"/>
          <w:color w:val="353535"/>
        </w:rPr>
      </w:pPr>
      <w:r w:rsidRPr="009A4F8A">
        <w:rPr>
          <w:rFonts w:asciiTheme="majorHAnsi" w:hAnsiTheme="majorHAnsi" w:cstheme="majorHAnsi"/>
          <w:color w:val="353535"/>
        </w:rPr>
        <w:t>Less error prone</w:t>
      </w:r>
    </w:p>
    <w:p w14:paraId="5752E48C" w14:textId="77777777" w:rsidR="00274D8E" w:rsidRPr="009A4F8A" w:rsidRDefault="00274D8E" w:rsidP="00274D8E">
      <w:pPr>
        <w:autoSpaceDE w:val="0"/>
        <w:autoSpaceDN w:val="0"/>
        <w:adjustRightInd w:val="0"/>
        <w:rPr>
          <w:rFonts w:asciiTheme="majorHAnsi" w:hAnsiTheme="majorHAnsi" w:cstheme="majorHAnsi"/>
          <w:color w:val="353535"/>
        </w:rPr>
      </w:pPr>
      <w:r w:rsidRPr="009A4F8A">
        <w:rPr>
          <w:rFonts w:asciiTheme="majorHAnsi" w:hAnsiTheme="majorHAnsi" w:cstheme="majorHAnsi"/>
          <w:color w:val="353535"/>
        </w:rPr>
        <w:t>Automation</w:t>
      </w:r>
    </w:p>
    <w:p w14:paraId="2216C386" w14:textId="77777777" w:rsidR="00274D8E" w:rsidRPr="009A4F8A" w:rsidRDefault="00274D8E" w:rsidP="00274D8E">
      <w:pPr>
        <w:autoSpaceDE w:val="0"/>
        <w:autoSpaceDN w:val="0"/>
        <w:adjustRightInd w:val="0"/>
        <w:rPr>
          <w:rFonts w:asciiTheme="majorHAnsi" w:hAnsiTheme="majorHAnsi" w:cstheme="majorHAnsi"/>
          <w:color w:val="353535"/>
        </w:rPr>
      </w:pPr>
      <w:r w:rsidRPr="009A4F8A">
        <w:rPr>
          <w:rFonts w:asciiTheme="majorHAnsi" w:hAnsiTheme="majorHAnsi" w:cstheme="majorHAnsi"/>
          <w:color w:val="353535"/>
        </w:rPr>
        <w:t>Still goes thru compile-time checks</w:t>
      </w:r>
    </w:p>
    <w:p w14:paraId="5E57BE66" w14:textId="77777777" w:rsidR="00870214" w:rsidRPr="007106FB" w:rsidRDefault="00870214" w:rsidP="00870214">
      <w:pPr>
        <w:autoSpaceDE w:val="0"/>
        <w:autoSpaceDN w:val="0"/>
        <w:adjustRightInd w:val="0"/>
        <w:rPr>
          <w:rFonts w:asciiTheme="majorHAnsi" w:hAnsiTheme="majorHAnsi" w:cstheme="majorHAnsi"/>
          <w:b/>
          <w:bCs/>
          <w:color w:val="353535"/>
        </w:rPr>
      </w:pPr>
    </w:p>
    <w:p w14:paraId="67303D46" w14:textId="77777777" w:rsidR="00870214" w:rsidRPr="009A4F8A" w:rsidRDefault="00870214" w:rsidP="00870214">
      <w:pPr>
        <w:autoSpaceDE w:val="0"/>
        <w:autoSpaceDN w:val="0"/>
        <w:adjustRightInd w:val="0"/>
        <w:rPr>
          <w:rFonts w:asciiTheme="majorHAnsi" w:hAnsiTheme="majorHAnsi" w:cstheme="majorHAnsi"/>
          <w:color w:val="353535"/>
        </w:rPr>
      </w:pPr>
    </w:p>
    <w:p w14:paraId="40AB87B0" w14:textId="77777777" w:rsidR="00870214" w:rsidRPr="009A4F8A" w:rsidRDefault="00870214" w:rsidP="00870214">
      <w:pPr>
        <w:autoSpaceDE w:val="0"/>
        <w:autoSpaceDN w:val="0"/>
        <w:adjustRightInd w:val="0"/>
        <w:rPr>
          <w:rFonts w:asciiTheme="majorHAnsi" w:hAnsiTheme="majorHAnsi" w:cstheme="majorHAnsi"/>
          <w:color w:val="353535"/>
        </w:rPr>
      </w:pPr>
      <w:r w:rsidRPr="009A4F8A">
        <w:rPr>
          <w:rFonts w:asciiTheme="majorHAnsi" w:hAnsiTheme="majorHAnsi" w:cstheme="majorHAnsi"/>
          <w:b/>
          <w:bCs/>
          <w:color w:val="353535"/>
        </w:rPr>
        <w:t>What is wrong with the Null Object Pattern?</w:t>
      </w:r>
    </w:p>
    <w:p w14:paraId="0F813BF0" w14:textId="77777777" w:rsidR="00870214" w:rsidRPr="009A4F8A" w:rsidRDefault="00870214" w:rsidP="00870214">
      <w:pPr>
        <w:autoSpaceDE w:val="0"/>
        <w:autoSpaceDN w:val="0"/>
        <w:adjustRightInd w:val="0"/>
        <w:rPr>
          <w:rFonts w:asciiTheme="majorHAnsi" w:hAnsiTheme="majorHAnsi" w:cstheme="majorHAnsi"/>
          <w:color w:val="353535"/>
        </w:rPr>
      </w:pPr>
      <w:r w:rsidRPr="009A4F8A">
        <w:rPr>
          <w:rFonts w:asciiTheme="majorHAnsi" w:hAnsiTheme="majorHAnsi" w:cstheme="majorHAnsi"/>
          <w:color w:val="353535"/>
        </w:rPr>
        <w:lastRenderedPageBreak/>
        <w:t>The main problem in the Null Object Pattern is the tediousness and effort involved in having to implement all the methods for every class/type where null mitigation is desirable.</w:t>
      </w:r>
    </w:p>
    <w:p w14:paraId="6BE52739" w14:textId="77777777" w:rsidR="00870214" w:rsidRPr="009A4F8A" w:rsidRDefault="00870214" w:rsidP="00870214">
      <w:pPr>
        <w:autoSpaceDE w:val="0"/>
        <w:autoSpaceDN w:val="0"/>
        <w:adjustRightInd w:val="0"/>
        <w:rPr>
          <w:rFonts w:asciiTheme="majorHAnsi" w:hAnsiTheme="majorHAnsi" w:cstheme="majorHAnsi"/>
          <w:b/>
          <w:bCs/>
          <w:color w:val="353535"/>
        </w:rPr>
      </w:pPr>
    </w:p>
    <w:p w14:paraId="511EA905" w14:textId="77777777" w:rsidR="00870214" w:rsidRPr="009A4F8A" w:rsidRDefault="00870214" w:rsidP="00870214">
      <w:pPr>
        <w:autoSpaceDE w:val="0"/>
        <w:autoSpaceDN w:val="0"/>
        <w:adjustRightInd w:val="0"/>
        <w:rPr>
          <w:rFonts w:asciiTheme="majorHAnsi" w:hAnsiTheme="majorHAnsi" w:cstheme="majorHAnsi"/>
          <w:color w:val="353535"/>
        </w:rPr>
      </w:pPr>
      <w:r w:rsidRPr="009A4F8A">
        <w:rPr>
          <w:rFonts w:asciiTheme="majorHAnsi" w:hAnsiTheme="majorHAnsi" w:cstheme="majorHAnsi"/>
          <w:b/>
          <w:bCs/>
          <w:color w:val="353535"/>
        </w:rPr>
        <w:t>What is the benefit of a null-mitigation pattern for an organization?</w:t>
      </w:r>
    </w:p>
    <w:p w14:paraId="204713A3" w14:textId="77777777" w:rsidR="00870214" w:rsidRPr="00FE67F6" w:rsidRDefault="00870214" w:rsidP="00274D8E">
      <w:pPr>
        <w:autoSpaceDE w:val="0"/>
        <w:autoSpaceDN w:val="0"/>
        <w:adjustRightInd w:val="0"/>
        <w:rPr>
          <w:rFonts w:asciiTheme="majorHAnsi" w:hAnsiTheme="majorHAnsi" w:cstheme="majorHAnsi"/>
          <w:color w:val="353535"/>
        </w:rPr>
      </w:pPr>
      <w:r w:rsidRPr="009A4F8A">
        <w:rPr>
          <w:rFonts w:asciiTheme="majorHAnsi" w:hAnsiTheme="majorHAnsi" w:cstheme="majorHAnsi"/>
          <w:color w:val="353535"/>
        </w:rPr>
        <w:t xml:space="preserve">It is definitely infeasible for an organization with hundreds of applications with hundreds of thousands of lines of code suddenly to migrate to a completely new language. </w:t>
      </w:r>
    </w:p>
    <w:p w14:paraId="61C9207D" w14:textId="77777777" w:rsidR="00870214" w:rsidRPr="009A4F8A" w:rsidRDefault="00870214" w:rsidP="00274D8E">
      <w:pPr>
        <w:autoSpaceDE w:val="0"/>
        <w:autoSpaceDN w:val="0"/>
        <w:adjustRightInd w:val="0"/>
        <w:rPr>
          <w:rFonts w:asciiTheme="majorHAnsi" w:hAnsiTheme="majorHAnsi" w:cstheme="majorHAnsi"/>
          <w:b/>
          <w:bCs/>
          <w:color w:val="353535"/>
          <w:sz w:val="36"/>
          <w:szCs w:val="36"/>
        </w:rPr>
      </w:pPr>
    </w:p>
    <w:p w14:paraId="7BF0582A" w14:textId="77777777" w:rsidR="004A2070" w:rsidRDefault="004A2070">
      <w:pPr>
        <w:rPr>
          <w:rFonts w:asciiTheme="majorHAnsi" w:hAnsiTheme="majorHAnsi" w:cstheme="majorHAnsi"/>
          <w:b/>
          <w:bCs/>
          <w:color w:val="353535"/>
          <w:sz w:val="36"/>
          <w:szCs w:val="36"/>
        </w:rPr>
      </w:pPr>
      <w:r>
        <w:rPr>
          <w:rFonts w:asciiTheme="majorHAnsi" w:hAnsiTheme="majorHAnsi" w:cstheme="majorHAnsi"/>
          <w:b/>
          <w:bCs/>
          <w:color w:val="353535"/>
          <w:sz w:val="36"/>
          <w:szCs w:val="36"/>
        </w:rPr>
        <w:br w:type="page"/>
      </w:r>
    </w:p>
    <w:p w14:paraId="4E732DA8" w14:textId="77777777" w:rsidR="00274D8E" w:rsidRDefault="00274D8E" w:rsidP="00274D8E">
      <w:pPr>
        <w:autoSpaceDE w:val="0"/>
        <w:autoSpaceDN w:val="0"/>
        <w:adjustRightInd w:val="0"/>
        <w:rPr>
          <w:rFonts w:asciiTheme="majorHAnsi" w:hAnsiTheme="majorHAnsi" w:cstheme="majorHAnsi"/>
          <w:b/>
          <w:bCs/>
          <w:color w:val="353535"/>
          <w:sz w:val="36"/>
          <w:szCs w:val="36"/>
        </w:rPr>
      </w:pPr>
      <w:r w:rsidRPr="009A4F8A">
        <w:rPr>
          <w:rFonts w:asciiTheme="majorHAnsi" w:hAnsiTheme="majorHAnsi" w:cstheme="majorHAnsi"/>
          <w:b/>
          <w:bCs/>
          <w:color w:val="353535"/>
          <w:sz w:val="36"/>
          <w:szCs w:val="36"/>
        </w:rPr>
        <w:lastRenderedPageBreak/>
        <w:t xml:space="preserve">Related Work </w:t>
      </w:r>
    </w:p>
    <w:p w14:paraId="33AB5D2D" w14:textId="419FFCA8" w:rsidR="00611C37" w:rsidRDefault="00611C37" w:rsidP="00274D8E">
      <w:pPr>
        <w:autoSpaceDE w:val="0"/>
        <w:autoSpaceDN w:val="0"/>
        <w:adjustRightInd w:val="0"/>
        <w:rPr>
          <w:rFonts w:asciiTheme="majorHAnsi" w:hAnsiTheme="majorHAnsi" w:cstheme="majorHAnsi"/>
          <w:b/>
          <w:bCs/>
          <w:color w:val="353535"/>
          <w:sz w:val="36"/>
          <w:szCs w:val="36"/>
        </w:rPr>
      </w:pPr>
    </w:p>
    <w:p w14:paraId="31AC93B2" w14:textId="67596E31" w:rsidR="00C743AB" w:rsidRDefault="00C743AB" w:rsidP="00274D8E">
      <w:pPr>
        <w:autoSpaceDE w:val="0"/>
        <w:autoSpaceDN w:val="0"/>
        <w:adjustRightInd w:val="0"/>
        <w:rPr>
          <w:rFonts w:asciiTheme="majorHAnsi" w:hAnsiTheme="majorHAnsi" w:cstheme="majorHAnsi"/>
          <w:color w:val="353535"/>
        </w:rPr>
      </w:pPr>
      <w:r w:rsidRPr="00C743AB">
        <w:rPr>
          <w:rFonts w:asciiTheme="majorHAnsi" w:hAnsiTheme="majorHAnsi" w:cstheme="majorHAnsi"/>
          <w:color w:val="353535"/>
        </w:rPr>
        <w:t>NPEs are partially responsible for 40% of errors in android apps</w:t>
      </w:r>
      <w:r>
        <w:rPr>
          <w:rFonts w:asciiTheme="majorHAnsi" w:hAnsiTheme="majorHAnsi" w:cstheme="majorHAnsi"/>
          <w:color w:val="353535"/>
        </w:rPr>
        <w:t>.</w:t>
      </w:r>
    </w:p>
    <w:p w14:paraId="6CE53F9D" w14:textId="77777777" w:rsidR="00C743AB" w:rsidRPr="00C743AB" w:rsidRDefault="00C743AB" w:rsidP="00274D8E">
      <w:pPr>
        <w:autoSpaceDE w:val="0"/>
        <w:autoSpaceDN w:val="0"/>
        <w:adjustRightInd w:val="0"/>
        <w:rPr>
          <w:rFonts w:asciiTheme="majorHAnsi" w:hAnsiTheme="majorHAnsi" w:cstheme="majorHAnsi"/>
          <w:color w:val="353535"/>
        </w:rPr>
      </w:pPr>
    </w:p>
    <w:p w14:paraId="50224457" w14:textId="77777777" w:rsidR="00274D8E" w:rsidRPr="009A4F8A" w:rsidRDefault="00274D8E" w:rsidP="00274D8E">
      <w:pPr>
        <w:autoSpaceDE w:val="0"/>
        <w:autoSpaceDN w:val="0"/>
        <w:adjustRightInd w:val="0"/>
        <w:rPr>
          <w:rFonts w:asciiTheme="majorHAnsi" w:hAnsiTheme="majorHAnsi" w:cstheme="majorHAnsi"/>
          <w:color w:val="353535"/>
        </w:rPr>
      </w:pPr>
      <w:bookmarkStart w:id="20" w:name="OLE_LINK25"/>
      <w:bookmarkStart w:id="21" w:name="OLE_LINK47"/>
      <w:r w:rsidRPr="009A4F8A">
        <w:rPr>
          <w:rFonts w:asciiTheme="majorHAnsi" w:hAnsiTheme="majorHAnsi" w:cstheme="majorHAnsi"/>
          <w:color w:val="353535"/>
        </w:rPr>
        <w:t>The concern is not with the “null” literal in and of itself, but rather the lack of compile-time checks when accessing objects in non-null-safe languages such as Java, Groovy, C++, Clojure, Objective C…</w:t>
      </w:r>
      <w:proofErr w:type="spellStart"/>
      <w:r w:rsidRPr="009A4F8A">
        <w:rPr>
          <w:rFonts w:asciiTheme="majorHAnsi" w:hAnsiTheme="majorHAnsi" w:cstheme="majorHAnsi"/>
          <w:color w:val="353535"/>
        </w:rPr>
        <w:t>etc</w:t>
      </w:r>
      <w:proofErr w:type="spellEnd"/>
      <w:r w:rsidRPr="009A4F8A">
        <w:rPr>
          <w:rFonts w:asciiTheme="majorHAnsi" w:hAnsiTheme="majorHAnsi" w:cstheme="majorHAnsi"/>
          <w:color w:val="353535"/>
        </w:rPr>
        <w:t xml:space="preserve"> Such shortage causes NPEs.. In other words, in languages that lack the presence of non-null types, it’s the responsibility of the developer to keep in mind where and when to make null checks as opposed to somehow delegating that responsibility to the type-system (the compiler).</w:t>
      </w:r>
    </w:p>
    <w:bookmarkEnd w:id="20"/>
    <w:bookmarkEnd w:id="21"/>
    <w:p w14:paraId="4DA491E6" w14:textId="77777777" w:rsidR="00274D8E" w:rsidRPr="009A4F8A" w:rsidRDefault="00274D8E" w:rsidP="00274D8E">
      <w:pPr>
        <w:autoSpaceDE w:val="0"/>
        <w:autoSpaceDN w:val="0"/>
        <w:adjustRightInd w:val="0"/>
        <w:rPr>
          <w:rFonts w:asciiTheme="majorHAnsi" w:hAnsiTheme="majorHAnsi" w:cstheme="majorHAnsi"/>
          <w:color w:val="353535"/>
        </w:rPr>
      </w:pPr>
    </w:p>
    <w:p w14:paraId="3D7E0BA8" w14:textId="55ACE7B0" w:rsidR="00F01427" w:rsidRDefault="008852F2" w:rsidP="00274D8E">
      <w:pPr>
        <w:autoSpaceDE w:val="0"/>
        <w:autoSpaceDN w:val="0"/>
        <w:adjustRightInd w:val="0"/>
        <w:rPr>
          <w:rFonts w:asciiTheme="majorHAnsi" w:eastAsia="Times New Roman" w:hAnsiTheme="majorHAnsi" w:cstheme="majorHAnsi"/>
          <w:color w:val="000000"/>
        </w:rPr>
      </w:pPr>
      <w:r w:rsidRPr="009A4F8A">
        <w:rPr>
          <w:rFonts w:asciiTheme="majorHAnsi" w:eastAsia="Times New Roman" w:hAnsiTheme="majorHAnsi" w:cstheme="majorHAnsi"/>
          <w:color w:val="000000"/>
        </w:rPr>
        <w:t xml:space="preserve">Numerous studies in the literature </w:t>
      </w:r>
      <w:r w:rsidR="00E9591D">
        <w:rPr>
          <w:rFonts w:asciiTheme="majorHAnsi" w:eastAsia="Times New Roman" w:hAnsiTheme="majorHAnsi" w:cstheme="majorHAnsi"/>
          <w:color w:val="000000"/>
        </w:rPr>
        <w:t xml:space="preserve">proposed techniques and tools </w:t>
      </w:r>
      <w:r w:rsidRPr="009A4F8A">
        <w:rPr>
          <w:rFonts w:asciiTheme="majorHAnsi" w:eastAsia="Times New Roman" w:hAnsiTheme="majorHAnsi" w:cstheme="majorHAnsi"/>
          <w:color w:val="000000"/>
        </w:rPr>
        <w:t xml:space="preserve">to remediate the problems </w:t>
      </w:r>
      <w:r w:rsidR="00B95D95">
        <w:rPr>
          <w:rFonts w:asciiTheme="majorHAnsi" w:eastAsia="Times New Roman" w:hAnsiTheme="majorHAnsi" w:cstheme="majorHAnsi"/>
          <w:color w:val="000000"/>
        </w:rPr>
        <w:t>associated with</w:t>
      </w:r>
      <w:r w:rsidRPr="009A4F8A">
        <w:rPr>
          <w:rFonts w:asciiTheme="majorHAnsi" w:eastAsia="Times New Roman" w:hAnsiTheme="majorHAnsi" w:cstheme="majorHAnsi"/>
          <w:color w:val="000000"/>
        </w:rPr>
        <w:t xml:space="preserve"> null pointer dereferencing at so many different levels. </w:t>
      </w:r>
      <w:r w:rsidR="007C137D">
        <w:rPr>
          <w:rFonts w:asciiTheme="majorHAnsi" w:eastAsia="Times New Roman" w:hAnsiTheme="majorHAnsi" w:cstheme="majorHAnsi"/>
          <w:color w:val="000000"/>
        </w:rPr>
        <w:t>For instance, ….</w:t>
      </w:r>
    </w:p>
    <w:p w14:paraId="654137CE" w14:textId="366174E4" w:rsidR="00EA6641" w:rsidRPr="00EA6641" w:rsidRDefault="00EA6641" w:rsidP="00EA6641">
      <w:pPr>
        <w:pStyle w:val="ListParagraph"/>
        <w:numPr>
          <w:ilvl w:val="0"/>
          <w:numId w:val="8"/>
        </w:numPr>
        <w:autoSpaceDE w:val="0"/>
        <w:autoSpaceDN w:val="0"/>
        <w:adjustRightInd w:val="0"/>
        <w:rPr>
          <w:rFonts w:asciiTheme="majorHAnsi" w:eastAsia="Times New Roman" w:hAnsiTheme="majorHAnsi" w:cstheme="majorHAnsi"/>
          <w:color w:val="000000"/>
        </w:rPr>
      </w:pPr>
      <w:r w:rsidRPr="00EA6641">
        <w:rPr>
          <w:rFonts w:asciiTheme="majorHAnsi" w:eastAsia="Times New Roman" w:hAnsiTheme="majorHAnsi" w:cstheme="majorHAnsi"/>
          <w:color w:val="000000"/>
        </w:rPr>
        <w:t>APPEND</w:t>
      </w:r>
    </w:p>
    <w:p w14:paraId="27920379" w14:textId="77777777" w:rsidR="00F01427" w:rsidRDefault="00F01427" w:rsidP="00274D8E">
      <w:pPr>
        <w:autoSpaceDE w:val="0"/>
        <w:autoSpaceDN w:val="0"/>
        <w:adjustRightInd w:val="0"/>
        <w:rPr>
          <w:rFonts w:asciiTheme="majorHAnsi" w:eastAsia="Times New Roman" w:hAnsiTheme="majorHAnsi" w:cstheme="majorHAnsi"/>
          <w:color w:val="000000"/>
        </w:rPr>
      </w:pPr>
    </w:p>
    <w:p w14:paraId="279C11D3" w14:textId="77777777" w:rsidR="002C10D1" w:rsidRDefault="002C10D1" w:rsidP="00274D8E">
      <w:pPr>
        <w:autoSpaceDE w:val="0"/>
        <w:autoSpaceDN w:val="0"/>
        <w:adjustRightInd w:val="0"/>
        <w:rPr>
          <w:rFonts w:asciiTheme="majorHAnsi" w:eastAsia="Times New Roman" w:hAnsiTheme="majorHAnsi" w:cstheme="majorHAnsi"/>
          <w:color w:val="000000"/>
        </w:rPr>
      </w:pPr>
      <w:r>
        <w:rPr>
          <w:rFonts w:asciiTheme="majorHAnsi" w:eastAsia="Times New Roman" w:hAnsiTheme="majorHAnsi" w:cstheme="majorHAnsi"/>
          <w:color w:val="000000"/>
        </w:rPr>
        <w:t xml:space="preserve">In C# 6.0, the null-conditional operator “?.” can be used </w:t>
      </w:r>
    </w:p>
    <w:p w14:paraId="29648F77" w14:textId="77777777" w:rsidR="002C10D1" w:rsidRDefault="002C10D1" w:rsidP="00274D8E">
      <w:pPr>
        <w:autoSpaceDE w:val="0"/>
        <w:autoSpaceDN w:val="0"/>
        <w:adjustRightInd w:val="0"/>
        <w:rPr>
          <w:rFonts w:asciiTheme="majorHAnsi" w:eastAsia="Times New Roman" w:hAnsiTheme="majorHAnsi" w:cstheme="majorHAnsi"/>
          <w:color w:val="000000"/>
        </w:rPr>
      </w:pPr>
    </w:p>
    <w:p w14:paraId="11E08A78" w14:textId="2A53388B" w:rsidR="00E9591D" w:rsidRDefault="008852F2" w:rsidP="00274D8E">
      <w:pPr>
        <w:autoSpaceDE w:val="0"/>
        <w:autoSpaceDN w:val="0"/>
        <w:adjustRightInd w:val="0"/>
        <w:rPr>
          <w:rFonts w:asciiTheme="majorHAnsi" w:eastAsia="Times New Roman" w:hAnsiTheme="majorHAnsi" w:cstheme="majorHAnsi"/>
          <w:color w:val="000000"/>
        </w:rPr>
      </w:pPr>
      <w:r w:rsidRPr="009A4F8A">
        <w:rPr>
          <w:rFonts w:asciiTheme="majorHAnsi" w:eastAsia="Times New Roman" w:hAnsiTheme="majorHAnsi" w:cstheme="majorHAnsi"/>
          <w:color w:val="000000"/>
        </w:rPr>
        <w:t xml:space="preserve">However, most of the work attempted to approach the problem </w:t>
      </w:r>
      <w:r w:rsidR="00EA6641">
        <w:rPr>
          <w:rFonts w:asciiTheme="majorHAnsi" w:eastAsia="Times New Roman" w:hAnsiTheme="majorHAnsi" w:cstheme="majorHAnsi"/>
          <w:color w:val="000000"/>
        </w:rPr>
        <w:t xml:space="preserve">1- </w:t>
      </w:r>
      <w:r w:rsidRPr="00EA6641">
        <w:rPr>
          <w:rFonts w:asciiTheme="majorHAnsi" w:eastAsia="Times New Roman" w:hAnsiTheme="majorHAnsi" w:cstheme="majorHAnsi"/>
          <w:b/>
          <w:bCs/>
          <w:color w:val="000000"/>
        </w:rPr>
        <w:t>reactively</w:t>
      </w:r>
      <w:r w:rsidR="00EA6641">
        <w:rPr>
          <w:rFonts w:asciiTheme="majorHAnsi" w:eastAsia="Times New Roman" w:hAnsiTheme="majorHAnsi" w:cstheme="majorHAnsi"/>
          <w:color w:val="000000"/>
        </w:rPr>
        <w:t xml:space="preserve">, 2- </w:t>
      </w:r>
      <w:r w:rsidR="00EA6641" w:rsidRPr="00EA6641">
        <w:rPr>
          <w:rFonts w:asciiTheme="majorHAnsi" w:eastAsia="Times New Roman" w:hAnsiTheme="majorHAnsi" w:cstheme="majorHAnsi"/>
          <w:b/>
          <w:bCs/>
          <w:color w:val="000000"/>
        </w:rPr>
        <w:t>Code Replacement and Transformation</w:t>
      </w:r>
      <w:r w:rsidR="00EA6641">
        <w:rPr>
          <w:rFonts w:asciiTheme="majorHAnsi" w:eastAsia="Times New Roman" w:hAnsiTheme="majorHAnsi" w:cstheme="majorHAnsi"/>
          <w:b/>
          <w:bCs/>
          <w:color w:val="000000"/>
        </w:rPr>
        <w:t xml:space="preserve"> (default objects, Logging)</w:t>
      </w:r>
      <w:r w:rsidRPr="009A4F8A">
        <w:rPr>
          <w:rFonts w:asciiTheme="majorHAnsi" w:eastAsia="Times New Roman" w:hAnsiTheme="majorHAnsi" w:cstheme="majorHAnsi"/>
          <w:color w:val="000000"/>
        </w:rPr>
        <w:t xml:space="preserve">. That is, </w:t>
      </w:r>
      <w:r w:rsidR="007C137D">
        <w:rPr>
          <w:rFonts w:asciiTheme="majorHAnsi" w:eastAsia="Times New Roman" w:hAnsiTheme="majorHAnsi" w:cstheme="majorHAnsi"/>
          <w:color w:val="000000"/>
        </w:rPr>
        <w:t>the proposed work mainly targeted</w:t>
      </w:r>
      <w:r w:rsidRPr="009A4F8A">
        <w:rPr>
          <w:rFonts w:asciiTheme="majorHAnsi" w:eastAsia="Times New Roman" w:hAnsiTheme="majorHAnsi" w:cstheme="majorHAnsi"/>
          <w:color w:val="000000"/>
        </w:rPr>
        <w:t xml:space="preserve"> </w:t>
      </w:r>
      <w:r w:rsidR="00611C37">
        <w:rPr>
          <w:rFonts w:asciiTheme="majorHAnsi" w:eastAsia="Times New Roman" w:hAnsiTheme="majorHAnsi" w:cstheme="majorHAnsi"/>
          <w:color w:val="000000"/>
        </w:rPr>
        <w:t>analyzing</w:t>
      </w:r>
      <w:r w:rsidR="007C137D">
        <w:rPr>
          <w:rFonts w:asciiTheme="majorHAnsi" w:eastAsia="Times New Roman" w:hAnsiTheme="majorHAnsi" w:cstheme="majorHAnsi"/>
          <w:color w:val="000000"/>
        </w:rPr>
        <w:t xml:space="preserve"> </w:t>
      </w:r>
      <w:r w:rsidRPr="009A4F8A">
        <w:rPr>
          <w:rFonts w:asciiTheme="majorHAnsi" w:eastAsia="Times New Roman" w:hAnsiTheme="majorHAnsi" w:cstheme="majorHAnsi"/>
          <w:color w:val="000000"/>
        </w:rPr>
        <w:t xml:space="preserve">to help detect (and patch) possible null pointers after code had been written employing techniques such as static and dynamic code analysis, code injection…etc. </w:t>
      </w:r>
    </w:p>
    <w:p w14:paraId="6E2CE6F2" w14:textId="77777777" w:rsidR="00E9591D" w:rsidRDefault="00E9591D" w:rsidP="00274D8E">
      <w:pPr>
        <w:autoSpaceDE w:val="0"/>
        <w:autoSpaceDN w:val="0"/>
        <w:adjustRightInd w:val="0"/>
        <w:rPr>
          <w:rFonts w:asciiTheme="majorHAnsi" w:eastAsia="Times New Roman" w:hAnsiTheme="majorHAnsi" w:cstheme="majorHAnsi"/>
          <w:color w:val="000000"/>
        </w:rPr>
      </w:pPr>
    </w:p>
    <w:p w14:paraId="4BA4CB73" w14:textId="77777777" w:rsidR="008852F2" w:rsidRPr="009A4F8A" w:rsidRDefault="00217149" w:rsidP="00274D8E">
      <w:pPr>
        <w:autoSpaceDE w:val="0"/>
        <w:autoSpaceDN w:val="0"/>
        <w:adjustRightInd w:val="0"/>
        <w:rPr>
          <w:rFonts w:asciiTheme="majorHAnsi" w:eastAsia="Times New Roman" w:hAnsiTheme="majorHAnsi" w:cstheme="majorHAnsi"/>
          <w:color w:val="000000"/>
        </w:rPr>
      </w:pPr>
      <w:r>
        <w:rPr>
          <w:rFonts w:asciiTheme="majorHAnsi" w:eastAsia="Times New Roman" w:hAnsiTheme="majorHAnsi" w:cstheme="majorHAnsi"/>
          <w:color w:val="000000"/>
        </w:rPr>
        <w:t xml:space="preserve">It’s desired to have something </w:t>
      </w:r>
      <w:r w:rsidR="00DC72BB">
        <w:rPr>
          <w:rFonts w:asciiTheme="majorHAnsi" w:eastAsia="Times New Roman" w:hAnsiTheme="majorHAnsi" w:cstheme="majorHAnsi"/>
          <w:color w:val="000000"/>
        </w:rPr>
        <w:t>to</w:t>
      </w:r>
      <w:r>
        <w:rPr>
          <w:rFonts w:asciiTheme="majorHAnsi" w:eastAsia="Times New Roman" w:hAnsiTheme="majorHAnsi" w:cstheme="majorHAnsi"/>
          <w:color w:val="000000"/>
        </w:rPr>
        <w:t xml:space="preserve"> help</w:t>
      </w:r>
      <w:r w:rsidR="00DC72BB">
        <w:rPr>
          <w:rFonts w:asciiTheme="majorHAnsi" w:eastAsia="Times New Roman" w:hAnsiTheme="majorHAnsi" w:cstheme="majorHAnsi"/>
          <w:color w:val="000000"/>
        </w:rPr>
        <w:t xml:space="preserve"> </w:t>
      </w:r>
      <w:r>
        <w:rPr>
          <w:rFonts w:asciiTheme="majorHAnsi" w:eastAsia="Times New Roman" w:hAnsiTheme="majorHAnsi" w:cstheme="majorHAnsi"/>
          <w:color w:val="000000"/>
        </w:rPr>
        <w:t xml:space="preserve">developers to avoid null to begin with. Something which brings object oriented languages </w:t>
      </w:r>
      <w:r w:rsidR="005D5077">
        <w:rPr>
          <w:rFonts w:asciiTheme="majorHAnsi" w:eastAsia="Times New Roman" w:hAnsiTheme="majorHAnsi" w:cstheme="majorHAnsi"/>
          <w:color w:val="000000"/>
        </w:rPr>
        <w:t xml:space="preserve">such as Java and C# </w:t>
      </w:r>
      <w:r>
        <w:rPr>
          <w:rFonts w:asciiTheme="majorHAnsi" w:eastAsia="Times New Roman" w:hAnsiTheme="majorHAnsi" w:cstheme="majorHAnsi"/>
          <w:color w:val="000000"/>
        </w:rPr>
        <w:t>as much closer to languages which support non-null types as part of their type system</w:t>
      </w:r>
      <w:r w:rsidR="008F57CE">
        <w:rPr>
          <w:rFonts w:asciiTheme="majorHAnsi" w:eastAsia="Times New Roman" w:hAnsiTheme="majorHAnsi" w:cstheme="majorHAnsi"/>
          <w:color w:val="000000"/>
        </w:rPr>
        <w:t xml:space="preserve"> without necessarily introducing changes to the type system</w:t>
      </w:r>
      <w:r>
        <w:rPr>
          <w:rFonts w:asciiTheme="majorHAnsi" w:eastAsia="Times New Roman" w:hAnsiTheme="majorHAnsi" w:cstheme="majorHAnsi"/>
          <w:color w:val="000000"/>
        </w:rPr>
        <w:t xml:space="preserve">. </w:t>
      </w:r>
      <w:r w:rsidR="008852F2" w:rsidRPr="009A4F8A">
        <w:rPr>
          <w:rFonts w:asciiTheme="majorHAnsi" w:eastAsia="Times New Roman" w:hAnsiTheme="majorHAnsi" w:cstheme="majorHAnsi"/>
          <w:color w:val="000000"/>
        </w:rPr>
        <w:t xml:space="preserve">In this work, we propose a rather proactive approach, </w:t>
      </w:r>
      <w:r w:rsidR="00694056">
        <w:rPr>
          <w:rFonts w:asciiTheme="majorHAnsi" w:eastAsia="Times New Roman" w:hAnsiTheme="majorHAnsi" w:cstheme="majorHAnsi"/>
          <w:color w:val="000000"/>
        </w:rPr>
        <w:t>Poptional</w:t>
      </w:r>
      <w:r w:rsidR="008852F2" w:rsidRPr="009A4F8A">
        <w:rPr>
          <w:rFonts w:asciiTheme="majorHAnsi" w:eastAsia="Times New Roman" w:hAnsiTheme="majorHAnsi" w:cstheme="majorHAnsi"/>
          <w:color w:val="000000"/>
        </w:rPr>
        <w:t>. It leverages the type system aiming to help prevent developers from making mistakes that lead to null pointer errors.</w:t>
      </w:r>
    </w:p>
    <w:p w14:paraId="0C1DC63C" w14:textId="77777777" w:rsidR="008852F2" w:rsidRPr="009A4F8A" w:rsidRDefault="008852F2" w:rsidP="00274D8E">
      <w:pPr>
        <w:autoSpaceDE w:val="0"/>
        <w:autoSpaceDN w:val="0"/>
        <w:adjustRightInd w:val="0"/>
        <w:rPr>
          <w:rFonts w:asciiTheme="majorHAnsi" w:hAnsiTheme="majorHAnsi" w:cstheme="majorHAnsi"/>
          <w:color w:val="353535"/>
        </w:rPr>
      </w:pPr>
    </w:p>
    <w:p w14:paraId="6D4A9BE6" w14:textId="77777777" w:rsidR="005A69D8" w:rsidRPr="00FE67F6" w:rsidRDefault="00274D8E" w:rsidP="00274D8E">
      <w:pPr>
        <w:autoSpaceDE w:val="0"/>
        <w:autoSpaceDN w:val="0"/>
        <w:adjustRightInd w:val="0"/>
        <w:rPr>
          <w:rFonts w:asciiTheme="majorHAnsi" w:hAnsiTheme="majorHAnsi" w:cstheme="majorHAnsi"/>
          <w:color w:val="353535"/>
        </w:rPr>
      </w:pPr>
      <w:r w:rsidRPr="009A4F8A">
        <w:rPr>
          <w:rFonts w:asciiTheme="majorHAnsi" w:hAnsiTheme="majorHAnsi" w:cstheme="majorHAnsi"/>
          <w:color w:val="353535"/>
        </w:rPr>
        <w:t>The main benefit of a language having non-nullable types is forcing a compile-time check before attempting to access a nullable type</w:t>
      </w:r>
    </w:p>
    <w:p w14:paraId="624BB7EB" w14:textId="77777777" w:rsidR="00AB4EEA" w:rsidRDefault="00AB4EEA">
      <w:pPr>
        <w:rPr>
          <w:rFonts w:asciiTheme="majorHAnsi" w:hAnsiTheme="majorHAnsi" w:cstheme="majorHAnsi"/>
          <w:b/>
          <w:bCs/>
          <w:color w:val="353535"/>
          <w:sz w:val="28"/>
          <w:szCs w:val="28"/>
        </w:rPr>
      </w:pPr>
      <w:r>
        <w:rPr>
          <w:rFonts w:asciiTheme="majorHAnsi" w:hAnsiTheme="majorHAnsi" w:cstheme="majorHAnsi"/>
          <w:b/>
          <w:bCs/>
          <w:color w:val="353535"/>
          <w:sz w:val="28"/>
          <w:szCs w:val="28"/>
        </w:rPr>
        <w:br w:type="page"/>
      </w:r>
    </w:p>
    <w:p w14:paraId="0DDBABD5" w14:textId="77777777" w:rsidR="001C13E1" w:rsidRDefault="007E09A8" w:rsidP="00274D8E">
      <w:pPr>
        <w:autoSpaceDE w:val="0"/>
        <w:autoSpaceDN w:val="0"/>
        <w:adjustRightInd w:val="0"/>
        <w:rPr>
          <w:rFonts w:asciiTheme="majorHAnsi" w:hAnsiTheme="majorHAnsi" w:cstheme="majorHAnsi"/>
          <w:b/>
          <w:bCs/>
          <w:color w:val="353535"/>
          <w:sz w:val="28"/>
          <w:szCs w:val="28"/>
        </w:rPr>
      </w:pPr>
      <w:r w:rsidRPr="007E09A8">
        <w:rPr>
          <w:rFonts w:asciiTheme="majorHAnsi" w:hAnsiTheme="majorHAnsi" w:cstheme="majorHAnsi"/>
          <w:b/>
          <w:bCs/>
          <w:color w:val="353535"/>
          <w:sz w:val="28"/>
          <w:szCs w:val="28"/>
        </w:rPr>
        <w:lastRenderedPageBreak/>
        <w:t>Optional</w:t>
      </w:r>
      <w:r w:rsidR="00CF1580">
        <w:rPr>
          <w:rFonts w:asciiTheme="majorHAnsi" w:hAnsiTheme="majorHAnsi" w:cstheme="majorHAnsi"/>
          <w:b/>
          <w:bCs/>
          <w:color w:val="353535"/>
          <w:sz w:val="28"/>
          <w:szCs w:val="28"/>
        </w:rPr>
        <w:t xml:space="preserve"> Model</w:t>
      </w:r>
    </w:p>
    <w:p w14:paraId="3F5BCEB7" w14:textId="77777777" w:rsidR="00130A91" w:rsidRDefault="00130A91" w:rsidP="00274D8E">
      <w:pPr>
        <w:autoSpaceDE w:val="0"/>
        <w:autoSpaceDN w:val="0"/>
        <w:adjustRightInd w:val="0"/>
        <w:rPr>
          <w:rFonts w:asciiTheme="majorHAnsi" w:hAnsiTheme="majorHAnsi" w:cstheme="majorHAnsi"/>
          <w:b/>
          <w:bCs/>
          <w:color w:val="353535"/>
          <w:sz w:val="28"/>
          <w:szCs w:val="28"/>
        </w:rPr>
      </w:pPr>
    </w:p>
    <w:p w14:paraId="40160F22" w14:textId="77777777" w:rsidR="007106FB" w:rsidRPr="009A4F8A" w:rsidRDefault="007106FB" w:rsidP="007106FB">
      <w:pPr>
        <w:autoSpaceDE w:val="0"/>
        <w:autoSpaceDN w:val="0"/>
        <w:adjustRightInd w:val="0"/>
        <w:rPr>
          <w:rFonts w:asciiTheme="majorHAnsi" w:hAnsiTheme="majorHAnsi" w:cstheme="majorHAnsi"/>
          <w:color w:val="353535"/>
        </w:rPr>
      </w:pPr>
      <w:r w:rsidRPr="009A4F8A">
        <w:rPr>
          <w:rFonts w:asciiTheme="majorHAnsi" w:hAnsiTheme="majorHAnsi" w:cstheme="majorHAnsi"/>
          <w:color w:val="353535"/>
        </w:rPr>
        <w:t>Has different names in different languages: Optional, or Option, or Maybe</w:t>
      </w:r>
    </w:p>
    <w:p w14:paraId="294F5E39" w14:textId="77777777" w:rsidR="007106FB" w:rsidRPr="009A4F8A" w:rsidRDefault="007106FB" w:rsidP="007106FB">
      <w:pPr>
        <w:autoSpaceDE w:val="0"/>
        <w:autoSpaceDN w:val="0"/>
        <w:adjustRightInd w:val="0"/>
        <w:rPr>
          <w:rFonts w:asciiTheme="majorHAnsi" w:hAnsiTheme="majorHAnsi" w:cstheme="majorHAnsi"/>
          <w:color w:val="353535"/>
        </w:rPr>
      </w:pPr>
      <w:r w:rsidRPr="009A4F8A">
        <w:rPr>
          <w:rFonts w:asciiTheme="majorHAnsi" w:hAnsiTheme="majorHAnsi" w:cstheme="majorHAnsi"/>
          <w:color w:val="353535"/>
        </w:rPr>
        <w:t>It’s an encapsulation, container, wrapper…</w:t>
      </w:r>
      <w:proofErr w:type="spellStart"/>
      <w:r w:rsidRPr="009A4F8A">
        <w:rPr>
          <w:rFonts w:asciiTheme="majorHAnsi" w:hAnsiTheme="majorHAnsi" w:cstheme="majorHAnsi"/>
          <w:color w:val="353535"/>
        </w:rPr>
        <w:t>etc</w:t>
      </w:r>
      <w:proofErr w:type="spellEnd"/>
    </w:p>
    <w:p w14:paraId="64DE867F" w14:textId="77777777" w:rsidR="007106FB" w:rsidRPr="009A4F8A" w:rsidRDefault="007106FB" w:rsidP="007106FB">
      <w:pPr>
        <w:autoSpaceDE w:val="0"/>
        <w:autoSpaceDN w:val="0"/>
        <w:adjustRightInd w:val="0"/>
        <w:rPr>
          <w:rFonts w:asciiTheme="majorHAnsi" w:hAnsiTheme="majorHAnsi" w:cstheme="majorHAnsi"/>
          <w:color w:val="353535"/>
        </w:rPr>
      </w:pPr>
      <w:r w:rsidRPr="009A4F8A">
        <w:rPr>
          <w:rFonts w:asciiTheme="majorHAnsi" w:hAnsiTheme="majorHAnsi" w:cstheme="majorHAnsi"/>
          <w:color w:val="353535"/>
        </w:rPr>
        <w:t>Best practices, wrong usage, limitations, guidelines, consistency in code syntax</w:t>
      </w:r>
    </w:p>
    <w:p w14:paraId="47DAB584" w14:textId="77777777" w:rsidR="007106FB" w:rsidRDefault="007106FB" w:rsidP="007106FB">
      <w:pPr>
        <w:autoSpaceDE w:val="0"/>
        <w:autoSpaceDN w:val="0"/>
        <w:adjustRightInd w:val="0"/>
        <w:rPr>
          <w:rFonts w:asciiTheme="majorHAnsi" w:eastAsia="Times New Roman" w:hAnsiTheme="majorHAnsi" w:cstheme="majorHAnsi"/>
          <w:color w:val="000000"/>
        </w:rPr>
      </w:pPr>
      <w:r w:rsidRPr="009A4F8A">
        <w:rPr>
          <w:rFonts w:asciiTheme="majorHAnsi" w:eastAsia="Times New Roman" w:hAnsiTheme="majorHAnsi" w:cstheme="majorHAnsi"/>
          <w:color w:val="000000"/>
        </w:rPr>
        <w:t>Even though java has primitive data types (i.e., value types) which may not be null at all, the type system itself isn’t unified. That is, primitive types do not implement a shared class with object types.</w:t>
      </w:r>
    </w:p>
    <w:p w14:paraId="2C725AB4" w14:textId="77777777" w:rsidR="007106FB" w:rsidRDefault="007106FB" w:rsidP="007106FB">
      <w:pPr>
        <w:autoSpaceDE w:val="0"/>
        <w:autoSpaceDN w:val="0"/>
        <w:adjustRightInd w:val="0"/>
        <w:rPr>
          <w:rFonts w:asciiTheme="majorHAnsi" w:eastAsia="Times New Roman" w:hAnsiTheme="majorHAnsi" w:cstheme="majorHAnsi"/>
          <w:color w:val="000000"/>
        </w:rPr>
      </w:pPr>
    </w:p>
    <w:p w14:paraId="3A0E6563" w14:textId="77777777" w:rsidR="007106FB" w:rsidRPr="007106FB" w:rsidRDefault="007106FB" w:rsidP="007106FB">
      <w:pPr>
        <w:autoSpaceDE w:val="0"/>
        <w:autoSpaceDN w:val="0"/>
        <w:adjustRightInd w:val="0"/>
        <w:rPr>
          <w:rFonts w:asciiTheme="majorHAnsi" w:hAnsiTheme="majorHAnsi" w:cstheme="majorHAnsi"/>
          <w:b/>
          <w:bCs/>
          <w:color w:val="353535"/>
          <w:sz w:val="28"/>
          <w:szCs w:val="28"/>
        </w:rPr>
      </w:pPr>
      <w:r w:rsidRPr="007106FB">
        <w:rPr>
          <w:rFonts w:asciiTheme="majorHAnsi" w:eastAsia="Times New Roman" w:hAnsiTheme="majorHAnsi" w:cstheme="majorHAnsi"/>
          <w:b/>
          <w:bCs/>
          <w:color w:val="000000"/>
        </w:rPr>
        <w:t>Java Optional</w:t>
      </w:r>
    </w:p>
    <w:p w14:paraId="55545111" w14:textId="77777777" w:rsidR="00367B13" w:rsidRDefault="00367B13" w:rsidP="00274D8E">
      <w:pPr>
        <w:autoSpaceDE w:val="0"/>
        <w:autoSpaceDN w:val="0"/>
        <w:adjustRightInd w:val="0"/>
        <w:rPr>
          <w:rFonts w:asciiTheme="majorHAnsi" w:eastAsia="Times New Roman" w:hAnsiTheme="majorHAnsi" w:cstheme="majorHAnsi"/>
          <w:color w:val="000000"/>
        </w:rPr>
      </w:pPr>
      <w:r>
        <w:rPr>
          <w:rFonts w:asciiTheme="majorHAnsi" w:eastAsia="Times New Roman" w:hAnsiTheme="majorHAnsi" w:cstheme="majorHAnsi"/>
          <w:color w:val="000000"/>
        </w:rPr>
        <w:t>Given</w:t>
      </w:r>
      <w:r w:rsidRPr="009A4F8A">
        <w:rPr>
          <w:rFonts w:asciiTheme="majorHAnsi" w:eastAsia="Times New Roman" w:hAnsiTheme="majorHAnsi" w:cstheme="majorHAnsi"/>
          <w:color w:val="000000"/>
        </w:rPr>
        <w:t xml:space="preserve"> type </w:t>
      </w:r>
      <w:r>
        <w:rPr>
          <w:rFonts w:asciiTheme="majorHAnsi" w:eastAsia="Times New Roman" w:hAnsiTheme="majorHAnsi" w:cstheme="majorHAnsi"/>
          <w:color w:val="000000"/>
        </w:rPr>
        <w:t>FOO</w:t>
      </w:r>
      <w:r w:rsidRPr="009A4F8A">
        <w:rPr>
          <w:rFonts w:asciiTheme="majorHAnsi" w:eastAsia="Times New Roman" w:hAnsiTheme="majorHAnsi" w:cstheme="majorHAnsi"/>
          <w:color w:val="000000"/>
        </w:rPr>
        <w:t xml:space="preserve"> in the codebase and we want the ability to optionally refer to an instance of it. That is, some instances may at times be null. In the Java language, we use the Optional wrapper class as follows:</w:t>
      </w:r>
    </w:p>
    <w:p w14:paraId="1EB6EBAB" w14:textId="77777777" w:rsidR="00367B13" w:rsidRDefault="00367B13" w:rsidP="00274D8E">
      <w:pPr>
        <w:autoSpaceDE w:val="0"/>
        <w:autoSpaceDN w:val="0"/>
        <w:adjustRightInd w:val="0"/>
        <w:rPr>
          <w:rFonts w:asciiTheme="majorHAnsi" w:eastAsia="Times New Roman" w:hAnsiTheme="majorHAnsi" w:cstheme="majorHAnsi"/>
          <w:b/>
          <w:bCs/>
          <w:i/>
          <w:iCs/>
          <w:color w:val="000000"/>
        </w:rPr>
      </w:pPr>
      <w:r>
        <w:rPr>
          <w:rFonts w:asciiTheme="majorHAnsi" w:eastAsia="Times New Roman" w:hAnsiTheme="majorHAnsi" w:cstheme="majorHAnsi"/>
          <w:noProof/>
          <w:color w:val="000000"/>
        </w:rPr>
        <w:drawing>
          <wp:anchor distT="0" distB="0" distL="114300" distR="114300" simplePos="0" relativeHeight="251660288" behindDoc="0" locked="0" layoutInCell="1" allowOverlap="1" wp14:anchorId="74A69391" wp14:editId="357823E8">
            <wp:simplePos x="0" y="0"/>
            <wp:positionH relativeFrom="column">
              <wp:posOffset>3609975</wp:posOffset>
            </wp:positionH>
            <wp:positionV relativeFrom="paragraph">
              <wp:posOffset>102870</wp:posOffset>
            </wp:positionV>
            <wp:extent cx="2075180" cy="1297940"/>
            <wp:effectExtent l="0" t="0" r="0" b="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75180" cy="1297940"/>
                    </a:xfrm>
                    <a:prstGeom prst="rect">
                      <a:avLst/>
                    </a:prstGeom>
                  </pic:spPr>
                </pic:pic>
              </a:graphicData>
            </a:graphic>
            <wp14:sizeRelH relativeFrom="margin">
              <wp14:pctWidth>0</wp14:pctWidth>
            </wp14:sizeRelH>
            <wp14:sizeRelV relativeFrom="margin">
              <wp14:pctHeight>0</wp14:pctHeight>
            </wp14:sizeRelV>
          </wp:anchor>
        </w:drawing>
      </w:r>
      <w:r w:rsidRPr="009A4F8A">
        <w:rPr>
          <w:rFonts w:asciiTheme="majorHAnsi" w:eastAsia="Times New Roman" w:hAnsiTheme="majorHAnsi" w:cstheme="majorHAnsi"/>
          <w:color w:val="000000"/>
        </w:rPr>
        <w:br/>
      </w:r>
      <w:r w:rsidRPr="002B43CD">
        <w:rPr>
          <w:rFonts w:asciiTheme="majorHAnsi" w:eastAsia="Times New Roman" w:hAnsiTheme="majorHAnsi" w:cstheme="majorHAnsi"/>
          <w:b/>
          <w:bCs/>
          <w:i/>
          <w:iCs/>
          <w:color w:val="000000"/>
        </w:rPr>
        <w:t xml:space="preserve">   public Optional&lt;</w:t>
      </w:r>
      <w:r>
        <w:rPr>
          <w:rFonts w:asciiTheme="majorHAnsi" w:eastAsia="Times New Roman" w:hAnsiTheme="majorHAnsi" w:cstheme="majorHAnsi"/>
          <w:b/>
          <w:bCs/>
          <w:i/>
          <w:iCs/>
          <w:color w:val="000000"/>
        </w:rPr>
        <w:t>Foo</w:t>
      </w:r>
      <w:r w:rsidRPr="002B43CD">
        <w:rPr>
          <w:rFonts w:asciiTheme="majorHAnsi" w:eastAsia="Times New Roman" w:hAnsiTheme="majorHAnsi" w:cstheme="majorHAnsi"/>
          <w:b/>
          <w:bCs/>
          <w:i/>
          <w:iCs/>
          <w:color w:val="000000"/>
        </w:rPr>
        <w:t xml:space="preserve">&gt; </w:t>
      </w:r>
      <w:proofErr w:type="spellStart"/>
      <w:r w:rsidRPr="002B43CD">
        <w:rPr>
          <w:rFonts w:asciiTheme="majorHAnsi" w:eastAsia="Times New Roman" w:hAnsiTheme="majorHAnsi" w:cstheme="majorHAnsi"/>
          <w:b/>
          <w:bCs/>
          <w:i/>
          <w:iCs/>
          <w:color w:val="000000"/>
        </w:rPr>
        <w:t>doSomething</w:t>
      </w:r>
      <w:proofErr w:type="spellEnd"/>
      <w:r w:rsidRPr="002B43CD">
        <w:rPr>
          <w:rFonts w:asciiTheme="majorHAnsi" w:eastAsia="Times New Roman" w:hAnsiTheme="majorHAnsi" w:cstheme="majorHAnsi"/>
          <w:b/>
          <w:bCs/>
          <w:i/>
          <w:iCs/>
          <w:color w:val="000000"/>
        </w:rPr>
        <w:t>() {</w:t>
      </w:r>
      <w:r w:rsidRPr="002B43CD">
        <w:rPr>
          <w:rFonts w:asciiTheme="majorHAnsi" w:eastAsia="Times New Roman" w:hAnsiTheme="majorHAnsi" w:cstheme="majorHAnsi"/>
          <w:b/>
          <w:bCs/>
          <w:i/>
          <w:iCs/>
          <w:color w:val="000000"/>
        </w:rPr>
        <w:br/>
        <w:t xml:space="preserve">      // … do something</w:t>
      </w:r>
      <w:r w:rsidRPr="002B43CD">
        <w:rPr>
          <w:rFonts w:asciiTheme="majorHAnsi" w:eastAsia="Times New Roman" w:hAnsiTheme="majorHAnsi" w:cstheme="majorHAnsi"/>
          <w:b/>
          <w:bCs/>
          <w:i/>
          <w:iCs/>
          <w:color w:val="000000"/>
        </w:rPr>
        <w:br/>
        <w:t xml:space="preserve">      </w:t>
      </w:r>
      <w:r>
        <w:rPr>
          <w:rFonts w:asciiTheme="majorHAnsi" w:eastAsia="Times New Roman" w:hAnsiTheme="majorHAnsi" w:cstheme="majorHAnsi"/>
          <w:b/>
          <w:bCs/>
          <w:i/>
          <w:iCs/>
          <w:color w:val="000000"/>
        </w:rPr>
        <w:t>Foo</w:t>
      </w:r>
      <w:r w:rsidRPr="002B43CD">
        <w:rPr>
          <w:rFonts w:asciiTheme="majorHAnsi" w:eastAsia="Times New Roman" w:hAnsiTheme="majorHAnsi" w:cstheme="majorHAnsi"/>
          <w:b/>
          <w:bCs/>
          <w:i/>
          <w:iCs/>
          <w:color w:val="000000"/>
        </w:rPr>
        <w:t xml:space="preserve"> </w:t>
      </w:r>
      <w:proofErr w:type="spellStart"/>
      <w:r>
        <w:rPr>
          <w:rFonts w:asciiTheme="majorHAnsi" w:eastAsia="Times New Roman" w:hAnsiTheme="majorHAnsi" w:cstheme="majorHAnsi"/>
          <w:b/>
          <w:bCs/>
          <w:i/>
          <w:iCs/>
          <w:color w:val="000000"/>
        </w:rPr>
        <w:t>foo</w:t>
      </w:r>
      <w:proofErr w:type="spellEnd"/>
      <w:r w:rsidRPr="002B43CD">
        <w:rPr>
          <w:rFonts w:asciiTheme="majorHAnsi" w:eastAsia="Times New Roman" w:hAnsiTheme="majorHAnsi" w:cstheme="majorHAnsi"/>
          <w:b/>
          <w:bCs/>
          <w:i/>
          <w:iCs/>
          <w:color w:val="000000"/>
        </w:rPr>
        <w:t xml:space="preserve"> =</w:t>
      </w:r>
      <w:r>
        <w:rPr>
          <w:rFonts w:asciiTheme="majorHAnsi" w:eastAsia="Times New Roman" w:hAnsiTheme="majorHAnsi" w:cstheme="majorHAnsi"/>
          <w:b/>
          <w:bCs/>
          <w:i/>
          <w:iCs/>
          <w:color w:val="000000"/>
        </w:rPr>
        <w:t xml:space="preserve"> </w:t>
      </w:r>
      <w:proofErr w:type="spellStart"/>
      <w:r>
        <w:rPr>
          <w:rFonts w:asciiTheme="majorHAnsi" w:eastAsia="Times New Roman" w:hAnsiTheme="majorHAnsi" w:cstheme="majorHAnsi"/>
          <w:b/>
          <w:bCs/>
          <w:i/>
          <w:iCs/>
          <w:color w:val="000000"/>
        </w:rPr>
        <w:t>getX</w:t>
      </w:r>
      <w:proofErr w:type="spellEnd"/>
      <w:r>
        <w:rPr>
          <w:rFonts w:asciiTheme="majorHAnsi" w:eastAsia="Times New Roman" w:hAnsiTheme="majorHAnsi" w:cstheme="majorHAnsi"/>
          <w:b/>
          <w:bCs/>
          <w:i/>
          <w:iCs/>
          <w:color w:val="000000"/>
        </w:rPr>
        <w:t>();</w:t>
      </w:r>
      <w:r w:rsidRPr="002B43CD">
        <w:rPr>
          <w:rFonts w:asciiTheme="majorHAnsi" w:eastAsia="Times New Roman" w:hAnsiTheme="majorHAnsi" w:cstheme="majorHAnsi"/>
          <w:b/>
          <w:bCs/>
          <w:i/>
          <w:iCs/>
          <w:color w:val="000000"/>
        </w:rPr>
        <w:br/>
        <w:t xml:space="preserve">      return Optional.ofNullable(</w:t>
      </w:r>
      <w:r>
        <w:rPr>
          <w:rFonts w:asciiTheme="majorHAnsi" w:eastAsia="Times New Roman" w:hAnsiTheme="majorHAnsi" w:cstheme="majorHAnsi"/>
          <w:b/>
          <w:bCs/>
          <w:i/>
          <w:iCs/>
          <w:color w:val="000000"/>
        </w:rPr>
        <w:t>Foo</w:t>
      </w:r>
      <w:r w:rsidRPr="002B43CD">
        <w:rPr>
          <w:rFonts w:asciiTheme="majorHAnsi" w:eastAsia="Times New Roman" w:hAnsiTheme="majorHAnsi" w:cstheme="majorHAnsi"/>
          <w:b/>
          <w:bCs/>
          <w:i/>
          <w:iCs/>
          <w:color w:val="000000"/>
        </w:rPr>
        <w:t>);</w:t>
      </w:r>
      <w:r w:rsidRPr="002B43CD">
        <w:rPr>
          <w:rFonts w:asciiTheme="majorHAnsi" w:eastAsia="Times New Roman" w:hAnsiTheme="majorHAnsi" w:cstheme="majorHAnsi"/>
          <w:b/>
          <w:bCs/>
          <w:i/>
          <w:iCs/>
          <w:color w:val="000000"/>
        </w:rPr>
        <w:br/>
        <w:t xml:space="preserve">   }</w:t>
      </w:r>
    </w:p>
    <w:p w14:paraId="6A7BC793" w14:textId="77777777" w:rsidR="00367B13" w:rsidRDefault="00367B13" w:rsidP="00274D8E">
      <w:pPr>
        <w:autoSpaceDE w:val="0"/>
        <w:autoSpaceDN w:val="0"/>
        <w:adjustRightInd w:val="0"/>
        <w:rPr>
          <w:rFonts w:asciiTheme="majorHAnsi" w:hAnsiTheme="majorHAnsi" w:cstheme="majorHAnsi"/>
          <w:b/>
          <w:bCs/>
          <w:color w:val="353535"/>
          <w:sz w:val="28"/>
          <w:szCs w:val="28"/>
        </w:rPr>
      </w:pPr>
    </w:p>
    <w:p w14:paraId="29A4450B" w14:textId="77777777" w:rsidR="00367B13" w:rsidRPr="007E09A8" w:rsidRDefault="00367B13" w:rsidP="00274D8E">
      <w:pPr>
        <w:autoSpaceDE w:val="0"/>
        <w:autoSpaceDN w:val="0"/>
        <w:adjustRightInd w:val="0"/>
        <w:rPr>
          <w:rFonts w:asciiTheme="majorHAnsi" w:hAnsiTheme="majorHAnsi" w:cstheme="majorHAnsi"/>
          <w:b/>
          <w:bCs/>
          <w:color w:val="353535"/>
          <w:sz w:val="28"/>
          <w:szCs w:val="28"/>
        </w:rPr>
      </w:pPr>
    </w:p>
    <w:p w14:paraId="1DF98D64" w14:textId="77777777" w:rsidR="00367B13" w:rsidRDefault="00367B13" w:rsidP="00FE153F">
      <w:pPr>
        <w:autoSpaceDE w:val="0"/>
        <w:autoSpaceDN w:val="0"/>
        <w:adjustRightInd w:val="0"/>
        <w:jc w:val="both"/>
        <w:rPr>
          <w:rFonts w:asciiTheme="majorHAnsi" w:eastAsia="Times New Roman" w:hAnsiTheme="majorHAnsi" w:cstheme="majorHAnsi"/>
          <w:color w:val="000000"/>
        </w:rPr>
      </w:pPr>
    </w:p>
    <w:p w14:paraId="09B1F95E" w14:textId="77777777" w:rsidR="002F1005" w:rsidRDefault="00506B9F" w:rsidP="00FE153F">
      <w:pPr>
        <w:autoSpaceDE w:val="0"/>
        <w:autoSpaceDN w:val="0"/>
        <w:adjustRightInd w:val="0"/>
        <w:jc w:val="both"/>
        <w:rPr>
          <w:rFonts w:asciiTheme="majorHAnsi" w:eastAsia="Times New Roman" w:hAnsiTheme="majorHAnsi" w:cstheme="majorHAnsi"/>
          <w:color w:val="000000"/>
        </w:rPr>
      </w:pPr>
      <w:r>
        <w:rPr>
          <w:rFonts w:asciiTheme="majorHAnsi" w:eastAsia="Times New Roman" w:hAnsiTheme="majorHAnsi" w:cstheme="majorHAnsi"/>
          <w:color w:val="000000"/>
        </w:rPr>
        <w:t xml:space="preserve">One </w:t>
      </w:r>
      <w:r w:rsidR="00801A2C">
        <w:rPr>
          <w:rFonts w:asciiTheme="majorHAnsi" w:eastAsia="Times New Roman" w:hAnsiTheme="majorHAnsi" w:cstheme="majorHAnsi"/>
          <w:color w:val="000000"/>
        </w:rPr>
        <w:t>fundamental</w:t>
      </w:r>
      <w:r w:rsidR="00E813C6" w:rsidRPr="009A4F8A">
        <w:rPr>
          <w:rFonts w:asciiTheme="majorHAnsi" w:eastAsia="Times New Roman" w:hAnsiTheme="majorHAnsi" w:cstheme="majorHAnsi"/>
          <w:color w:val="000000"/>
        </w:rPr>
        <w:t xml:space="preserve"> </w:t>
      </w:r>
      <w:r w:rsidR="00801A2C">
        <w:rPr>
          <w:rFonts w:asciiTheme="majorHAnsi" w:eastAsia="Times New Roman" w:hAnsiTheme="majorHAnsi" w:cstheme="majorHAnsi"/>
          <w:color w:val="000000"/>
        </w:rPr>
        <w:t>drawback of</w:t>
      </w:r>
      <w:r w:rsidR="00E813C6" w:rsidRPr="009A4F8A">
        <w:rPr>
          <w:rFonts w:asciiTheme="majorHAnsi" w:eastAsia="Times New Roman" w:hAnsiTheme="majorHAnsi" w:cstheme="majorHAnsi"/>
          <w:color w:val="000000"/>
        </w:rPr>
        <w:t xml:space="preserve"> </w:t>
      </w:r>
      <w:r w:rsidR="007F4F3A">
        <w:rPr>
          <w:rFonts w:asciiTheme="majorHAnsi" w:eastAsia="Times New Roman" w:hAnsiTheme="majorHAnsi" w:cstheme="majorHAnsi"/>
          <w:color w:val="000000"/>
        </w:rPr>
        <w:t xml:space="preserve">the </w:t>
      </w:r>
      <w:r w:rsidR="00E813C6" w:rsidRPr="00DD6E3B">
        <w:rPr>
          <w:rFonts w:asciiTheme="majorHAnsi" w:eastAsia="Times New Roman" w:hAnsiTheme="majorHAnsi" w:cstheme="majorHAnsi"/>
          <w:i/>
          <w:iCs/>
          <w:color w:val="000000"/>
        </w:rPr>
        <w:t>Optional</w:t>
      </w:r>
      <w:r w:rsidR="00E813C6" w:rsidRPr="009A4F8A">
        <w:rPr>
          <w:rFonts w:asciiTheme="majorHAnsi" w:eastAsia="Times New Roman" w:hAnsiTheme="majorHAnsi" w:cstheme="majorHAnsi"/>
          <w:color w:val="000000"/>
        </w:rPr>
        <w:t xml:space="preserve"> model is</w:t>
      </w:r>
      <w:r w:rsidR="00E536D0">
        <w:rPr>
          <w:rFonts w:asciiTheme="majorHAnsi" w:eastAsia="Times New Roman" w:hAnsiTheme="majorHAnsi" w:cstheme="majorHAnsi"/>
          <w:color w:val="000000"/>
        </w:rPr>
        <w:t xml:space="preserve"> </w:t>
      </w:r>
      <w:r w:rsidR="00EE6F4B">
        <w:rPr>
          <w:rFonts w:asciiTheme="majorHAnsi" w:eastAsia="Times New Roman" w:hAnsiTheme="majorHAnsi" w:cstheme="majorHAnsi"/>
          <w:color w:val="000000"/>
        </w:rPr>
        <w:t xml:space="preserve">the </w:t>
      </w:r>
      <w:r w:rsidR="00DD6E3B">
        <w:rPr>
          <w:rFonts w:asciiTheme="majorHAnsi" w:eastAsia="Times New Roman" w:hAnsiTheme="majorHAnsi" w:cstheme="majorHAnsi"/>
          <w:color w:val="000000"/>
        </w:rPr>
        <w:t>imposed yet unnecessary</w:t>
      </w:r>
      <w:r w:rsidR="008E0596">
        <w:rPr>
          <w:rFonts w:asciiTheme="majorHAnsi" w:eastAsia="Times New Roman" w:hAnsiTheme="majorHAnsi" w:cstheme="majorHAnsi"/>
          <w:color w:val="000000"/>
        </w:rPr>
        <w:t xml:space="preserve"> </w:t>
      </w:r>
      <w:r w:rsidR="00DD6E3B">
        <w:rPr>
          <w:rFonts w:asciiTheme="majorHAnsi" w:eastAsia="Times New Roman" w:hAnsiTheme="majorHAnsi" w:cstheme="majorHAnsi"/>
          <w:color w:val="000000"/>
        </w:rPr>
        <w:t xml:space="preserve">need for </w:t>
      </w:r>
      <w:r w:rsidR="00E813C6" w:rsidRPr="009A4F8A">
        <w:rPr>
          <w:rFonts w:asciiTheme="majorHAnsi" w:eastAsia="Times New Roman" w:hAnsiTheme="majorHAnsi" w:cstheme="majorHAnsi"/>
          <w:color w:val="000000"/>
        </w:rPr>
        <w:t>instantiat</w:t>
      </w:r>
      <w:r w:rsidR="00E536D0">
        <w:rPr>
          <w:rFonts w:asciiTheme="majorHAnsi" w:eastAsia="Times New Roman" w:hAnsiTheme="majorHAnsi" w:cstheme="majorHAnsi"/>
          <w:color w:val="000000"/>
        </w:rPr>
        <w:t>ion</w:t>
      </w:r>
      <w:r w:rsidR="008E0596">
        <w:rPr>
          <w:rFonts w:asciiTheme="majorHAnsi" w:eastAsia="Times New Roman" w:hAnsiTheme="majorHAnsi" w:cstheme="majorHAnsi"/>
          <w:color w:val="000000"/>
        </w:rPr>
        <w:t>. That is,</w:t>
      </w:r>
      <w:r w:rsidR="00801A2C">
        <w:rPr>
          <w:rFonts w:asciiTheme="majorHAnsi" w:eastAsia="Times New Roman" w:hAnsiTheme="majorHAnsi" w:cstheme="majorHAnsi"/>
          <w:color w:val="000000"/>
        </w:rPr>
        <w:t xml:space="preserve"> </w:t>
      </w:r>
      <w:r w:rsidR="00E813C6" w:rsidRPr="009A4F8A">
        <w:rPr>
          <w:rFonts w:asciiTheme="majorHAnsi" w:eastAsia="Times New Roman" w:hAnsiTheme="majorHAnsi" w:cstheme="majorHAnsi"/>
          <w:color w:val="000000"/>
        </w:rPr>
        <w:t>a new</w:t>
      </w:r>
      <w:r w:rsidR="00D636EF">
        <w:rPr>
          <w:rFonts w:asciiTheme="majorHAnsi" w:eastAsia="Times New Roman" w:hAnsiTheme="majorHAnsi" w:cstheme="majorHAnsi"/>
          <w:color w:val="000000"/>
        </w:rPr>
        <w:t xml:space="preserve"> </w:t>
      </w:r>
      <w:r w:rsidR="00E536D0">
        <w:rPr>
          <w:rFonts w:asciiTheme="majorHAnsi" w:eastAsia="Times New Roman" w:hAnsiTheme="majorHAnsi" w:cstheme="majorHAnsi"/>
          <w:color w:val="000000"/>
        </w:rPr>
        <w:t xml:space="preserve">wrapper </w:t>
      </w:r>
      <w:r w:rsidR="008E0596">
        <w:rPr>
          <w:rFonts w:asciiTheme="majorHAnsi" w:eastAsia="Times New Roman" w:hAnsiTheme="majorHAnsi" w:cstheme="majorHAnsi"/>
          <w:color w:val="000000"/>
        </w:rPr>
        <w:t xml:space="preserve">instance </w:t>
      </w:r>
      <w:r w:rsidR="00D2097E">
        <w:rPr>
          <w:rFonts w:asciiTheme="majorHAnsi" w:eastAsia="Times New Roman" w:hAnsiTheme="majorHAnsi" w:cstheme="majorHAnsi"/>
          <w:color w:val="000000"/>
        </w:rPr>
        <w:t>must</w:t>
      </w:r>
      <w:r w:rsidR="008E0596">
        <w:rPr>
          <w:rFonts w:asciiTheme="majorHAnsi" w:eastAsia="Times New Roman" w:hAnsiTheme="majorHAnsi" w:cstheme="majorHAnsi"/>
          <w:color w:val="000000"/>
        </w:rPr>
        <w:t xml:space="preserve"> be created</w:t>
      </w:r>
      <w:r w:rsidR="002416EC" w:rsidRPr="009A4F8A">
        <w:rPr>
          <w:rFonts w:asciiTheme="majorHAnsi" w:eastAsia="Times New Roman" w:hAnsiTheme="majorHAnsi" w:cstheme="majorHAnsi"/>
          <w:color w:val="000000"/>
        </w:rPr>
        <w:t xml:space="preserve"> </w:t>
      </w:r>
      <w:r w:rsidR="00E536D0">
        <w:rPr>
          <w:rFonts w:asciiTheme="majorHAnsi" w:eastAsia="Times New Roman" w:hAnsiTheme="majorHAnsi" w:cstheme="majorHAnsi"/>
          <w:color w:val="000000"/>
        </w:rPr>
        <w:t>every time it’s unsure whether a</w:t>
      </w:r>
      <w:r w:rsidR="00C54852">
        <w:rPr>
          <w:rFonts w:asciiTheme="majorHAnsi" w:eastAsia="Times New Roman" w:hAnsiTheme="majorHAnsi" w:cstheme="majorHAnsi"/>
          <w:color w:val="000000"/>
        </w:rPr>
        <w:t xml:space="preserve"> given</w:t>
      </w:r>
      <w:r w:rsidR="00E536D0">
        <w:rPr>
          <w:rFonts w:asciiTheme="majorHAnsi" w:eastAsia="Times New Roman" w:hAnsiTheme="majorHAnsi" w:cstheme="majorHAnsi"/>
          <w:color w:val="000000"/>
        </w:rPr>
        <w:t xml:space="preserve"> instance is </w:t>
      </w:r>
      <w:r w:rsidR="003E17A0">
        <w:rPr>
          <w:rFonts w:asciiTheme="majorHAnsi" w:eastAsia="Times New Roman" w:hAnsiTheme="majorHAnsi" w:cstheme="majorHAnsi"/>
          <w:color w:val="000000"/>
        </w:rPr>
        <w:t>null</w:t>
      </w:r>
      <w:r w:rsidR="00E536D0">
        <w:rPr>
          <w:rFonts w:asciiTheme="majorHAnsi" w:eastAsia="Times New Roman" w:hAnsiTheme="majorHAnsi" w:cstheme="majorHAnsi"/>
          <w:color w:val="000000"/>
        </w:rPr>
        <w:t>.</w:t>
      </w:r>
      <w:r w:rsidR="00933A1A">
        <w:rPr>
          <w:rFonts w:asciiTheme="majorHAnsi" w:eastAsia="Times New Roman" w:hAnsiTheme="majorHAnsi" w:cstheme="majorHAnsi"/>
          <w:color w:val="000000"/>
        </w:rPr>
        <w:t xml:space="preserve"> </w:t>
      </w:r>
      <w:r w:rsidR="0036731B">
        <w:rPr>
          <w:rFonts w:asciiTheme="majorHAnsi" w:eastAsia="Times New Roman" w:hAnsiTheme="majorHAnsi" w:cstheme="majorHAnsi"/>
          <w:color w:val="000000"/>
        </w:rPr>
        <w:t>In Java, t</w:t>
      </w:r>
      <w:r w:rsidR="006A6FEB">
        <w:rPr>
          <w:rFonts w:asciiTheme="majorHAnsi" w:eastAsia="Times New Roman" w:hAnsiTheme="majorHAnsi" w:cstheme="majorHAnsi"/>
          <w:color w:val="000000"/>
        </w:rPr>
        <w:t xml:space="preserve">his is clear in </w:t>
      </w:r>
      <w:r w:rsidR="0088331D">
        <w:rPr>
          <w:rFonts w:asciiTheme="majorHAnsi" w:eastAsia="Times New Roman" w:hAnsiTheme="majorHAnsi" w:cstheme="majorHAnsi"/>
          <w:color w:val="000000"/>
        </w:rPr>
        <w:t xml:space="preserve">the </w:t>
      </w:r>
      <w:r w:rsidR="00933A1A" w:rsidRPr="00312CE9">
        <w:rPr>
          <w:rFonts w:asciiTheme="majorHAnsi" w:eastAsia="Times New Roman" w:hAnsiTheme="majorHAnsi" w:cstheme="majorHAnsi"/>
          <w:i/>
          <w:iCs/>
          <w:color w:val="000000"/>
        </w:rPr>
        <w:t>ofNullable</w:t>
      </w:r>
      <w:r w:rsidR="00933A1A">
        <w:rPr>
          <w:rFonts w:asciiTheme="majorHAnsi" w:eastAsia="Times New Roman" w:hAnsiTheme="majorHAnsi" w:cstheme="majorHAnsi"/>
          <w:color w:val="000000"/>
        </w:rPr>
        <w:t xml:space="preserve"> </w:t>
      </w:r>
      <w:r w:rsidR="004A71BB">
        <w:rPr>
          <w:rFonts w:asciiTheme="majorHAnsi" w:eastAsia="Times New Roman" w:hAnsiTheme="majorHAnsi" w:cstheme="majorHAnsi"/>
          <w:color w:val="000000"/>
        </w:rPr>
        <w:t xml:space="preserve">factory </w:t>
      </w:r>
      <w:r w:rsidR="00933A1A">
        <w:rPr>
          <w:rFonts w:asciiTheme="majorHAnsi" w:eastAsia="Times New Roman" w:hAnsiTheme="majorHAnsi" w:cstheme="majorHAnsi"/>
          <w:color w:val="000000"/>
        </w:rPr>
        <w:t xml:space="preserve">method </w:t>
      </w:r>
      <w:r w:rsidR="0088331D">
        <w:rPr>
          <w:rFonts w:asciiTheme="majorHAnsi" w:eastAsia="Times New Roman" w:hAnsiTheme="majorHAnsi" w:cstheme="majorHAnsi"/>
          <w:color w:val="000000"/>
        </w:rPr>
        <w:t>which create</w:t>
      </w:r>
      <w:r w:rsidR="00D636EF">
        <w:rPr>
          <w:rFonts w:asciiTheme="majorHAnsi" w:eastAsia="Times New Roman" w:hAnsiTheme="majorHAnsi" w:cstheme="majorHAnsi"/>
          <w:color w:val="000000"/>
        </w:rPr>
        <w:t>s</w:t>
      </w:r>
      <w:r w:rsidR="0088331D">
        <w:rPr>
          <w:rFonts w:asciiTheme="majorHAnsi" w:eastAsia="Times New Roman" w:hAnsiTheme="majorHAnsi" w:cstheme="majorHAnsi"/>
          <w:color w:val="000000"/>
        </w:rPr>
        <w:t xml:space="preserve"> a new </w:t>
      </w:r>
      <w:r w:rsidR="0088331D" w:rsidRPr="003E17A0">
        <w:rPr>
          <w:rFonts w:asciiTheme="majorHAnsi" w:eastAsia="Times New Roman" w:hAnsiTheme="majorHAnsi" w:cstheme="majorHAnsi"/>
          <w:i/>
          <w:iCs/>
          <w:color w:val="000000"/>
        </w:rPr>
        <w:t>Optional</w:t>
      </w:r>
      <w:r w:rsidR="0088331D">
        <w:rPr>
          <w:rFonts w:asciiTheme="majorHAnsi" w:eastAsia="Times New Roman" w:hAnsiTheme="majorHAnsi" w:cstheme="majorHAnsi"/>
          <w:color w:val="000000"/>
        </w:rPr>
        <w:t xml:space="preserve"> </w:t>
      </w:r>
      <w:r w:rsidR="0036731B">
        <w:rPr>
          <w:rFonts w:asciiTheme="majorHAnsi" w:eastAsia="Times New Roman" w:hAnsiTheme="majorHAnsi" w:cstheme="majorHAnsi"/>
          <w:color w:val="000000"/>
        </w:rPr>
        <w:t>instance for a given nullable object</w:t>
      </w:r>
      <w:r w:rsidR="00933A1A">
        <w:rPr>
          <w:rFonts w:asciiTheme="majorHAnsi" w:eastAsia="Times New Roman" w:hAnsiTheme="majorHAnsi" w:cstheme="majorHAnsi"/>
          <w:color w:val="000000"/>
        </w:rPr>
        <w:t xml:space="preserve">. </w:t>
      </w:r>
      <w:r w:rsidR="0066398B">
        <w:rPr>
          <w:rFonts w:asciiTheme="majorHAnsi" w:eastAsia="Times New Roman" w:hAnsiTheme="majorHAnsi" w:cstheme="majorHAnsi"/>
          <w:color w:val="000000"/>
        </w:rPr>
        <w:t>It</w:t>
      </w:r>
      <w:r w:rsidR="0088331D">
        <w:rPr>
          <w:rFonts w:asciiTheme="majorHAnsi" w:eastAsia="Times New Roman" w:hAnsiTheme="majorHAnsi" w:cstheme="majorHAnsi"/>
          <w:color w:val="000000"/>
        </w:rPr>
        <w:t xml:space="preserve"> </w:t>
      </w:r>
      <w:r w:rsidR="00933A1A">
        <w:rPr>
          <w:rFonts w:asciiTheme="majorHAnsi" w:eastAsia="Times New Roman" w:hAnsiTheme="majorHAnsi" w:cstheme="majorHAnsi"/>
          <w:color w:val="000000"/>
        </w:rPr>
        <w:t>first checks</w:t>
      </w:r>
      <w:r w:rsidR="0088331D">
        <w:rPr>
          <w:rFonts w:asciiTheme="majorHAnsi" w:eastAsia="Times New Roman" w:hAnsiTheme="majorHAnsi" w:cstheme="majorHAnsi"/>
          <w:color w:val="000000"/>
        </w:rPr>
        <w:t xml:space="preserve"> the</w:t>
      </w:r>
      <w:r w:rsidR="00933A1A">
        <w:rPr>
          <w:rFonts w:asciiTheme="majorHAnsi" w:eastAsia="Times New Roman" w:hAnsiTheme="majorHAnsi" w:cstheme="majorHAnsi"/>
          <w:color w:val="000000"/>
        </w:rPr>
        <w:t xml:space="preserve"> </w:t>
      </w:r>
      <w:r w:rsidR="006029DC">
        <w:rPr>
          <w:rFonts w:asciiTheme="majorHAnsi" w:eastAsia="Times New Roman" w:hAnsiTheme="majorHAnsi" w:cstheme="majorHAnsi"/>
          <w:color w:val="000000"/>
        </w:rPr>
        <w:t>argument being passed</w:t>
      </w:r>
      <w:r w:rsidR="001A3DD5">
        <w:rPr>
          <w:rFonts w:asciiTheme="majorHAnsi" w:eastAsia="Times New Roman" w:hAnsiTheme="majorHAnsi" w:cstheme="majorHAnsi"/>
          <w:color w:val="000000"/>
        </w:rPr>
        <w:t>.</w:t>
      </w:r>
      <w:r w:rsidR="00933A1A">
        <w:rPr>
          <w:rFonts w:asciiTheme="majorHAnsi" w:eastAsia="Times New Roman" w:hAnsiTheme="majorHAnsi" w:cstheme="majorHAnsi"/>
          <w:color w:val="000000"/>
        </w:rPr>
        <w:t xml:space="preserve"> </w:t>
      </w:r>
      <w:r w:rsidR="001A3DD5">
        <w:rPr>
          <w:rFonts w:asciiTheme="majorHAnsi" w:eastAsia="Times New Roman" w:hAnsiTheme="majorHAnsi" w:cstheme="majorHAnsi"/>
          <w:color w:val="000000"/>
        </w:rPr>
        <w:t>I</w:t>
      </w:r>
      <w:r w:rsidR="00933A1A">
        <w:rPr>
          <w:rFonts w:asciiTheme="majorHAnsi" w:eastAsia="Times New Roman" w:hAnsiTheme="majorHAnsi" w:cstheme="majorHAnsi"/>
          <w:color w:val="000000"/>
        </w:rPr>
        <w:t>f null</w:t>
      </w:r>
      <w:r w:rsidR="00FE153F">
        <w:rPr>
          <w:rFonts w:asciiTheme="majorHAnsi" w:eastAsia="Times New Roman" w:hAnsiTheme="majorHAnsi" w:cstheme="majorHAnsi"/>
          <w:color w:val="000000"/>
        </w:rPr>
        <w:t xml:space="preserve">, </w:t>
      </w:r>
      <w:r w:rsidR="00933A1A">
        <w:rPr>
          <w:rFonts w:asciiTheme="majorHAnsi" w:eastAsia="Times New Roman" w:hAnsiTheme="majorHAnsi" w:cstheme="majorHAnsi"/>
          <w:color w:val="000000"/>
        </w:rPr>
        <w:t>a pre</w:t>
      </w:r>
      <w:r w:rsidR="00C40CF5">
        <w:rPr>
          <w:rFonts w:asciiTheme="majorHAnsi" w:eastAsia="Times New Roman" w:hAnsiTheme="majorHAnsi" w:cstheme="majorHAnsi"/>
          <w:color w:val="000000"/>
        </w:rPr>
        <w:t>defined</w:t>
      </w:r>
      <w:r w:rsidR="00933A1A">
        <w:rPr>
          <w:rFonts w:asciiTheme="majorHAnsi" w:eastAsia="Times New Roman" w:hAnsiTheme="majorHAnsi" w:cstheme="majorHAnsi"/>
          <w:color w:val="000000"/>
        </w:rPr>
        <w:t xml:space="preserve"> </w:t>
      </w:r>
      <w:r w:rsidR="00FE153F">
        <w:rPr>
          <w:rFonts w:asciiTheme="majorHAnsi" w:eastAsia="Times New Roman" w:hAnsiTheme="majorHAnsi" w:cstheme="majorHAnsi"/>
          <w:color w:val="000000"/>
        </w:rPr>
        <w:t>singleton</w:t>
      </w:r>
      <w:r w:rsidR="00933A1A">
        <w:rPr>
          <w:rFonts w:asciiTheme="majorHAnsi" w:eastAsia="Times New Roman" w:hAnsiTheme="majorHAnsi" w:cstheme="majorHAnsi"/>
          <w:color w:val="000000"/>
        </w:rPr>
        <w:t xml:space="preserve"> </w:t>
      </w:r>
      <w:r w:rsidR="00FE153F">
        <w:rPr>
          <w:rFonts w:asciiTheme="majorHAnsi" w:eastAsia="Times New Roman" w:hAnsiTheme="majorHAnsi" w:cstheme="majorHAnsi"/>
          <w:color w:val="000000"/>
        </w:rPr>
        <w:t xml:space="preserve">EMPTY </w:t>
      </w:r>
      <w:r w:rsidR="00933A1A">
        <w:rPr>
          <w:rFonts w:asciiTheme="majorHAnsi" w:eastAsia="Times New Roman" w:hAnsiTheme="majorHAnsi" w:cstheme="majorHAnsi"/>
          <w:color w:val="000000"/>
        </w:rPr>
        <w:t xml:space="preserve">Optional </w:t>
      </w:r>
      <w:r w:rsidR="00D84BC8">
        <w:rPr>
          <w:rFonts w:asciiTheme="majorHAnsi" w:eastAsia="Times New Roman" w:hAnsiTheme="majorHAnsi" w:cstheme="majorHAnsi"/>
          <w:color w:val="000000"/>
        </w:rPr>
        <w:t>object</w:t>
      </w:r>
      <w:r w:rsidR="006029DC">
        <w:rPr>
          <w:rFonts w:asciiTheme="majorHAnsi" w:eastAsia="Times New Roman" w:hAnsiTheme="majorHAnsi" w:cstheme="majorHAnsi"/>
          <w:color w:val="000000"/>
        </w:rPr>
        <w:t xml:space="preserve"> is returned</w:t>
      </w:r>
      <w:r w:rsidR="00933A1A">
        <w:rPr>
          <w:rFonts w:asciiTheme="majorHAnsi" w:eastAsia="Times New Roman" w:hAnsiTheme="majorHAnsi" w:cstheme="majorHAnsi"/>
          <w:color w:val="000000"/>
        </w:rPr>
        <w:t xml:space="preserve">. Otherwise, </w:t>
      </w:r>
      <w:r w:rsidR="006029DC">
        <w:rPr>
          <w:rFonts w:asciiTheme="majorHAnsi" w:eastAsia="Times New Roman" w:hAnsiTheme="majorHAnsi" w:cstheme="majorHAnsi"/>
          <w:color w:val="000000"/>
        </w:rPr>
        <w:t xml:space="preserve">a new Optional wrapper </w:t>
      </w:r>
      <w:r w:rsidR="004B614E">
        <w:rPr>
          <w:rFonts w:asciiTheme="majorHAnsi" w:eastAsia="Times New Roman" w:hAnsiTheme="majorHAnsi" w:cstheme="majorHAnsi"/>
          <w:color w:val="000000"/>
        </w:rPr>
        <w:t>object</w:t>
      </w:r>
      <w:r w:rsidR="006029DC">
        <w:rPr>
          <w:rFonts w:asciiTheme="majorHAnsi" w:eastAsia="Times New Roman" w:hAnsiTheme="majorHAnsi" w:cstheme="majorHAnsi"/>
          <w:color w:val="000000"/>
        </w:rPr>
        <w:t xml:space="preserve"> is </w:t>
      </w:r>
      <w:r w:rsidR="004B614E">
        <w:rPr>
          <w:rFonts w:asciiTheme="majorHAnsi" w:eastAsia="Times New Roman" w:hAnsiTheme="majorHAnsi" w:cstheme="majorHAnsi"/>
          <w:color w:val="000000"/>
        </w:rPr>
        <w:t>instantiated</w:t>
      </w:r>
      <w:r w:rsidR="00312CE9">
        <w:rPr>
          <w:rFonts w:asciiTheme="majorHAnsi" w:eastAsia="Times New Roman" w:hAnsiTheme="majorHAnsi" w:cstheme="majorHAnsi"/>
          <w:color w:val="000000"/>
        </w:rPr>
        <w:t xml:space="preserve">, see </w:t>
      </w:r>
      <w:r w:rsidR="00312CE9" w:rsidRPr="00312CE9">
        <w:rPr>
          <w:rFonts w:asciiTheme="majorHAnsi" w:eastAsia="Times New Roman" w:hAnsiTheme="majorHAnsi" w:cstheme="majorHAnsi"/>
          <w:b/>
          <w:bCs/>
          <w:color w:val="000000"/>
        </w:rPr>
        <w:t>Table (…)</w:t>
      </w:r>
      <w:r w:rsidR="006029DC">
        <w:rPr>
          <w:rFonts w:asciiTheme="majorHAnsi" w:eastAsia="Times New Roman" w:hAnsiTheme="majorHAnsi" w:cstheme="majorHAnsi"/>
          <w:color w:val="000000"/>
        </w:rPr>
        <w:t>.</w:t>
      </w:r>
    </w:p>
    <w:p w14:paraId="0BB83BEE" w14:textId="77777777" w:rsidR="00FE153F" w:rsidRPr="00FE153F" w:rsidRDefault="00FE153F" w:rsidP="00FE153F">
      <w:pPr>
        <w:autoSpaceDE w:val="0"/>
        <w:autoSpaceDN w:val="0"/>
        <w:adjustRightInd w:val="0"/>
        <w:jc w:val="both"/>
        <w:rPr>
          <w:rFonts w:asciiTheme="majorHAnsi" w:eastAsia="Times New Roman" w:hAnsiTheme="majorHAnsi" w:cstheme="majorHAnsi"/>
          <w:color w:val="000000"/>
        </w:rPr>
      </w:pPr>
    </w:p>
    <w:tbl>
      <w:tblPr>
        <w:tblStyle w:val="TableGrid"/>
        <w:tblW w:w="9540" w:type="dxa"/>
        <w:tblInd w:w="-5" w:type="dxa"/>
        <w:tblLook w:val="04A0" w:firstRow="1" w:lastRow="0" w:firstColumn="1" w:lastColumn="0" w:noHBand="0" w:noVBand="1"/>
      </w:tblPr>
      <w:tblGrid>
        <w:gridCol w:w="3780"/>
        <w:gridCol w:w="5760"/>
      </w:tblGrid>
      <w:tr w:rsidR="009A0A36" w14:paraId="28D82D6D" w14:textId="77777777" w:rsidTr="001C13E1">
        <w:tc>
          <w:tcPr>
            <w:tcW w:w="3780" w:type="dxa"/>
          </w:tcPr>
          <w:p w14:paraId="35DFD674" w14:textId="77777777" w:rsidR="009A0A36" w:rsidRDefault="00EE2B21" w:rsidP="009A0A36">
            <w:pPr>
              <w:autoSpaceDE w:val="0"/>
              <w:autoSpaceDN w:val="0"/>
              <w:adjustRightInd w:val="0"/>
              <w:jc w:val="center"/>
              <w:rPr>
                <w:rFonts w:asciiTheme="majorHAnsi" w:eastAsia="Times New Roman" w:hAnsiTheme="majorHAnsi" w:cstheme="majorHAnsi"/>
                <w:b/>
                <w:bCs/>
                <w:color w:val="000000"/>
              </w:rPr>
            </w:pPr>
            <w:r>
              <w:rPr>
                <w:rFonts w:asciiTheme="majorHAnsi" w:eastAsia="Times New Roman" w:hAnsiTheme="majorHAnsi" w:cstheme="majorHAnsi"/>
                <w:b/>
                <w:bCs/>
                <w:color w:val="000000"/>
              </w:rPr>
              <w:t xml:space="preserve">Optional ofNullable </w:t>
            </w:r>
            <w:r w:rsidR="00D636EF">
              <w:rPr>
                <w:rFonts w:asciiTheme="majorHAnsi" w:eastAsia="Times New Roman" w:hAnsiTheme="majorHAnsi" w:cstheme="majorHAnsi"/>
                <w:b/>
                <w:bCs/>
                <w:color w:val="000000"/>
              </w:rPr>
              <w:t>client</w:t>
            </w:r>
            <w:r w:rsidR="009A0A36">
              <w:rPr>
                <w:rFonts w:asciiTheme="majorHAnsi" w:eastAsia="Times New Roman" w:hAnsiTheme="majorHAnsi" w:cstheme="majorHAnsi"/>
                <w:b/>
                <w:bCs/>
                <w:color w:val="000000"/>
              </w:rPr>
              <w:t xml:space="preserve"> </w:t>
            </w:r>
            <w:r w:rsidR="00D636EF">
              <w:rPr>
                <w:rFonts w:asciiTheme="majorHAnsi" w:eastAsia="Times New Roman" w:hAnsiTheme="majorHAnsi" w:cstheme="majorHAnsi"/>
                <w:b/>
                <w:bCs/>
                <w:color w:val="000000"/>
              </w:rPr>
              <w:t>c</w:t>
            </w:r>
            <w:r w:rsidR="009A0A36">
              <w:rPr>
                <w:rFonts w:asciiTheme="majorHAnsi" w:eastAsia="Times New Roman" w:hAnsiTheme="majorHAnsi" w:cstheme="majorHAnsi"/>
                <w:b/>
                <w:bCs/>
                <w:color w:val="000000"/>
              </w:rPr>
              <w:t>all</w:t>
            </w:r>
          </w:p>
        </w:tc>
        <w:tc>
          <w:tcPr>
            <w:tcW w:w="5760" w:type="dxa"/>
          </w:tcPr>
          <w:p w14:paraId="6732F46F" w14:textId="77777777" w:rsidR="009A0A36" w:rsidRDefault="009A0A36" w:rsidP="009A0A36">
            <w:pPr>
              <w:autoSpaceDE w:val="0"/>
              <w:autoSpaceDN w:val="0"/>
              <w:adjustRightInd w:val="0"/>
              <w:jc w:val="center"/>
              <w:rPr>
                <w:rFonts w:asciiTheme="majorHAnsi" w:eastAsia="Times New Roman" w:hAnsiTheme="majorHAnsi" w:cstheme="majorHAnsi"/>
                <w:b/>
                <w:bCs/>
                <w:color w:val="000000"/>
              </w:rPr>
            </w:pPr>
            <w:r>
              <w:rPr>
                <w:rFonts w:asciiTheme="majorHAnsi" w:eastAsia="Times New Roman" w:hAnsiTheme="majorHAnsi" w:cstheme="majorHAnsi"/>
                <w:b/>
                <w:bCs/>
                <w:color w:val="000000"/>
              </w:rPr>
              <w:t>Optional</w:t>
            </w:r>
            <w:r w:rsidR="00280480">
              <w:rPr>
                <w:rFonts w:asciiTheme="majorHAnsi" w:eastAsia="Times New Roman" w:hAnsiTheme="majorHAnsi" w:cstheme="majorHAnsi"/>
                <w:b/>
                <w:bCs/>
                <w:color w:val="000000"/>
              </w:rPr>
              <w:t xml:space="preserve"> ofNullable method</w:t>
            </w:r>
          </w:p>
        </w:tc>
      </w:tr>
      <w:tr w:rsidR="009A0A36" w14:paraId="1A6E5665" w14:textId="77777777" w:rsidTr="001C13E1">
        <w:tc>
          <w:tcPr>
            <w:tcW w:w="3780" w:type="dxa"/>
          </w:tcPr>
          <w:p w14:paraId="0853860B" w14:textId="77777777" w:rsidR="009D4042" w:rsidRDefault="009D4042" w:rsidP="001C13E1">
            <w:pPr>
              <w:autoSpaceDE w:val="0"/>
              <w:autoSpaceDN w:val="0"/>
              <w:adjustRightInd w:val="0"/>
              <w:rPr>
                <w:rFonts w:ascii="Courier New" w:eastAsia="Times New Roman" w:hAnsi="Courier New" w:cs="Courier New"/>
                <w:b/>
                <w:bCs/>
                <w:i/>
                <w:iCs/>
                <w:color w:val="000000"/>
                <w:sz w:val="16"/>
                <w:szCs w:val="16"/>
              </w:rPr>
            </w:pPr>
          </w:p>
          <w:p w14:paraId="074A0680" w14:textId="77777777" w:rsidR="009A0A36" w:rsidRPr="00FA55FA" w:rsidRDefault="009A0A36" w:rsidP="001C13E1">
            <w:pPr>
              <w:autoSpaceDE w:val="0"/>
              <w:autoSpaceDN w:val="0"/>
              <w:adjustRightInd w:val="0"/>
              <w:rPr>
                <w:rFonts w:ascii="Courier New" w:eastAsia="Times New Roman" w:hAnsi="Courier New" w:cs="Courier New"/>
                <w:b/>
                <w:bCs/>
                <w:color w:val="000000"/>
                <w:sz w:val="16"/>
                <w:szCs w:val="16"/>
              </w:rPr>
            </w:pPr>
            <w:r w:rsidRPr="00FA55FA">
              <w:rPr>
                <w:rFonts w:ascii="Courier New" w:eastAsia="Times New Roman" w:hAnsi="Courier New" w:cs="Courier New"/>
                <w:b/>
                <w:bCs/>
                <w:color w:val="000000"/>
                <w:sz w:val="16"/>
                <w:szCs w:val="16"/>
              </w:rPr>
              <w:t>Optional&lt;Foo&gt; opt</w:t>
            </w:r>
            <w:r w:rsidR="002E296D" w:rsidRPr="00FA55FA">
              <w:rPr>
                <w:rFonts w:ascii="Courier New" w:eastAsia="Times New Roman" w:hAnsi="Courier New" w:cs="Courier New"/>
                <w:b/>
                <w:bCs/>
                <w:color w:val="000000"/>
                <w:sz w:val="16"/>
                <w:szCs w:val="16"/>
              </w:rPr>
              <w:t xml:space="preserve"> </w:t>
            </w:r>
            <w:r w:rsidRPr="00FA55FA">
              <w:rPr>
                <w:rFonts w:ascii="Courier New" w:eastAsia="Times New Roman" w:hAnsi="Courier New" w:cs="Courier New"/>
                <w:b/>
                <w:bCs/>
                <w:color w:val="000000"/>
                <w:sz w:val="16"/>
                <w:szCs w:val="16"/>
              </w:rPr>
              <w:t>= ofNullable(foo);</w:t>
            </w:r>
          </w:p>
          <w:p w14:paraId="3DE82050" w14:textId="77777777" w:rsidR="009A0A36" w:rsidRDefault="009A0A36" w:rsidP="002E296D">
            <w:pPr>
              <w:autoSpaceDE w:val="0"/>
              <w:autoSpaceDN w:val="0"/>
              <w:adjustRightInd w:val="0"/>
              <w:jc w:val="center"/>
              <w:rPr>
                <w:rFonts w:asciiTheme="majorHAnsi" w:eastAsia="Times New Roman" w:hAnsiTheme="majorHAnsi" w:cstheme="majorHAnsi"/>
                <w:b/>
                <w:bCs/>
                <w:color w:val="000000"/>
              </w:rPr>
            </w:pPr>
          </w:p>
        </w:tc>
        <w:tc>
          <w:tcPr>
            <w:tcW w:w="5760" w:type="dxa"/>
          </w:tcPr>
          <w:p w14:paraId="0D2C5F4D" w14:textId="77777777" w:rsidR="007A17DD" w:rsidRDefault="007A17DD" w:rsidP="002E296D">
            <w:pPr>
              <w:pStyle w:val="HTMLPreformatted"/>
              <w:shd w:val="clear" w:color="auto" w:fill="FFFFFF"/>
              <w:jc w:val="center"/>
              <w:rPr>
                <w:b/>
                <w:bCs/>
                <w:color w:val="000080"/>
                <w:sz w:val="16"/>
                <w:szCs w:val="16"/>
              </w:rPr>
            </w:pPr>
          </w:p>
          <w:p w14:paraId="7A50D653" w14:textId="77777777" w:rsidR="009A0A36" w:rsidRPr="009A0A36" w:rsidRDefault="009A0A36" w:rsidP="002E296D">
            <w:pPr>
              <w:pStyle w:val="HTMLPreformatted"/>
              <w:shd w:val="clear" w:color="auto" w:fill="FFFFFF"/>
              <w:rPr>
                <w:b/>
                <w:bCs/>
                <w:color w:val="000000"/>
                <w:sz w:val="16"/>
                <w:szCs w:val="16"/>
              </w:rPr>
            </w:pPr>
            <w:r w:rsidRPr="009A0A36">
              <w:rPr>
                <w:b/>
                <w:bCs/>
                <w:color w:val="000080"/>
                <w:sz w:val="16"/>
                <w:szCs w:val="16"/>
              </w:rPr>
              <w:t xml:space="preserve">static </w:t>
            </w:r>
            <w:r w:rsidRPr="009A0A36">
              <w:rPr>
                <w:b/>
                <w:bCs/>
                <w:color w:val="000000"/>
                <w:sz w:val="16"/>
                <w:szCs w:val="16"/>
              </w:rPr>
              <w:t>Optional&lt;</w:t>
            </w:r>
            <w:r w:rsidRPr="009A0A36">
              <w:rPr>
                <w:b/>
                <w:bCs/>
                <w:color w:val="20999D"/>
                <w:sz w:val="16"/>
                <w:szCs w:val="16"/>
              </w:rPr>
              <w:t>T</w:t>
            </w:r>
            <w:r w:rsidRPr="009A0A36">
              <w:rPr>
                <w:b/>
                <w:bCs/>
                <w:color w:val="000000"/>
                <w:sz w:val="16"/>
                <w:szCs w:val="16"/>
              </w:rPr>
              <w:t>&gt; ofNullable(</w:t>
            </w:r>
            <w:r w:rsidRPr="009A0A36">
              <w:rPr>
                <w:b/>
                <w:bCs/>
                <w:color w:val="20999D"/>
                <w:sz w:val="16"/>
                <w:szCs w:val="16"/>
              </w:rPr>
              <w:t xml:space="preserve">T </w:t>
            </w:r>
            <w:r w:rsidRPr="009A0A36">
              <w:rPr>
                <w:b/>
                <w:bCs/>
                <w:color w:val="000000"/>
                <w:sz w:val="16"/>
                <w:szCs w:val="16"/>
              </w:rPr>
              <w:t>value) {</w:t>
            </w:r>
            <w:r w:rsidRPr="009A0A36">
              <w:rPr>
                <w:b/>
                <w:bCs/>
                <w:color w:val="000000"/>
                <w:sz w:val="16"/>
                <w:szCs w:val="16"/>
              </w:rPr>
              <w:br/>
              <w:t xml:space="preserve">    </w:t>
            </w:r>
            <w:r w:rsidRPr="009A0A36">
              <w:rPr>
                <w:b/>
                <w:bCs/>
                <w:color w:val="000080"/>
                <w:sz w:val="16"/>
                <w:szCs w:val="16"/>
              </w:rPr>
              <w:t xml:space="preserve">return </w:t>
            </w:r>
            <w:r w:rsidRPr="009A0A36">
              <w:rPr>
                <w:b/>
                <w:bCs/>
                <w:color w:val="000000"/>
                <w:sz w:val="16"/>
                <w:szCs w:val="16"/>
              </w:rPr>
              <w:t xml:space="preserve">value == </w:t>
            </w:r>
            <w:r w:rsidRPr="009A0A36">
              <w:rPr>
                <w:b/>
                <w:bCs/>
                <w:color w:val="000080"/>
                <w:sz w:val="16"/>
                <w:szCs w:val="16"/>
              </w:rPr>
              <w:t>null</w:t>
            </w:r>
            <w:r w:rsidRPr="009A0A36">
              <w:rPr>
                <w:b/>
                <w:bCs/>
                <w:color w:val="000000"/>
                <w:sz w:val="16"/>
                <w:szCs w:val="16"/>
              </w:rPr>
              <w:t xml:space="preserve">? </w:t>
            </w:r>
            <w:r w:rsidR="00307FE4">
              <w:rPr>
                <w:b/>
                <w:bCs/>
                <w:color w:val="000000"/>
                <w:sz w:val="16"/>
                <w:szCs w:val="16"/>
              </w:rPr>
              <w:t xml:space="preserve">EMPTY </w:t>
            </w:r>
            <w:r w:rsidRPr="009A0A36">
              <w:rPr>
                <w:b/>
                <w:bCs/>
                <w:color w:val="000000"/>
                <w:sz w:val="16"/>
                <w:szCs w:val="16"/>
              </w:rPr>
              <w:t>: new Optional</w:t>
            </w:r>
            <w:r w:rsidR="00A572A6">
              <w:rPr>
                <w:b/>
                <w:bCs/>
                <w:color w:val="000000"/>
                <w:sz w:val="16"/>
                <w:szCs w:val="16"/>
              </w:rPr>
              <w:t>&lt;&gt;</w:t>
            </w:r>
            <w:r w:rsidRPr="009A0A36">
              <w:rPr>
                <w:b/>
                <w:bCs/>
                <w:color w:val="000000"/>
                <w:sz w:val="16"/>
                <w:szCs w:val="16"/>
              </w:rPr>
              <w:t>(value);</w:t>
            </w:r>
            <w:r w:rsidRPr="009A0A36">
              <w:rPr>
                <w:b/>
                <w:bCs/>
                <w:color w:val="000000"/>
                <w:sz w:val="16"/>
                <w:szCs w:val="16"/>
              </w:rPr>
              <w:br/>
              <w:t>}</w:t>
            </w:r>
          </w:p>
          <w:p w14:paraId="0A3B27B1" w14:textId="77777777" w:rsidR="009A0A36" w:rsidRDefault="009A0A36" w:rsidP="002E296D">
            <w:pPr>
              <w:autoSpaceDE w:val="0"/>
              <w:autoSpaceDN w:val="0"/>
              <w:adjustRightInd w:val="0"/>
              <w:jc w:val="center"/>
              <w:rPr>
                <w:rFonts w:asciiTheme="majorHAnsi" w:eastAsia="Times New Roman" w:hAnsiTheme="majorHAnsi" w:cstheme="majorHAnsi"/>
                <w:b/>
                <w:bCs/>
                <w:color w:val="000000"/>
              </w:rPr>
            </w:pPr>
          </w:p>
        </w:tc>
      </w:tr>
    </w:tbl>
    <w:p w14:paraId="15F510CC" w14:textId="77777777" w:rsidR="008E0596" w:rsidRPr="00E536D0" w:rsidRDefault="008E0596" w:rsidP="00E536D0">
      <w:pPr>
        <w:autoSpaceDE w:val="0"/>
        <w:autoSpaceDN w:val="0"/>
        <w:adjustRightInd w:val="0"/>
        <w:ind w:firstLine="720"/>
        <w:jc w:val="both"/>
        <w:rPr>
          <w:rFonts w:asciiTheme="majorHAnsi" w:eastAsia="Times New Roman" w:hAnsiTheme="majorHAnsi" w:cstheme="majorHAnsi"/>
          <w:b/>
          <w:bCs/>
          <w:color w:val="000000"/>
        </w:rPr>
      </w:pPr>
    </w:p>
    <w:p w14:paraId="75922D1C" w14:textId="77777777" w:rsidR="00801A2C" w:rsidRDefault="002F1005" w:rsidP="00EC6BCC">
      <w:pPr>
        <w:autoSpaceDE w:val="0"/>
        <w:autoSpaceDN w:val="0"/>
        <w:adjustRightInd w:val="0"/>
        <w:jc w:val="both"/>
        <w:rPr>
          <w:rFonts w:asciiTheme="majorHAnsi" w:eastAsia="Times New Roman" w:hAnsiTheme="majorHAnsi" w:cstheme="majorHAnsi"/>
          <w:color w:val="000000"/>
        </w:rPr>
      </w:pPr>
      <w:r>
        <w:rPr>
          <w:rFonts w:asciiTheme="majorHAnsi" w:eastAsia="Times New Roman" w:hAnsiTheme="majorHAnsi" w:cstheme="majorHAnsi"/>
          <w:color w:val="000000"/>
        </w:rPr>
        <w:t>Such instantiation</w:t>
      </w:r>
      <w:r w:rsidR="00C05E22">
        <w:rPr>
          <w:rFonts w:asciiTheme="majorHAnsi" w:eastAsia="Times New Roman" w:hAnsiTheme="majorHAnsi" w:cstheme="majorHAnsi"/>
          <w:color w:val="000000"/>
        </w:rPr>
        <w:t xml:space="preserve"> </w:t>
      </w:r>
      <w:r w:rsidR="003D0E69">
        <w:rPr>
          <w:rFonts w:asciiTheme="majorHAnsi" w:eastAsia="Times New Roman" w:hAnsiTheme="majorHAnsi" w:cstheme="majorHAnsi"/>
          <w:color w:val="000000"/>
        </w:rPr>
        <w:t>seems</w:t>
      </w:r>
      <w:r w:rsidR="00C05E22">
        <w:rPr>
          <w:rFonts w:asciiTheme="majorHAnsi" w:eastAsia="Times New Roman" w:hAnsiTheme="majorHAnsi" w:cstheme="majorHAnsi"/>
          <w:color w:val="000000"/>
        </w:rPr>
        <w:t xml:space="preserve"> counter intuitive</w:t>
      </w:r>
      <w:r w:rsidR="003D0E69">
        <w:rPr>
          <w:rFonts w:asciiTheme="majorHAnsi" w:eastAsia="Times New Roman" w:hAnsiTheme="majorHAnsi" w:cstheme="majorHAnsi"/>
          <w:color w:val="000000"/>
        </w:rPr>
        <w:t xml:space="preserve"> since </w:t>
      </w:r>
      <w:r w:rsidR="00106A5A">
        <w:rPr>
          <w:rFonts w:asciiTheme="majorHAnsi" w:eastAsia="Times New Roman" w:hAnsiTheme="majorHAnsi" w:cstheme="majorHAnsi"/>
          <w:color w:val="000000"/>
        </w:rPr>
        <w:t xml:space="preserve">it’s </w:t>
      </w:r>
      <w:r w:rsidR="00FD3516">
        <w:rPr>
          <w:rFonts w:asciiTheme="majorHAnsi" w:eastAsia="Times New Roman" w:hAnsiTheme="majorHAnsi" w:cstheme="majorHAnsi"/>
          <w:color w:val="000000"/>
        </w:rPr>
        <w:t>only performed</w:t>
      </w:r>
      <w:r w:rsidR="00106A5A">
        <w:rPr>
          <w:rFonts w:asciiTheme="majorHAnsi" w:eastAsia="Times New Roman" w:hAnsiTheme="majorHAnsi" w:cstheme="majorHAnsi"/>
          <w:color w:val="000000"/>
        </w:rPr>
        <w:t xml:space="preserve"> when </w:t>
      </w:r>
      <w:r w:rsidR="003D0E69">
        <w:rPr>
          <w:rFonts w:asciiTheme="majorHAnsi" w:eastAsia="Times New Roman" w:hAnsiTheme="majorHAnsi" w:cstheme="majorHAnsi"/>
          <w:color w:val="000000"/>
        </w:rPr>
        <w:t xml:space="preserve">the </w:t>
      </w:r>
      <w:r w:rsidR="00106A5A">
        <w:rPr>
          <w:rFonts w:asciiTheme="majorHAnsi" w:eastAsia="Times New Roman" w:hAnsiTheme="majorHAnsi" w:cstheme="majorHAnsi"/>
          <w:color w:val="000000"/>
        </w:rPr>
        <w:t xml:space="preserve">actual </w:t>
      </w:r>
      <w:r w:rsidR="003D0E69">
        <w:rPr>
          <w:rFonts w:asciiTheme="majorHAnsi" w:eastAsia="Times New Roman" w:hAnsiTheme="majorHAnsi" w:cstheme="majorHAnsi"/>
          <w:color w:val="000000"/>
        </w:rPr>
        <w:t xml:space="preserve">instance </w:t>
      </w:r>
      <w:r w:rsidR="00C05E22">
        <w:rPr>
          <w:rFonts w:asciiTheme="majorHAnsi" w:eastAsia="Times New Roman" w:hAnsiTheme="majorHAnsi" w:cstheme="majorHAnsi"/>
          <w:color w:val="000000"/>
        </w:rPr>
        <w:t xml:space="preserve">itself </w:t>
      </w:r>
      <w:r w:rsidR="00D636EF">
        <w:rPr>
          <w:rFonts w:asciiTheme="majorHAnsi" w:eastAsia="Times New Roman" w:hAnsiTheme="majorHAnsi" w:cstheme="majorHAnsi"/>
          <w:color w:val="000000"/>
        </w:rPr>
        <w:t xml:space="preserve">is </w:t>
      </w:r>
      <w:r w:rsidR="00C05E22">
        <w:rPr>
          <w:rFonts w:asciiTheme="majorHAnsi" w:eastAsia="Times New Roman" w:hAnsiTheme="majorHAnsi" w:cstheme="majorHAnsi"/>
          <w:color w:val="000000"/>
        </w:rPr>
        <w:t>NOT null</w:t>
      </w:r>
      <w:r w:rsidR="00FD3516">
        <w:rPr>
          <w:rFonts w:asciiTheme="majorHAnsi" w:eastAsia="Times New Roman" w:hAnsiTheme="majorHAnsi" w:cstheme="majorHAnsi"/>
          <w:color w:val="000000"/>
        </w:rPr>
        <w:t>. However, it’s understandable due to the use of composition</w:t>
      </w:r>
      <w:r w:rsidR="003D0E69">
        <w:rPr>
          <w:rFonts w:asciiTheme="majorHAnsi" w:eastAsia="Times New Roman" w:hAnsiTheme="majorHAnsi" w:cstheme="majorHAnsi"/>
          <w:color w:val="000000"/>
        </w:rPr>
        <w:t xml:space="preserve">. </w:t>
      </w:r>
      <w:r w:rsidR="00FD3516">
        <w:rPr>
          <w:rFonts w:asciiTheme="majorHAnsi" w:eastAsia="Times New Roman" w:hAnsiTheme="majorHAnsi" w:cstheme="majorHAnsi"/>
          <w:color w:val="000000"/>
        </w:rPr>
        <w:t>Furthermore, i</w:t>
      </w:r>
      <w:r w:rsidR="003D0E69">
        <w:rPr>
          <w:rFonts w:asciiTheme="majorHAnsi" w:eastAsia="Times New Roman" w:hAnsiTheme="majorHAnsi" w:cstheme="majorHAnsi"/>
          <w:color w:val="000000"/>
        </w:rPr>
        <w:t>t</w:t>
      </w:r>
      <w:r w:rsidR="00E813C6" w:rsidRPr="009A4F8A">
        <w:rPr>
          <w:rFonts w:asciiTheme="majorHAnsi" w:eastAsia="Times New Roman" w:hAnsiTheme="majorHAnsi" w:cstheme="majorHAnsi"/>
          <w:color w:val="000000"/>
        </w:rPr>
        <w:t xml:space="preserve"> </w:t>
      </w:r>
      <w:r w:rsidR="00007C6A">
        <w:rPr>
          <w:rFonts w:asciiTheme="majorHAnsi" w:eastAsia="Times New Roman" w:hAnsiTheme="majorHAnsi" w:cstheme="majorHAnsi"/>
          <w:color w:val="000000"/>
        </w:rPr>
        <w:t>consum</w:t>
      </w:r>
      <w:r w:rsidR="003D0E69">
        <w:rPr>
          <w:rFonts w:asciiTheme="majorHAnsi" w:eastAsia="Times New Roman" w:hAnsiTheme="majorHAnsi" w:cstheme="majorHAnsi"/>
          <w:color w:val="000000"/>
        </w:rPr>
        <w:t xml:space="preserve">es </w:t>
      </w:r>
      <w:r w:rsidR="005340D3">
        <w:rPr>
          <w:rFonts w:asciiTheme="majorHAnsi" w:eastAsia="Times New Roman" w:hAnsiTheme="majorHAnsi" w:cstheme="majorHAnsi"/>
          <w:color w:val="000000"/>
        </w:rPr>
        <w:t xml:space="preserve">additional </w:t>
      </w:r>
      <w:r w:rsidR="00715C91">
        <w:rPr>
          <w:rFonts w:asciiTheme="majorHAnsi" w:eastAsia="Times New Roman" w:hAnsiTheme="majorHAnsi" w:cstheme="majorHAnsi"/>
          <w:color w:val="000000"/>
        </w:rPr>
        <w:t>memory and CPU</w:t>
      </w:r>
      <w:r w:rsidR="00007C6A">
        <w:rPr>
          <w:rFonts w:asciiTheme="majorHAnsi" w:eastAsia="Times New Roman" w:hAnsiTheme="majorHAnsi" w:cstheme="majorHAnsi"/>
          <w:color w:val="000000"/>
        </w:rPr>
        <w:t xml:space="preserve"> </w:t>
      </w:r>
      <w:r w:rsidR="00D95C5E" w:rsidRPr="009A4F8A">
        <w:rPr>
          <w:rFonts w:asciiTheme="majorHAnsi" w:eastAsia="Times New Roman" w:hAnsiTheme="majorHAnsi" w:cstheme="majorHAnsi"/>
          <w:color w:val="000000"/>
        </w:rPr>
        <w:t>resource</w:t>
      </w:r>
      <w:r w:rsidR="00007C6A">
        <w:rPr>
          <w:rFonts w:asciiTheme="majorHAnsi" w:eastAsia="Times New Roman" w:hAnsiTheme="majorHAnsi" w:cstheme="majorHAnsi"/>
          <w:color w:val="000000"/>
        </w:rPr>
        <w:t>s</w:t>
      </w:r>
      <w:r w:rsidR="00B25456">
        <w:rPr>
          <w:rFonts w:asciiTheme="majorHAnsi" w:eastAsia="Times New Roman" w:hAnsiTheme="majorHAnsi" w:cstheme="majorHAnsi"/>
          <w:color w:val="000000"/>
        </w:rPr>
        <w:t xml:space="preserve"> </w:t>
      </w:r>
      <w:r w:rsidR="003D0E69">
        <w:rPr>
          <w:rFonts w:asciiTheme="majorHAnsi" w:eastAsia="Times New Roman" w:hAnsiTheme="majorHAnsi" w:cstheme="majorHAnsi"/>
          <w:color w:val="000000"/>
        </w:rPr>
        <w:t>which</w:t>
      </w:r>
      <w:r w:rsidR="00715C91">
        <w:rPr>
          <w:rFonts w:asciiTheme="majorHAnsi" w:eastAsia="Times New Roman" w:hAnsiTheme="majorHAnsi" w:cstheme="majorHAnsi"/>
          <w:color w:val="000000"/>
        </w:rPr>
        <w:t>, in addition to other factors,</w:t>
      </w:r>
      <w:r w:rsidR="005B0A18">
        <w:rPr>
          <w:rFonts w:asciiTheme="majorHAnsi" w:eastAsia="Times New Roman" w:hAnsiTheme="majorHAnsi" w:cstheme="majorHAnsi"/>
          <w:color w:val="000000"/>
        </w:rPr>
        <w:t xml:space="preserve"> limit </w:t>
      </w:r>
      <w:r w:rsidR="00FD48EE">
        <w:rPr>
          <w:rFonts w:asciiTheme="majorHAnsi" w:eastAsia="Times New Roman" w:hAnsiTheme="majorHAnsi" w:cstheme="majorHAnsi"/>
          <w:color w:val="000000"/>
        </w:rPr>
        <w:t xml:space="preserve">the </w:t>
      </w:r>
      <w:r w:rsidR="004D074F">
        <w:rPr>
          <w:rFonts w:asciiTheme="majorHAnsi" w:eastAsia="Times New Roman" w:hAnsiTheme="majorHAnsi" w:cstheme="majorHAnsi"/>
          <w:color w:val="000000"/>
        </w:rPr>
        <w:t>applicability</w:t>
      </w:r>
      <w:r w:rsidR="000C3687">
        <w:rPr>
          <w:rFonts w:asciiTheme="majorHAnsi" w:eastAsia="Times New Roman" w:hAnsiTheme="majorHAnsi" w:cstheme="majorHAnsi"/>
          <w:color w:val="000000"/>
        </w:rPr>
        <w:t xml:space="preserve"> and adoption</w:t>
      </w:r>
      <w:r w:rsidR="005B0A18">
        <w:rPr>
          <w:rFonts w:asciiTheme="majorHAnsi" w:eastAsia="Times New Roman" w:hAnsiTheme="majorHAnsi" w:cstheme="majorHAnsi"/>
          <w:color w:val="000000"/>
        </w:rPr>
        <w:t xml:space="preserve"> of the </w:t>
      </w:r>
      <w:r w:rsidR="004C7011" w:rsidRPr="00715C91">
        <w:rPr>
          <w:rFonts w:asciiTheme="majorHAnsi" w:eastAsia="Times New Roman" w:hAnsiTheme="majorHAnsi" w:cstheme="majorHAnsi"/>
          <w:i/>
          <w:iCs/>
          <w:color w:val="000000"/>
        </w:rPr>
        <w:t>Optional</w:t>
      </w:r>
      <w:r w:rsidR="005B0A18">
        <w:rPr>
          <w:rFonts w:asciiTheme="majorHAnsi" w:eastAsia="Times New Roman" w:hAnsiTheme="majorHAnsi" w:cstheme="majorHAnsi"/>
          <w:color w:val="000000"/>
        </w:rPr>
        <w:t xml:space="preserve"> model</w:t>
      </w:r>
      <w:r w:rsidR="00C05E22">
        <w:rPr>
          <w:rFonts w:asciiTheme="majorHAnsi" w:eastAsia="Times New Roman" w:hAnsiTheme="majorHAnsi" w:cstheme="majorHAnsi"/>
          <w:color w:val="000000"/>
        </w:rPr>
        <w:t xml:space="preserve"> in general</w:t>
      </w:r>
      <w:r w:rsidR="00D95C5E" w:rsidRPr="009A4F8A">
        <w:rPr>
          <w:rFonts w:asciiTheme="majorHAnsi" w:eastAsia="Times New Roman" w:hAnsiTheme="majorHAnsi" w:cstheme="majorHAnsi"/>
          <w:color w:val="000000"/>
        </w:rPr>
        <w:t xml:space="preserve">, </w:t>
      </w:r>
      <w:r w:rsidR="002416EC" w:rsidRPr="009A4F8A">
        <w:rPr>
          <w:rFonts w:asciiTheme="majorHAnsi" w:eastAsia="Times New Roman" w:hAnsiTheme="majorHAnsi" w:cstheme="majorHAnsi"/>
          <w:color w:val="000000"/>
        </w:rPr>
        <w:t xml:space="preserve">especially </w:t>
      </w:r>
      <w:r w:rsidR="009325F1">
        <w:rPr>
          <w:rFonts w:asciiTheme="majorHAnsi" w:eastAsia="Times New Roman" w:hAnsiTheme="majorHAnsi" w:cstheme="majorHAnsi"/>
          <w:color w:val="000000"/>
        </w:rPr>
        <w:t>th</w:t>
      </w:r>
      <w:r w:rsidR="00F802BD">
        <w:rPr>
          <w:rFonts w:asciiTheme="majorHAnsi" w:eastAsia="Times New Roman" w:hAnsiTheme="majorHAnsi" w:cstheme="majorHAnsi"/>
          <w:color w:val="000000"/>
        </w:rPr>
        <w:t>at the</w:t>
      </w:r>
      <w:r w:rsidR="009325F1">
        <w:rPr>
          <w:rFonts w:asciiTheme="majorHAnsi" w:eastAsia="Times New Roman" w:hAnsiTheme="majorHAnsi" w:cstheme="majorHAnsi"/>
          <w:color w:val="000000"/>
        </w:rPr>
        <w:t xml:space="preserve"> state of</w:t>
      </w:r>
      <w:r w:rsidR="00106A5A">
        <w:rPr>
          <w:rFonts w:asciiTheme="majorHAnsi" w:eastAsia="Times New Roman" w:hAnsiTheme="majorHAnsi" w:cstheme="majorHAnsi"/>
          <w:color w:val="000000"/>
        </w:rPr>
        <w:t xml:space="preserve"> </w:t>
      </w:r>
      <w:r w:rsidR="009325F1">
        <w:rPr>
          <w:rFonts w:asciiTheme="majorHAnsi" w:eastAsia="Times New Roman" w:hAnsiTheme="majorHAnsi" w:cstheme="majorHAnsi"/>
          <w:color w:val="000000"/>
        </w:rPr>
        <w:t xml:space="preserve">being null is </w:t>
      </w:r>
      <w:bookmarkStart w:id="22" w:name="OLE_LINK10"/>
      <w:bookmarkStart w:id="23" w:name="OLE_LINK11"/>
      <w:r w:rsidR="00F802BD">
        <w:rPr>
          <w:rFonts w:asciiTheme="majorHAnsi" w:eastAsia="Times New Roman" w:hAnsiTheme="majorHAnsi" w:cstheme="majorHAnsi"/>
          <w:color w:val="000000"/>
        </w:rPr>
        <w:t>normally an</w:t>
      </w:r>
      <w:r w:rsidR="00DD6E3B">
        <w:rPr>
          <w:rFonts w:asciiTheme="majorHAnsi" w:eastAsia="Times New Roman" w:hAnsiTheme="majorHAnsi" w:cstheme="majorHAnsi"/>
          <w:color w:val="000000"/>
        </w:rPr>
        <w:t xml:space="preserve"> edge case</w:t>
      </w:r>
      <w:bookmarkEnd w:id="22"/>
      <w:bookmarkEnd w:id="23"/>
      <w:r w:rsidR="00DD6E3B">
        <w:rPr>
          <w:rFonts w:asciiTheme="majorHAnsi" w:eastAsia="Times New Roman" w:hAnsiTheme="majorHAnsi" w:cstheme="majorHAnsi"/>
          <w:color w:val="000000"/>
        </w:rPr>
        <w:t>.</w:t>
      </w:r>
    </w:p>
    <w:p w14:paraId="03D9848F" w14:textId="77777777" w:rsidR="006B5174" w:rsidRDefault="006B5174" w:rsidP="00EC6BCC">
      <w:pPr>
        <w:autoSpaceDE w:val="0"/>
        <w:autoSpaceDN w:val="0"/>
        <w:adjustRightInd w:val="0"/>
        <w:jc w:val="both"/>
        <w:rPr>
          <w:rFonts w:asciiTheme="majorHAnsi" w:eastAsia="Times New Roman" w:hAnsiTheme="majorHAnsi" w:cstheme="majorHAnsi"/>
          <w:color w:val="000000"/>
        </w:rPr>
      </w:pPr>
    </w:p>
    <w:p w14:paraId="4ABF1F51" w14:textId="77777777" w:rsidR="006B5174" w:rsidRDefault="006B5174" w:rsidP="00EC6BCC">
      <w:pPr>
        <w:autoSpaceDE w:val="0"/>
        <w:autoSpaceDN w:val="0"/>
        <w:adjustRightInd w:val="0"/>
        <w:jc w:val="both"/>
        <w:rPr>
          <w:rFonts w:asciiTheme="majorHAnsi" w:eastAsia="Times New Roman" w:hAnsiTheme="majorHAnsi" w:cstheme="majorHAnsi"/>
          <w:color w:val="000000"/>
        </w:rPr>
      </w:pPr>
      <w:r>
        <w:rPr>
          <w:rFonts w:asciiTheme="majorHAnsi" w:eastAsia="Times New Roman" w:hAnsiTheme="majorHAnsi" w:cstheme="majorHAnsi"/>
          <w:color w:val="000000"/>
        </w:rPr>
        <w:t>In C++</w:t>
      </w:r>
      <w:r w:rsidR="00A24EDE">
        <w:rPr>
          <w:rFonts w:asciiTheme="majorHAnsi" w:eastAsia="Times New Roman" w:hAnsiTheme="majorHAnsi" w:cstheme="majorHAnsi"/>
          <w:color w:val="000000"/>
        </w:rPr>
        <w:t xml:space="preserve"> </w:t>
      </w:r>
      <w:r w:rsidR="00A24EDE" w:rsidRPr="009A4F8A">
        <w:rPr>
          <w:rFonts w:asciiTheme="majorHAnsi" w:hAnsiTheme="majorHAnsi" w:cstheme="majorHAnsi"/>
          <w:color w:val="353535"/>
        </w:rPr>
        <w:t>every optional wrapper adds an additional total of 4 bytes to the actual object.</w:t>
      </w:r>
    </w:p>
    <w:p w14:paraId="21213733" w14:textId="77777777" w:rsidR="00CB6093" w:rsidRDefault="00CB6093" w:rsidP="00EC6BCC">
      <w:pPr>
        <w:autoSpaceDE w:val="0"/>
        <w:autoSpaceDN w:val="0"/>
        <w:adjustRightInd w:val="0"/>
        <w:jc w:val="both"/>
        <w:rPr>
          <w:rFonts w:asciiTheme="majorHAnsi" w:eastAsia="Times New Roman" w:hAnsiTheme="majorHAnsi" w:cstheme="majorHAnsi"/>
          <w:color w:val="000000"/>
        </w:rPr>
      </w:pPr>
    </w:p>
    <w:p w14:paraId="124F7207" w14:textId="77777777" w:rsidR="00CB6093" w:rsidRDefault="00CB6093" w:rsidP="00EC6BCC">
      <w:pPr>
        <w:autoSpaceDE w:val="0"/>
        <w:autoSpaceDN w:val="0"/>
        <w:adjustRightInd w:val="0"/>
        <w:jc w:val="both"/>
        <w:rPr>
          <w:rFonts w:asciiTheme="majorHAnsi" w:eastAsia="Times New Roman" w:hAnsiTheme="majorHAnsi" w:cstheme="majorHAnsi"/>
          <w:color w:val="000000"/>
        </w:rPr>
      </w:pPr>
      <w:r>
        <w:rPr>
          <w:rFonts w:asciiTheme="majorHAnsi" w:eastAsia="Times New Roman" w:hAnsiTheme="majorHAnsi" w:cstheme="majorHAnsi"/>
          <w:color w:val="000000"/>
        </w:rPr>
        <w:lastRenderedPageBreak/>
        <w:t xml:space="preserve">Other factors that </w:t>
      </w:r>
      <w:r w:rsidR="0041345E">
        <w:rPr>
          <w:rFonts w:asciiTheme="majorHAnsi" w:eastAsia="Times New Roman" w:hAnsiTheme="majorHAnsi" w:cstheme="majorHAnsi"/>
          <w:color w:val="000000"/>
        </w:rPr>
        <w:t xml:space="preserve">classify quicky ramp up the </w:t>
      </w:r>
      <w:r w:rsidR="00841782">
        <w:rPr>
          <w:rFonts w:asciiTheme="majorHAnsi" w:eastAsia="Times New Roman" w:hAnsiTheme="majorHAnsi" w:cstheme="majorHAnsi"/>
          <w:color w:val="000000"/>
        </w:rPr>
        <w:t>overuse</w:t>
      </w:r>
      <w:r>
        <w:rPr>
          <w:rFonts w:asciiTheme="majorHAnsi" w:eastAsia="Times New Roman" w:hAnsiTheme="majorHAnsi" w:cstheme="majorHAnsi"/>
          <w:color w:val="000000"/>
        </w:rPr>
        <w:t xml:space="preserve"> of Optional </w:t>
      </w:r>
    </w:p>
    <w:p w14:paraId="0CD6297F" w14:textId="77777777" w:rsidR="00A24EDE" w:rsidRDefault="00A24EDE" w:rsidP="00A24EDE">
      <w:pPr>
        <w:numPr>
          <w:ilvl w:val="0"/>
          <w:numId w:val="1"/>
        </w:numPr>
        <w:autoSpaceDE w:val="0"/>
        <w:autoSpaceDN w:val="0"/>
        <w:adjustRightInd w:val="0"/>
        <w:ind w:left="0" w:firstLine="0"/>
        <w:rPr>
          <w:rFonts w:asciiTheme="majorHAnsi" w:hAnsiTheme="majorHAnsi" w:cstheme="majorHAnsi"/>
          <w:color w:val="353535"/>
        </w:rPr>
      </w:pPr>
      <w:r w:rsidRPr="009A4F8A">
        <w:rPr>
          <w:rFonts w:asciiTheme="majorHAnsi" w:hAnsiTheme="majorHAnsi" w:cstheme="majorHAnsi"/>
          <w:color w:val="353535"/>
        </w:rPr>
        <w:t>A layer of abstractions, stores a new object in the heap</w:t>
      </w:r>
    </w:p>
    <w:p w14:paraId="0F02B466" w14:textId="77777777" w:rsidR="00A24EDE" w:rsidRPr="009A4F8A" w:rsidRDefault="00A24EDE" w:rsidP="00A24EDE">
      <w:pPr>
        <w:numPr>
          <w:ilvl w:val="0"/>
          <w:numId w:val="1"/>
        </w:numPr>
        <w:autoSpaceDE w:val="0"/>
        <w:autoSpaceDN w:val="0"/>
        <w:adjustRightInd w:val="0"/>
        <w:ind w:left="0" w:firstLine="0"/>
        <w:rPr>
          <w:rFonts w:asciiTheme="majorHAnsi" w:hAnsiTheme="majorHAnsi" w:cstheme="majorHAnsi"/>
          <w:color w:val="353535"/>
        </w:rPr>
      </w:pPr>
      <w:r>
        <w:rPr>
          <w:rFonts w:asciiTheme="majorHAnsi" w:hAnsiTheme="majorHAnsi" w:cstheme="majorHAnsi"/>
          <w:color w:val="353535"/>
        </w:rPr>
        <w:t xml:space="preserve">Equals and </w:t>
      </w:r>
      <w:proofErr w:type="spellStart"/>
      <w:r>
        <w:rPr>
          <w:rFonts w:asciiTheme="majorHAnsi" w:hAnsiTheme="majorHAnsi" w:cstheme="majorHAnsi"/>
          <w:color w:val="353535"/>
        </w:rPr>
        <w:t>hashcode</w:t>
      </w:r>
      <w:proofErr w:type="spellEnd"/>
    </w:p>
    <w:p w14:paraId="75CF5690" w14:textId="77777777" w:rsidR="00A24EDE" w:rsidRPr="009A4F8A" w:rsidRDefault="00A24EDE" w:rsidP="00A24EDE">
      <w:pPr>
        <w:numPr>
          <w:ilvl w:val="0"/>
          <w:numId w:val="1"/>
        </w:numPr>
        <w:autoSpaceDE w:val="0"/>
        <w:autoSpaceDN w:val="0"/>
        <w:adjustRightInd w:val="0"/>
        <w:ind w:left="0" w:firstLine="0"/>
        <w:rPr>
          <w:rFonts w:asciiTheme="majorHAnsi" w:hAnsiTheme="majorHAnsi" w:cstheme="majorHAnsi"/>
          <w:color w:val="353535"/>
        </w:rPr>
      </w:pPr>
      <w:r w:rsidRPr="009A4F8A">
        <w:rPr>
          <w:rFonts w:asciiTheme="majorHAnsi" w:hAnsiTheme="majorHAnsi" w:cstheme="majorHAnsi"/>
          <w:color w:val="353535"/>
        </w:rPr>
        <w:t>An increase in garbage collection</w:t>
      </w:r>
    </w:p>
    <w:p w14:paraId="2E38C448" w14:textId="77777777" w:rsidR="00A24EDE" w:rsidRPr="009A4F8A" w:rsidRDefault="00A24EDE" w:rsidP="00A24EDE">
      <w:pPr>
        <w:numPr>
          <w:ilvl w:val="0"/>
          <w:numId w:val="1"/>
        </w:numPr>
        <w:autoSpaceDE w:val="0"/>
        <w:autoSpaceDN w:val="0"/>
        <w:adjustRightInd w:val="0"/>
        <w:ind w:left="0" w:firstLine="0"/>
        <w:rPr>
          <w:rFonts w:asciiTheme="majorHAnsi" w:hAnsiTheme="majorHAnsi" w:cstheme="majorHAnsi"/>
          <w:color w:val="353535"/>
        </w:rPr>
      </w:pPr>
      <w:r w:rsidRPr="009A4F8A">
        <w:rPr>
          <w:rFonts w:asciiTheme="majorHAnsi" w:hAnsiTheme="majorHAnsi" w:cstheme="majorHAnsi"/>
          <w:color w:val="353535"/>
        </w:rPr>
        <w:t>Less performant</w:t>
      </w:r>
    </w:p>
    <w:p w14:paraId="52CEBC45" w14:textId="77777777" w:rsidR="00A24EDE" w:rsidRPr="009A4F8A" w:rsidRDefault="00A24EDE" w:rsidP="00A24EDE">
      <w:pPr>
        <w:numPr>
          <w:ilvl w:val="0"/>
          <w:numId w:val="1"/>
        </w:numPr>
        <w:autoSpaceDE w:val="0"/>
        <w:autoSpaceDN w:val="0"/>
        <w:adjustRightInd w:val="0"/>
        <w:ind w:left="0" w:firstLine="0"/>
        <w:rPr>
          <w:rFonts w:asciiTheme="majorHAnsi" w:hAnsiTheme="majorHAnsi" w:cstheme="majorHAnsi"/>
          <w:color w:val="353535"/>
        </w:rPr>
      </w:pPr>
      <w:r w:rsidRPr="009A4F8A">
        <w:rPr>
          <w:rFonts w:asciiTheme="majorHAnsi" w:hAnsiTheme="majorHAnsi" w:cstheme="majorHAnsi"/>
          <w:color w:val="353535"/>
        </w:rPr>
        <w:t>So many syntactic restrictions and guidelines…</w:t>
      </w:r>
    </w:p>
    <w:p w14:paraId="60199328" w14:textId="77777777" w:rsidR="00A24EDE" w:rsidRDefault="00A24EDE" w:rsidP="00A24EDE">
      <w:pPr>
        <w:numPr>
          <w:ilvl w:val="1"/>
          <w:numId w:val="1"/>
        </w:numPr>
        <w:autoSpaceDE w:val="0"/>
        <w:autoSpaceDN w:val="0"/>
        <w:adjustRightInd w:val="0"/>
        <w:ind w:left="0" w:firstLine="0"/>
        <w:rPr>
          <w:rFonts w:asciiTheme="majorHAnsi" w:hAnsiTheme="majorHAnsi" w:cstheme="majorHAnsi"/>
          <w:color w:val="353535"/>
        </w:rPr>
      </w:pPr>
      <w:r w:rsidRPr="009A4F8A">
        <w:rPr>
          <w:rFonts w:asciiTheme="majorHAnsi" w:hAnsiTheme="majorHAnsi" w:cstheme="majorHAnsi"/>
          <w:color w:val="353535"/>
        </w:rPr>
        <w:t>Identity sensitive operations are unpredictable…</w:t>
      </w:r>
    </w:p>
    <w:p w14:paraId="502F5B8B" w14:textId="77777777" w:rsidR="00847016" w:rsidRPr="009A4F8A" w:rsidRDefault="00847016" w:rsidP="00A24EDE">
      <w:pPr>
        <w:numPr>
          <w:ilvl w:val="1"/>
          <w:numId w:val="1"/>
        </w:numPr>
        <w:autoSpaceDE w:val="0"/>
        <w:autoSpaceDN w:val="0"/>
        <w:adjustRightInd w:val="0"/>
        <w:ind w:left="0" w:firstLine="0"/>
        <w:rPr>
          <w:rFonts w:asciiTheme="majorHAnsi" w:hAnsiTheme="majorHAnsi" w:cstheme="majorHAnsi"/>
          <w:color w:val="353535"/>
        </w:rPr>
      </w:pPr>
      <w:r w:rsidRPr="009A4F8A">
        <w:rPr>
          <w:rFonts w:asciiTheme="majorHAnsi" w:hAnsiTheme="majorHAnsi" w:cstheme="majorHAnsi"/>
          <w:color w:val="353535"/>
        </w:rPr>
        <w:t>Optional class in java is NOT serializable</w:t>
      </w:r>
      <w:r>
        <w:rPr>
          <w:rFonts w:asciiTheme="majorHAnsi" w:hAnsiTheme="majorHAnsi" w:cstheme="majorHAnsi"/>
          <w:color w:val="353535"/>
        </w:rPr>
        <w:t>…</w:t>
      </w:r>
    </w:p>
    <w:p w14:paraId="43D7C08F" w14:textId="77777777" w:rsidR="00A24EDE" w:rsidRPr="00A24EDE" w:rsidRDefault="00A24EDE" w:rsidP="00A24EDE">
      <w:pPr>
        <w:numPr>
          <w:ilvl w:val="0"/>
          <w:numId w:val="1"/>
        </w:numPr>
        <w:autoSpaceDE w:val="0"/>
        <w:autoSpaceDN w:val="0"/>
        <w:adjustRightInd w:val="0"/>
        <w:ind w:left="0" w:firstLine="0"/>
        <w:rPr>
          <w:rFonts w:asciiTheme="majorHAnsi" w:hAnsiTheme="majorHAnsi" w:cstheme="majorHAnsi"/>
          <w:color w:val="353535"/>
        </w:rPr>
      </w:pPr>
      <w:r w:rsidRPr="009A4F8A">
        <w:rPr>
          <w:rFonts w:asciiTheme="majorHAnsi" w:hAnsiTheme="majorHAnsi" w:cstheme="majorHAnsi"/>
          <w:color w:val="353535"/>
        </w:rPr>
        <w:t xml:space="preserve">When mapping objects from say domain to </w:t>
      </w:r>
      <w:proofErr w:type="spellStart"/>
      <w:r w:rsidRPr="009A4F8A">
        <w:rPr>
          <w:rFonts w:asciiTheme="majorHAnsi" w:hAnsiTheme="majorHAnsi" w:cstheme="majorHAnsi"/>
          <w:color w:val="353535"/>
        </w:rPr>
        <w:t>dto</w:t>
      </w:r>
      <w:proofErr w:type="spellEnd"/>
      <w:r w:rsidRPr="009A4F8A">
        <w:rPr>
          <w:rFonts w:asciiTheme="majorHAnsi" w:hAnsiTheme="majorHAnsi" w:cstheme="majorHAnsi"/>
          <w:color w:val="353535"/>
        </w:rPr>
        <w:t>, there is lots of wrapping/unwrapping that will need to happen</w:t>
      </w:r>
    </w:p>
    <w:p w14:paraId="4702F85A" w14:textId="77777777" w:rsidR="00DD6E3B" w:rsidRDefault="00DD6E3B" w:rsidP="00EC6BCC">
      <w:pPr>
        <w:autoSpaceDE w:val="0"/>
        <w:autoSpaceDN w:val="0"/>
        <w:adjustRightInd w:val="0"/>
        <w:jc w:val="both"/>
        <w:rPr>
          <w:rFonts w:asciiTheme="majorHAnsi" w:eastAsia="Times New Roman" w:hAnsiTheme="majorHAnsi" w:cstheme="majorHAnsi"/>
          <w:color w:val="000000"/>
        </w:rPr>
      </w:pPr>
    </w:p>
    <w:p w14:paraId="57FE7CB2" w14:textId="77777777" w:rsidR="009165BC" w:rsidRPr="009A4F8A" w:rsidRDefault="009165BC" w:rsidP="009165BC">
      <w:pPr>
        <w:autoSpaceDE w:val="0"/>
        <w:autoSpaceDN w:val="0"/>
        <w:adjustRightInd w:val="0"/>
        <w:rPr>
          <w:rFonts w:asciiTheme="majorHAnsi" w:hAnsiTheme="majorHAnsi" w:cstheme="majorHAnsi"/>
          <w:color w:val="353535"/>
        </w:rPr>
      </w:pPr>
      <w:r w:rsidRPr="009A4F8A">
        <w:rPr>
          <w:rFonts w:asciiTheme="majorHAnsi" w:hAnsiTheme="majorHAnsi" w:cstheme="majorHAnsi"/>
          <w:b/>
          <w:bCs/>
          <w:color w:val="353535"/>
        </w:rPr>
        <w:t>How bad is Optional pattern in a distributed environment?</w:t>
      </w:r>
    </w:p>
    <w:p w14:paraId="590296FF" w14:textId="77777777" w:rsidR="009165BC" w:rsidRPr="009A4F8A" w:rsidRDefault="009165BC" w:rsidP="009165BC">
      <w:pPr>
        <w:autoSpaceDE w:val="0"/>
        <w:autoSpaceDN w:val="0"/>
        <w:adjustRightInd w:val="0"/>
        <w:rPr>
          <w:rFonts w:asciiTheme="majorHAnsi" w:hAnsiTheme="majorHAnsi" w:cstheme="majorHAnsi"/>
          <w:color w:val="353535"/>
        </w:rPr>
      </w:pPr>
      <w:r w:rsidRPr="009A4F8A">
        <w:rPr>
          <w:rFonts w:asciiTheme="majorHAnsi" w:hAnsiTheme="majorHAnsi" w:cstheme="majorHAnsi"/>
          <w:color w:val="353535"/>
        </w:rPr>
        <w:t>In a distributed environment where instances/nodes of an application constantly communicate via means of serialization/deserialization or by accessing a distributed shared cache, there would be lots of CPU cycles wasted in wrapping/unwrapping Optional indirections.</w:t>
      </w:r>
    </w:p>
    <w:p w14:paraId="5367A8C6" w14:textId="77777777" w:rsidR="009165BC" w:rsidRPr="009A4F8A" w:rsidRDefault="009165BC" w:rsidP="009165BC">
      <w:pPr>
        <w:autoSpaceDE w:val="0"/>
        <w:autoSpaceDN w:val="0"/>
        <w:adjustRightInd w:val="0"/>
        <w:rPr>
          <w:rFonts w:asciiTheme="majorHAnsi" w:hAnsiTheme="majorHAnsi" w:cstheme="majorHAnsi"/>
          <w:color w:val="353535"/>
        </w:rPr>
      </w:pPr>
      <w:r w:rsidRPr="009A4F8A">
        <w:rPr>
          <w:rFonts w:asciiTheme="majorHAnsi" w:hAnsiTheme="majorHAnsi" w:cstheme="majorHAnsi"/>
          <w:color w:val="353535"/>
        </w:rPr>
        <w:t xml:space="preserve">Especially that the </w:t>
      </w:r>
      <w:bookmarkStart w:id="24" w:name="OLE_LINK45"/>
      <w:bookmarkStart w:id="25" w:name="OLE_LINK46"/>
      <w:r w:rsidRPr="009A4F8A">
        <w:rPr>
          <w:rFonts w:asciiTheme="majorHAnsi" w:hAnsiTheme="majorHAnsi" w:cstheme="majorHAnsi"/>
          <w:color w:val="353535"/>
        </w:rPr>
        <w:t>Optional class in java is NOT serializable</w:t>
      </w:r>
      <w:bookmarkEnd w:id="24"/>
      <w:bookmarkEnd w:id="25"/>
      <w:r w:rsidRPr="009A4F8A">
        <w:rPr>
          <w:rFonts w:asciiTheme="majorHAnsi" w:hAnsiTheme="majorHAnsi" w:cstheme="majorHAnsi"/>
          <w:color w:val="353535"/>
        </w:rPr>
        <w:t>…</w:t>
      </w:r>
    </w:p>
    <w:p w14:paraId="4AC2A299" w14:textId="77777777" w:rsidR="009165BC" w:rsidRDefault="009165BC">
      <w:pPr>
        <w:rPr>
          <w:rFonts w:asciiTheme="majorHAnsi" w:eastAsia="Times New Roman" w:hAnsiTheme="majorHAnsi" w:cstheme="majorHAnsi"/>
          <w:b/>
          <w:bCs/>
          <w:color w:val="000000"/>
          <w:sz w:val="28"/>
          <w:szCs w:val="28"/>
        </w:rPr>
      </w:pPr>
      <w:r>
        <w:rPr>
          <w:rFonts w:asciiTheme="majorHAnsi" w:eastAsia="Times New Roman" w:hAnsiTheme="majorHAnsi" w:cstheme="majorHAnsi"/>
          <w:b/>
          <w:bCs/>
          <w:color w:val="000000"/>
          <w:sz w:val="28"/>
          <w:szCs w:val="28"/>
        </w:rPr>
        <w:br w:type="page"/>
      </w:r>
    </w:p>
    <w:p w14:paraId="27E4AC4A" w14:textId="77777777" w:rsidR="007E09A8" w:rsidRPr="007E09A8" w:rsidRDefault="0040741B" w:rsidP="00EC6BCC">
      <w:pPr>
        <w:autoSpaceDE w:val="0"/>
        <w:autoSpaceDN w:val="0"/>
        <w:adjustRightInd w:val="0"/>
        <w:jc w:val="both"/>
        <w:rPr>
          <w:rFonts w:asciiTheme="majorHAnsi" w:eastAsia="Times New Roman" w:hAnsiTheme="majorHAnsi" w:cstheme="majorHAnsi"/>
          <w:b/>
          <w:bCs/>
          <w:color w:val="000000"/>
          <w:sz w:val="28"/>
          <w:szCs w:val="28"/>
        </w:rPr>
      </w:pPr>
      <w:r>
        <w:rPr>
          <w:rFonts w:asciiTheme="majorHAnsi" w:eastAsia="Times New Roman" w:hAnsiTheme="majorHAnsi" w:cstheme="majorHAnsi"/>
          <w:b/>
          <w:bCs/>
          <w:color w:val="000000"/>
          <w:sz w:val="28"/>
          <w:szCs w:val="28"/>
        </w:rPr>
        <w:lastRenderedPageBreak/>
        <w:t>Proposed Work</w:t>
      </w:r>
    </w:p>
    <w:p w14:paraId="0AB24B28" w14:textId="77777777" w:rsidR="00442ACB" w:rsidRDefault="00882E00" w:rsidP="00EC6BCC">
      <w:pPr>
        <w:autoSpaceDE w:val="0"/>
        <w:autoSpaceDN w:val="0"/>
        <w:adjustRightInd w:val="0"/>
        <w:jc w:val="both"/>
        <w:rPr>
          <w:rFonts w:asciiTheme="majorHAnsi" w:eastAsia="Times New Roman" w:hAnsiTheme="majorHAnsi" w:cstheme="majorHAnsi"/>
          <w:color w:val="000000"/>
        </w:rPr>
      </w:pPr>
      <w:r>
        <w:rPr>
          <w:rFonts w:asciiTheme="majorHAnsi" w:eastAsia="Times New Roman" w:hAnsiTheme="majorHAnsi" w:cstheme="majorHAnsi"/>
          <w:color w:val="000000"/>
        </w:rPr>
        <w:t xml:space="preserve">Our proposed </w:t>
      </w:r>
      <w:r w:rsidR="00694056">
        <w:rPr>
          <w:rFonts w:asciiTheme="majorHAnsi" w:eastAsia="Times New Roman" w:hAnsiTheme="majorHAnsi" w:cstheme="majorHAnsi"/>
          <w:color w:val="000000"/>
        </w:rPr>
        <w:t>Poptional</w:t>
      </w:r>
      <w:r w:rsidR="007F5D1B">
        <w:rPr>
          <w:rFonts w:asciiTheme="majorHAnsi" w:eastAsia="Times New Roman" w:hAnsiTheme="majorHAnsi" w:cstheme="majorHAnsi"/>
          <w:color w:val="000000"/>
        </w:rPr>
        <w:t xml:space="preserve"> </w:t>
      </w:r>
      <w:r w:rsidR="00BC49F6">
        <w:rPr>
          <w:rFonts w:asciiTheme="majorHAnsi" w:eastAsia="Times New Roman" w:hAnsiTheme="majorHAnsi" w:cstheme="majorHAnsi"/>
          <w:color w:val="000000"/>
        </w:rPr>
        <w:t>specification</w:t>
      </w:r>
      <w:r w:rsidR="00B25456">
        <w:rPr>
          <w:rFonts w:asciiTheme="majorHAnsi" w:eastAsia="Times New Roman" w:hAnsiTheme="majorHAnsi" w:cstheme="majorHAnsi"/>
          <w:color w:val="000000"/>
        </w:rPr>
        <w:t xml:space="preserve"> </w:t>
      </w:r>
      <w:r w:rsidR="009E719E">
        <w:rPr>
          <w:rFonts w:asciiTheme="majorHAnsi" w:eastAsia="Times New Roman" w:hAnsiTheme="majorHAnsi" w:cstheme="majorHAnsi"/>
          <w:color w:val="000000"/>
        </w:rPr>
        <w:t xml:space="preserve">thoroughly </w:t>
      </w:r>
      <w:r w:rsidR="00B25456">
        <w:rPr>
          <w:rFonts w:asciiTheme="majorHAnsi" w:eastAsia="Times New Roman" w:hAnsiTheme="majorHAnsi" w:cstheme="majorHAnsi"/>
          <w:color w:val="000000"/>
        </w:rPr>
        <w:t>address</w:t>
      </w:r>
      <w:r w:rsidR="00BC49F6">
        <w:rPr>
          <w:rFonts w:asciiTheme="majorHAnsi" w:eastAsia="Times New Roman" w:hAnsiTheme="majorHAnsi" w:cstheme="majorHAnsi"/>
          <w:color w:val="000000"/>
        </w:rPr>
        <w:t>es</w:t>
      </w:r>
      <w:r w:rsidR="00B25456">
        <w:rPr>
          <w:rFonts w:asciiTheme="majorHAnsi" w:eastAsia="Times New Roman" w:hAnsiTheme="majorHAnsi" w:cstheme="majorHAnsi"/>
          <w:color w:val="000000"/>
        </w:rPr>
        <w:t xml:space="preserve"> </w:t>
      </w:r>
      <w:r w:rsidR="001103B7">
        <w:rPr>
          <w:rFonts w:asciiTheme="majorHAnsi" w:eastAsia="Times New Roman" w:hAnsiTheme="majorHAnsi" w:cstheme="majorHAnsi"/>
          <w:color w:val="000000"/>
        </w:rPr>
        <w:t>the</w:t>
      </w:r>
      <w:r w:rsidR="00B25456">
        <w:rPr>
          <w:rFonts w:asciiTheme="majorHAnsi" w:eastAsia="Times New Roman" w:hAnsiTheme="majorHAnsi" w:cstheme="majorHAnsi"/>
          <w:color w:val="000000"/>
        </w:rPr>
        <w:t xml:space="preserve"> shortcoming</w:t>
      </w:r>
      <w:r w:rsidR="001103B7">
        <w:rPr>
          <w:rFonts w:asciiTheme="majorHAnsi" w:eastAsia="Times New Roman" w:hAnsiTheme="majorHAnsi" w:cstheme="majorHAnsi"/>
          <w:color w:val="000000"/>
        </w:rPr>
        <w:t>s</w:t>
      </w:r>
      <w:r w:rsidR="00B25456">
        <w:rPr>
          <w:rFonts w:asciiTheme="majorHAnsi" w:eastAsia="Times New Roman" w:hAnsiTheme="majorHAnsi" w:cstheme="majorHAnsi"/>
          <w:color w:val="000000"/>
        </w:rPr>
        <w:t xml:space="preserve"> </w:t>
      </w:r>
      <w:r w:rsidR="001103B7">
        <w:rPr>
          <w:rFonts w:asciiTheme="majorHAnsi" w:eastAsia="Times New Roman" w:hAnsiTheme="majorHAnsi" w:cstheme="majorHAnsi"/>
          <w:color w:val="000000"/>
        </w:rPr>
        <w:t xml:space="preserve">of </w:t>
      </w:r>
      <w:r w:rsidR="00B80DFA">
        <w:rPr>
          <w:rFonts w:asciiTheme="majorHAnsi" w:eastAsia="Times New Roman" w:hAnsiTheme="majorHAnsi" w:cstheme="majorHAnsi"/>
          <w:color w:val="000000"/>
        </w:rPr>
        <w:t xml:space="preserve">the </w:t>
      </w:r>
      <w:r w:rsidR="001103B7" w:rsidRPr="00E81768">
        <w:rPr>
          <w:rFonts w:asciiTheme="majorHAnsi" w:eastAsia="Times New Roman" w:hAnsiTheme="majorHAnsi" w:cstheme="majorHAnsi"/>
          <w:i/>
          <w:iCs/>
          <w:color w:val="000000"/>
        </w:rPr>
        <w:t>Optional</w:t>
      </w:r>
      <w:r w:rsidR="009E719E">
        <w:rPr>
          <w:rFonts w:asciiTheme="majorHAnsi" w:eastAsia="Times New Roman" w:hAnsiTheme="majorHAnsi" w:cstheme="majorHAnsi"/>
          <w:color w:val="000000"/>
        </w:rPr>
        <w:t xml:space="preserve"> </w:t>
      </w:r>
      <w:r w:rsidR="00B80DFA">
        <w:rPr>
          <w:rFonts w:asciiTheme="majorHAnsi" w:eastAsia="Times New Roman" w:hAnsiTheme="majorHAnsi" w:cstheme="majorHAnsi"/>
          <w:color w:val="000000"/>
        </w:rPr>
        <w:t xml:space="preserve">model </w:t>
      </w:r>
      <w:r w:rsidR="009E719E">
        <w:rPr>
          <w:rFonts w:asciiTheme="majorHAnsi" w:eastAsia="Times New Roman" w:hAnsiTheme="majorHAnsi" w:cstheme="majorHAnsi"/>
          <w:color w:val="000000"/>
        </w:rPr>
        <w:t>and is specified</w:t>
      </w:r>
      <w:r w:rsidR="001103B7">
        <w:rPr>
          <w:rFonts w:asciiTheme="majorHAnsi" w:eastAsia="Times New Roman" w:hAnsiTheme="majorHAnsi" w:cstheme="majorHAnsi"/>
          <w:color w:val="000000"/>
        </w:rPr>
        <w:t xml:space="preserve"> </w:t>
      </w:r>
      <w:r w:rsidR="00EB02F2">
        <w:rPr>
          <w:rFonts w:asciiTheme="majorHAnsi" w:eastAsia="Times New Roman" w:hAnsiTheme="majorHAnsi" w:cstheme="majorHAnsi"/>
          <w:color w:val="000000"/>
        </w:rPr>
        <w:t>as follows.</w:t>
      </w:r>
      <w:r w:rsidR="00B25456">
        <w:rPr>
          <w:rFonts w:asciiTheme="majorHAnsi" w:eastAsia="Times New Roman" w:hAnsiTheme="majorHAnsi" w:cstheme="majorHAnsi"/>
          <w:color w:val="000000"/>
        </w:rPr>
        <w:t xml:space="preserve"> </w:t>
      </w:r>
      <w:r w:rsidR="00EB02F2" w:rsidRPr="000867A1">
        <w:rPr>
          <w:rFonts w:asciiTheme="majorHAnsi" w:eastAsia="Times New Roman" w:hAnsiTheme="majorHAnsi" w:cstheme="majorHAnsi"/>
          <w:color w:val="000000"/>
        </w:rPr>
        <w:t>F</w:t>
      </w:r>
      <w:r w:rsidR="00C54852" w:rsidRPr="000867A1">
        <w:rPr>
          <w:rFonts w:asciiTheme="majorHAnsi" w:eastAsia="Times New Roman" w:hAnsiTheme="majorHAnsi" w:cstheme="majorHAnsi"/>
          <w:color w:val="000000"/>
        </w:rPr>
        <w:t>irst</w:t>
      </w:r>
      <w:r w:rsidR="000867A1">
        <w:rPr>
          <w:rFonts w:asciiTheme="majorHAnsi" w:eastAsia="Times New Roman" w:hAnsiTheme="majorHAnsi" w:cstheme="majorHAnsi"/>
          <w:color w:val="000000"/>
        </w:rPr>
        <w:t xml:space="preserve">, </w:t>
      </w:r>
      <w:r w:rsidR="00E06963">
        <w:rPr>
          <w:rFonts w:asciiTheme="majorHAnsi" w:eastAsia="Times New Roman" w:hAnsiTheme="majorHAnsi" w:cstheme="majorHAnsi"/>
          <w:color w:val="000000"/>
        </w:rPr>
        <w:t>we</w:t>
      </w:r>
      <w:r w:rsidR="00EB02F2">
        <w:rPr>
          <w:rFonts w:asciiTheme="majorHAnsi" w:eastAsia="Times New Roman" w:hAnsiTheme="majorHAnsi" w:cstheme="majorHAnsi"/>
          <w:color w:val="000000"/>
        </w:rPr>
        <w:t xml:space="preserve"> </w:t>
      </w:r>
      <w:r w:rsidR="00B25456">
        <w:rPr>
          <w:rFonts w:asciiTheme="majorHAnsi" w:eastAsia="Times New Roman" w:hAnsiTheme="majorHAnsi" w:cstheme="majorHAnsi"/>
          <w:color w:val="000000"/>
        </w:rPr>
        <w:t>elevat</w:t>
      </w:r>
      <w:r w:rsidR="00EB02F2">
        <w:rPr>
          <w:rFonts w:asciiTheme="majorHAnsi" w:eastAsia="Times New Roman" w:hAnsiTheme="majorHAnsi" w:cstheme="majorHAnsi"/>
          <w:color w:val="000000"/>
        </w:rPr>
        <w:t>e</w:t>
      </w:r>
      <w:r w:rsidR="00E06963">
        <w:rPr>
          <w:rFonts w:asciiTheme="majorHAnsi" w:eastAsia="Times New Roman" w:hAnsiTheme="majorHAnsi" w:cstheme="majorHAnsi"/>
          <w:color w:val="000000"/>
        </w:rPr>
        <w:t xml:space="preserve"> </w:t>
      </w:r>
      <w:r w:rsidR="002A2139">
        <w:rPr>
          <w:rFonts w:asciiTheme="majorHAnsi" w:eastAsia="Times New Roman" w:hAnsiTheme="majorHAnsi" w:cstheme="majorHAnsi"/>
          <w:color w:val="000000"/>
        </w:rPr>
        <w:t xml:space="preserve">a </w:t>
      </w:r>
      <w:r w:rsidR="00694056">
        <w:rPr>
          <w:rFonts w:asciiTheme="majorHAnsi" w:eastAsia="Times New Roman" w:hAnsiTheme="majorHAnsi" w:cstheme="majorHAnsi"/>
          <w:i/>
          <w:iCs/>
          <w:color w:val="000000"/>
        </w:rPr>
        <w:t>Poptional</w:t>
      </w:r>
      <w:r w:rsidR="00B25456">
        <w:rPr>
          <w:rFonts w:asciiTheme="majorHAnsi" w:eastAsia="Times New Roman" w:hAnsiTheme="majorHAnsi" w:cstheme="majorHAnsi"/>
          <w:color w:val="000000"/>
        </w:rPr>
        <w:t xml:space="preserve"> interface </w:t>
      </w:r>
      <w:r w:rsidR="00B80DFA">
        <w:rPr>
          <w:rFonts w:asciiTheme="majorHAnsi" w:eastAsia="Times New Roman" w:hAnsiTheme="majorHAnsi" w:cstheme="majorHAnsi"/>
          <w:color w:val="000000"/>
        </w:rPr>
        <w:t>preserving</w:t>
      </w:r>
      <w:r w:rsidR="009325F1">
        <w:rPr>
          <w:rFonts w:asciiTheme="majorHAnsi" w:eastAsia="Times New Roman" w:hAnsiTheme="majorHAnsi" w:cstheme="majorHAnsi"/>
          <w:color w:val="000000"/>
        </w:rPr>
        <w:t xml:space="preserve"> all </w:t>
      </w:r>
      <w:r w:rsidR="00462DBA">
        <w:rPr>
          <w:rFonts w:asciiTheme="majorHAnsi" w:eastAsia="Times New Roman" w:hAnsiTheme="majorHAnsi" w:cstheme="majorHAnsi"/>
          <w:color w:val="000000"/>
        </w:rPr>
        <w:t xml:space="preserve">public </w:t>
      </w:r>
      <w:r w:rsidR="009325F1">
        <w:rPr>
          <w:rFonts w:asciiTheme="majorHAnsi" w:eastAsia="Times New Roman" w:hAnsiTheme="majorHAnsi" w:cstheme="majorHAnsi"/>
          <w:color w:val="000000"/>
        </w:rPr>
        <w:t xml:space="preserve">functional methods </w:t>
      </w:r>
      <w:r w:rsidR="00C54852">
        <w:rPr>
          <w:rFonts w:asciiTheme="majorHAnsi" w:eastAsia="Times New Roman" w:hAnsiTheme="majorHAnsi" w:cstheme="majorHAnsi"/>
          <w:color w:val="000000"/>
        </w:rPr>
        <w:t xml:space="preserve">of </w:t>
      </w:r>
      <w:r w:rsidR="00C54852" w:rsidRPr="00E81768">
        <w:rPr>
          <w:rFonts w:asciiTheme="majorHAnsi" w:eastAsia="Times New Roman" w:hAnsiTheme="majorHAnsi" w:cstheme="majorHAnsi"/>
          <w:i/>
          <w:iCs/>
          <w:color w:val="000000"/>
        </w:rPr>
        <w:t>Optional</w:t>
      </w:r>
      <w:r w:rsidR="007F5163">
        <w:rPr>
          <w:rFonts w:asciiTheme="majorHAnsi" w:eastAsia="Times New Roman" w:hAnsiTheme="majorHAnsi" w:cstheme="majorHAnsi"/>
          <w:color w:val="000000"/>
        </w:rPr>
        <w:t xml:space="preserve"> </w:t>
      </w:r>
      <w:r w:rsidR="00703846">
        <w:rPr>
          <w:rFonts w:asciiTheme="majorHAnsi" w:eastAsia="Times New Roman" w:hAnsiTheme="majorHAnsi" w:cstheme="majorHAnsi"/>
          <w:color w:val="000000"/>
        </w:rPr>
        <w:t xml:space="preserve">in </w:t>
      </w:r>
      <w:r w:rsidR="002614D2">
        <w:rPr>
          <w:rFonts w:asciiTheme="majorHAnsi" w:eastAsia="Times New Roman" w:hAnsiTheme="majorHAnsi" w:cstheme="majorHAnsi"/>
          <w:color w:val="000000"/>
        </w:rPr>
        <w:t>preparation of</w:t>
      </w:r>
      <w:r w:rsidR="00703846">
        <w:rPr>
          <w:rFonts w:asciiTheme="majorHAnsi" w:eastAsia="Times New Roman" w:hAnsiTheme="majorHAnsi" w:cstheme="majorHAnsi"/>
          <w:color w:val="000000"/>
        </w:rPr>
        <w:t xml:space="preserve"> </w:t>
      </w:r>
      <w:r w:rsidR="00FD3516">
        <w:rPr>
          <w:rFonts w:asciiTheme="majorHAnsi" w:eastAsia="Times New Roman" w:hAnsiTheme="majorHAnsi" w:cstheme="majorHAnsi"/>
          <w:color w:val="000000"/>
        </w:rPr>
        <w:t>modifying</w:t>
      </w:r>
      <w:r w:rsidR="002614D2">
        <w:rPr>
          <w:rFonts w:asciiTheme="majorHAnsi" w:eastAsia="Times New Roman" w:hAnsiTheme="majorHAnsi" w:cstheme="majorHAnsi"/>
          <w:color w:val="000000"/>
        </w:rPr>
        <w:t xml:space="preserve"> </w:t>
      </w:r>
      <w:r w:rsidR="009325F1">
        <w:rPr>
          <w:rFonts w:asciiTheme="majorHAnsi" w:eastAsia="Times New Roman" w:hAnsiTheme="majorHAnsi" w:cstheme="majorHAnsi"/>
          <w:color w:val="000000"/>
        </w:rPr>
        <w:t>the existing wrapper model</w:t>
      </w:r>
      <w:r w:rsidR="007F5D1B">
        <w:rPr>
          <w:rFonts w:asciiTheme="majorHAnsi" w:eastAsia="Times New Roman" w:hAnsiTheme="majorHAnsi" w:cstheme="majorHAnsi"/>
          <w:color w:val="000000"/>
        </w:rPr>
        <w:t xml:space="preserve"> </w:t>
      </w:r>
      <w:r w:rsidR="009325F1">
        <w:rPr>
          <w:rFonts w:asciiTheme="majorHAnsi" w:eastAsia="Times New Roman" w:hAnsiTheme="majorHAnsi" w:cstheme="majorHAnsi"/>
          <w:color w:val="000000"/>
        </w:rPr>
        <w:t>to a</w:t>
      </w:r>
      <w:r w:rsidR="000334FC">
        <w:rPr>
          <w:rFonts w:asciiTheme="majorHAnsi" w:eastAsia="Times New Roman" w:hAnsiTheme="majorHAnsi" w:cstheme="majorHAnsi"/>
          <w:color w:val="000000"/>
        </w:rPr>
        <w:t xml:space="preserve"> polymorphic </w:t>
      </w:r>
      <w:r w:rsidR="004C5B83">
        <w:rPr>
          <w:rFonts w:asciiTheme="majorHAnsi" w:eastAsia="Times New Roman" w:hAnsiTheme="majorHAnsi" w:cstheme="majorHAnsi"/>
          <w:color w:val="000000"/>
        </w:rPr>
        <w:t xml:space="preserve">one. </w:t>
      </w:r>
      <w:r w:rsidR="002272A6">
        <w:rPr>
          <w:rFonts w:asciiTheme="majorHAnsi" w:eastAsia="Times New Roman" w:hAnsiTheme="majorHAnsi" w:cstheme="majorHAnsi"/>
          <w:color w:val="000000"/>
        </w:rPr>
        <w:t>Secondly, t</w:t>
      </w:r>
      <w:r w:rsidR="008F0329" w:rsidRPr="008F0329">
        <w:rPr>
          <w:rFonts w:asciiTheme="majorHAnsi" w:eastAsia="Times New Roman" w:hAnsiTheme="majorHAnsi" w:cstheme="majorHAnsi"/>
          <w:color w:val="000000"/>
        </w:rPr>
        <w:t>wo</w:t>
      </w:r>
      <w:r w:rsidR="007E09A8">
        <w:rPr>
          <w:rFonts w:asciiTheme="majorHAnsi" w:eastAsia="Times New Roman" w:hAnsiTheme="majorHAnsi" w:cstheme="majorHAnsi"/>
          <w:color w:val="000000"/>
        </w:rPr>
        <w:t xml:space="preserve"> </w:t>
      </w:r>
      <w:r w:rsidR="00290F69">
        <w:rPr>
          <w:rFonts w:asciiTheme="majorHAnsi" w:eastAsia="Times New Roman" w:hAnsiTheme="majorHAnsi" w:cstheme="majorHAnsi"/>
          <w:color w:val="000000"/>
        </w:rPr>
        <w:t>implementation</w:t>
      </w:r>
      <w:r w:rsidR="006E4BF3">
        <w:rPr>
          <w:rFonts w:asciiTheme="majorHAnsi" w:eastAsia="Times New Roman" w:hAnsiTheme="majorHAnsi" w:cstheme="majorHAnsi"/>
          <w:color w:val="000000"/>
        </w:rPr>
        <w:t>s</w:t>
      </w:r>
      <w:r w:rsidR="008F0329">
        <w:rPr>
          <w:rFonts w:asciiTheme="majorHAnsi" w:eastAsia="Times New Roman" w:hAnsiTheme="majorHAnsi" w:cstheme="majorHAnsi"/>
          <w:color w:val="000000"/>
        </w:rPr>
        <w:t xml:space="preserve"> are provided</w:t>
      </w:r>
      <w:r w:rsidR="00B80DFA">
        <w:rPr>
          <w:rFonts w:asciiTheme="majorHAnsi" w:eastAsia="Times New Roman" w:hAnsiTheme="majorHAnsi" w:cstheme="majorHAnsi"/>
          <w:color w:val="000000"/>
        </w:rPr>
        <w:t>,</w:t>
      </w:r>
      <w:r w:rsidR="009325F1">
        <w:rPr>
          <w:rFonts w:asciiTheme="majorHAnsi" w:eastAsia="Times New Roman" w:hAnsiTheme="majorHAnsi" w:cstheme="majorHAnsi"/>
          <w:color w:val="000000"/>
        </w:rPr>
        <w:t xml:space="preserve"> </w:t>
      </w:r>
      <w:r w:rsidR="007E09A8">
        <w:rPr>
          <w:rFonts w:asciiTheme="majorHAnsi" w:eastAsia="Times New Roman" w:hAnsiTheme="majorHAnsi" w:cstheme="majorHAnsi"/>
          <w:color w:val="000000"/>
        </w:rPr>
        <w:t>namely</w:t>
      </w:r>
      <w:r w:rsidR="00B80DFA">
        <w:rPr>
          <w:rFonts w:asciiTheme="majorHAnsi" w:eastAsia="Times New Roman" w:hAnsiTheme="majorHAnsi" w:cstheme="majorHAnsi"/>
          <w:color w:val="000000"/>
        </w:rPr>
        <w:t>:</w:t>
      </w:r>
      <w:r w:rsidR="007E09A8">
        <w:rPr>
          <w:rFonts w:asciiTheme="majorHAnsi" w:eastAsia="Times New Roman" w:hAnsiTheme="majorHAnsi" w:cstheme="majorHAnsi"/>
          <w:color w:val="000000"/>
        </w:rPr>
        <w:t xml:space="preserve"> </w:t>
      </w:r>
      <w:r w:rsidR="006E4BF3">
        <w:rPr>
          <w:rFonts w:asciiTheme="majorHAnsi" w:eastAsia="Times New Roman" w:hAnsiTheme="majorHAnsi" w:cstheme="majorHAnsi"/>
          <w:i/>
          <w:iCs/>
          <w:color w:val="000000"/>
        </w:rPr>
        <w:t>Something</w:t>
      </w:r>
      <w:r w:rsidR="007E09A8">
        <w:rPr>
          <w:rFonts w:asciiTheme="majorHAnsi" w:eastAsia="Times New Roman" w:hAnsiTheme="majorHAnsi" w:cstheme="majorHAnsi"/>
          <w:color w:val="000000"/>
        </w:rPr>
        <w:t xml:space="preserve"> and </w:t>
      </w:r>
      <w:r w:rsidR="006E4BF3">
        <w:rPr>
          <w:rFonts w:asciiTheme="majorHAnsi" w:eastAsia="Times New Roman" w:hAnsiTheme="majorHAnsi" w:cstheme="majorHAnsi"/>
          <w:i/>
          <w:iCs/>
          <w:color w:val="000000"/>
        </w:rPr>
        <w:t>Nothing</w:t>
      </w:r>
      <w:r w:rsidR="001A40B2">
        <w:rPr>
          <w:rFonts w:asciiTheme="majorHAnsi" w:eastAsia="Times New Roman" w:hAnsiTheme="majorHAnsi" w:cstheme="majorHAnsi"/>
          <w:color w:val="000000"/>
        </w:rPr>
        <w:t xml:space="preserve"> see </w:t>
      </w:r>
      <w:r w:rsidR="00F90D64" w:rsidRPr="00F90D64">
        <w:rPr>
          <w:rFonts w:asciiTheme="majorHAnsi" w:eastAsia="Times New Roman" w:hAnsiTheme="majorHAnsi" w:cstheme="majorHAnsi"/>
          <w:b/>
          <w:bCs/>
          <w:color w:val="000000"/>
        </w:rPr>
        <w:t>F</w:t>
      </w:r>
      <w:r w:rsidR="001A40B2" w:rsidRPr="00F90D64">
        <w:rPr>
          <w:rFonts w:asciiTheme="majorHAnsi" w:eastAsia="Times New Roman" w:hAnsiTheme="majorHAnsi" w:cstheme="majorHAnsi"/>
          <w:b/>
          <w:bCs/>
          <w:color w:val="000000"/>
        </w:rPr>
        <w:t>igure(…)</w:t>
      </w:r>
      <w:r w:rsidR="00284828" w:rsidRPr="00CA3EA8">
        <w:rPr>
          <w:rFonts w:asciiTheme="majorHAnsi" w:eastAsia="Times New Roman" w:hAnsiTheme="majorHAnsi" w:cstheme="majorHAnsi"/>
          <w:color w:val="000000"/>
        </w:rPr>
        <w:t>.</w:t>
      </w:r>
      <w:r w:rsidR="00176775">
        <w:rPr>
          <w:rFonts w:asciiTheme="majorHAnsi" w:eastAsia="Times New Roman" w:hAnsiTheme="majorHAnsi" w:cstheme="majorHAnsi"/>
          <w:color w:val="000000"/>
        </w:rPr>
        <w:t xml:space="preserve"> </w:t>
      </w:r>
      <w:r w:rsidR="00176775" w:rsidRPr="00176775">
        <w:rPr>
          <w:rFonts w:asciiTheme="majorHAnsi" w:eastAsia="Times New Roman" w:hAnsiTheme="majorHAnsi" w:cstheme="majorHAnsi"/>
          <w:i/>
          <w:iCs/>
          <w:color w:val="000000"/>
        </w:rPr>
        <w:t>Something</w:t>
      </w:r>
      <w:r w:rsidR="00176775">
        <w:rPr>
          <w:rFonts w:asciiTheme="majorHAnsi" w:eastAsia="Times New Roman" w:hAnsiTheme="majorHAnsi" w:cstheme="majorHAnsi"/>
          <w:color w:val="000000"/>
        </w:rPr>
        <w:t xml:space="preserve"> is an abstract class representing the existence of an </w:t>
      </w:r>
      <w:r w:rsidR="008F0329">
        <w:rPr>
          <w:rFonts w:asciiTheme="majorHAnsi" w:eastAsia="Times New Roman" w:hAnsiTheme="majorHAnsi" w:cstheme="majorHAnsi"/>
          <w:color w:val="000000"/>
        </w:rPr>
        <w:t>object</w:t>
      </w:r>
      <w:r w:rsidR="00176775">
        <w:rPr>
          <w:rFonts w:asciiTheme="majorHAnsi" w:eastAsia="Times New Roman" w:hAnsiTheme="majorHAnsi" w:cstheme="majorHAnsi"/>
          <w:color w:val="000000"/>
        </w:rPr>
        <w:t xml:space="preserve"> whereas </w:t>
      </w:r>
      <w:r w:rsidR="00176775" w:rsidRPr="00176775">
        <w:rPr>
          <w:rFonts w:asciiTheme="majorHAnsi" w:eastAsia="Times New Roman" w:hAnsiTheme="majorHAnsi" w:cstheme="majorHAnsi"/>
          <w:i/>
          <w:iCs/>
          <w:color w:val="000000"/>
        </w:rPr>
        <w:t>Nothing</w:t>
      </w:r>
      <w:r w:rsidR="00176775">
        <w:rPr>
          <w:rFonts w:asciiTheme="majorHAnsi" w:eastAsia="Times New Roman" w:hAnsiTheme="majorHAnsi" w:cstheme="majorHAnsi"/>
          <w:color w:val="000000"/>
        </w:rPr>
        <w:t xml:space="preserve"> is sealed </w:t>
      </w:r>
      <w:r w:rsidR="00A2680A">
        <w:rPr>
          <w:rFonts w:asciiTheme="majorHAnsi" w:eastAsia="Times New Roman" w:hAnsiTheme="majorHAnsi" w:cstheme="majorHAnsi"/>
          <w:color w:val="000000"/>
        </w:rPr>
        <w:t xml:space="preserve">with a singleton </w:t>
      </w:r>
      <w:r w:rsidR="00EE1F27">
        <w:rPr>
          <w:rFonts w:asciiTheme="majorHAnsi" w:eastAsia="Times New Roman" w:hAnsiTheme="majorHAnsi" w:cstheme="majorHAnsi"/>
          <w:color w:val="000000"/>
        </w:rPr>
        <w:t xml:space="preserve">static instance </w:t>
      </w:r>
      <w:r w:rsidR="00176775">
        <w:rPr>
          <w:rFonts w:asciiTheme="majorHAnsi" w:eastAsia="Times New Roman" w:hAnsiTheme="majorHAnsi" w:cstheme="majorHAnsi"/>
          <w:color w:val="000000"/>
        </w:rPr>
        <w:t xml:space="preserve">representing </w:t>
      </w:r>
      <w:r w:rsidR="002272A6" w:rsidRPr="006D152C">
        <w:rPr>
          <w:rFonts w:asciiTheme="majorHAnsi" w:eastAsia="Times New Roman" w:hAnsiTheme="majorHAnsi" w:cstheme="majorHAnsi"/>
          <w:i/>
          <w:iCs/>
          <w:color w:val="000000"/>
        </w:rPr>
        <w:t>null</w:t>
      </w:r>
      <w:r w:rsidR="002272A6">
        <w:rPr>
          <w:rFonts w:asciiTheme="majorHAnsi" w:eastAsia="Times New Roman" w:hAnsiTheme="majorHAnsi" w:cstheme="majorHAnsi"/>
          <w:color w:val="000000"/>
        </w:rPr>
        <w:t xml:space="preserve"> (i.e., </w:t>
      </w:r>
      <w:r w:rsidR="00176775">
        <w:rPr>
          <w:rFonts w:asciiTheme="majorHAnsi" w:eastAsia="Times New Roman" w:hAnsiTheme="majorHAnsi" w:cstheme="majorHAnsi"/>
          <w:color w:val="000000"/>
        </w:rPr>
        <w:t xml:space="preserve">the absence of </w:t>
      </w:r>
      <w:r w:rsidR="00EE1F27">
        <w:rPr>
          <w:rFonts w:asciiTheme="majorHAnsi" w:eastAsia="Times New Roman" w:hAnsiTheme="majorHAnsi" w:cstheme="majorHAnsi"/>
          <w:color w:val="000000"/>
        </w:rPr>
        <w:t>an object</w:t>
      </w:r>
      <w:r w:rsidR="002272A6">
        <w:rPr>
          <w:rFonts w:asciiTheme="majorHAnsi" w:eastAsia="Times New Roman" w:hAnsiTheme="majorHAnsi" w:cstheme="majorHAnsi"/>
          <w:color w:val="000000"/>
        </w:rPr>
        <w:t>)</w:t>
      </w:r>
      <w:r w:rsidR="00176775">
        <w:rPr>
          <w:rFonts w:asciiTheme="majorHAnsi" w:eastAsia="Times New Roman" w:hAnsiTheme="majorHAnsi" w:cstheme="majorHAnsi"/>
          <w:color w:val="000000"/>
        </w:rPr>
        <w:t>.</w:t>
      </w:r>
      <w:r w:rsidR="0040741B">
        <w:rPr>
          <w:rFonts w:asciiTheme="majorHAnsi" w:eastAsia="Times New Roman" w:hAnsiTheme="majorHAnsi" w:cstheme="majorHAnsi"/>
          <w:color w:val="000000"/>
        </w:rPr>
        <w:t xml:space="preserve"> These two implementations are naturally mutually-exclusive which helps all method implementations avoid conditional checks</w:t>
      </w:r>
      <w:r w:rsidR="00841D7F">
        <w:rPr>
          <w:rFonts w:asciiTheme="majorHAnsi" w:eastAsia="Times New Roman" w:hAnsiTheme="majorHAnsi" w:cstheme="majorHAnsi"/>
          <w:color w:val="000000"/>
        </w:rPr>
        <w:t xml:space="preserve">. </w:t>
      </w:r>
      <w:r w:rsidR="00F90D64" w:rsidRPr="00F90D64">
        <w:rPr>
          <w:rFonts w:asciiTheme="majorHAnsi" w:eastAsia="Times New Roman" w:hAnsiTheme="majorHAnsi" w:cstheme="majorHAnsi"/>
          <w:b/>
          <w:bCs/>
          <w:color w:val="000000"/>
        </w:rPr>
        <w:t>Table (…)</w:t>
      </w:r>
      <w:r w:rsidR="00841D7F">
        <w:rPr>
          <w:rFonts w:asciiTheme="majorHAnsi" w:eastAsia="Times New Roman" w:hAnsiTheme="majorHAnsi" w:cstheme="majorHAnsi"/>
          <w:b/>
          <w:bCs/>
          <w:color w:val="000000"/>
        </w:rPr>
        <w:t xml:space="preserve"> </w:t>
      </w:r>
      <w:r w:rsidR="00C72DEA">
        <w:rPr>
          <w:rFonts w:asciiTheme="majorHAnsi" w:eastAsia="Times New Roman" w:hAnsiTheme="majorHAnsi" w:cstheme="majorHAnsi"/>
          <w:color w:val="000000"/>
        </w:rPr>
        <w:t>lists</w:t>
      </w:r>
      <w:r w:rsidR="00841D7F">
        <w:rPr>
          <w:rFonts w:asciiTheme="majorHAnsi" w:eastAsia="Times New Roman" w:hAnsiTheme="majorHAnsi" w:cstheme="majorHAnsi"/>
          <w:color w:val="000000"/>
        </w:rPr>
        <w:t xml:space="preserve"> </w:t>
      </w:r>
      <w:r w:rsidR="00C72DEA">
        <w:rPr>
          <w:rFonts w:asciiTheme="majorHAnsi" w:eastAsia="Times New Roman" w:hAnsiTheme="majorHAnsi" w:cstheme="majorHAnsi"/>
          <w:color w:val="000000"/>
        </w:rPr>
        <w:t>some optional method implementations and clearly show</w:t>
      </w:r>
      <w:r w:rsidR="00E52396">
        <w:rPr>
          <w:rFonts w:asciiTheme="majorHAnsi" w:eastAsia="Times New Roman" w:hAnsiTheme="majorHAnsi" w:cstheme="majorHAnsi"/>
          <w:color w:val="000000"/>
        </w:rPr>
        <w:t>s</w:t>
      </w:r>
      <w:r w:rsidR="00C72DEA">
        <w:rPr>
          <w:rFonts w:asciiTheme="majorHAnsi" w:eastAsia="Times New Roman" w:hAnsiTheme="majorHAnsi" w:cstheme="majorHAnsi"/>
          <w:color w:val="000000"/>
        </w:rPr>
        <w:t xml:space="preserve"> how </w:t>
      </w:r>
      <w:r w:rsidR="00841D7F">
        <w:rPr>
          <w:rFonts w:asciiTheme="majorHAnsi" w:eastAsia="Times New Roman" w:hAnsiTheme="majorHAnsi" w:cstheme="majorHAnsi"/>
          <w:color w:val="000000"/>
        </w:rPr>
        <w:t xml:space="preserve">polymorphism </w:t>
      </w:r>
      <w:r w:rsidR="005C338F">
        <w:rPr>
          <w:rFonts w:asciiTheme="majorHAnsi" w:eastAsia="Times New Roman" w:hAnsiTheme="majorHAnsi" w:cstheme="majorHAnsi"/>
          <w:color w:val="000000"/>
        </w:rPr>
        <w:t xml:space="preserve">completely </w:t>
      </w:r>
      <w:r w:rsidR="00841D7F">
        <w:rPr>
          <w:rFonts w:asciiTheme="majorHAnsi" w:eastAsia="Times New Roman" w:hAnsiTheme="majorHAnsi" w:cstheme="majorHAnsi"/>
          <w:color w:val="000000"/>
        </w:rPr>
        <w:t xml:space="preserve">eliminates the need </w:t>
      </w:r>
      <w:r w:rsidR="00AA093A">
        <w:rPr>
          <w:rFonts w:asciiTheme="majorHAnsi" w:eastAsia="Times New Roman" w:hAnsiTheme="majorHAnsi" w:cstheme="majorHAnsi"/>
          <w:color w:val="000000"/>
        </w:rPr>
        <w:t>for conditional clauses</w:t>
      </w:r>
      <w:r w:rsidR="0040741B" w:rsidRPr="00841D7F">
        <w:rPr>
          <w:rFonts w:asciiTheme="majorHAnsi" w:eastAsia="Times New Roman" w:hAnsiTheme="majorHAnsi" w:cstheme="majorHAnsi"/>
          <w:color w:val="000000"/>
        </w:rPr>
        <w:t>.</w:t>
      </w:r>
    </w:p>
    <w:p w14:paraId="74FA00D0" w14:textId="77777777" w:rsidR="00442ACB" w:rsidRDefault="00442ACB" w:rsidP="00EC6BCC">
      <w:pPr>
        <w:autoSpaceDE w:val="0"/>
        <w:autoSpaceDN w:val="0"/>
        <w:adjustRightInd w:val="0"/>
        <w:jc w:val="both"/>
        <w:rPr>
          <w:rFonts w:asciiTheme="majorHAnsi" w:eastAsia="Times New Roman" w:hAnsiTheme="majorHAnsi" w:cstheme="majorHAnsi"/>
          <w:color w:val="000000"/>
        </w:rPr>
      </w:pPr>
    </w:p>
    <w:tbl>
      <w:tblPr>
        <w:tblStyle w:val="TableGrid"/>
        <w:tblpPr w:leftFromText="180" w:rightFromText="180" w:vertAnchor="text" w:horzAnchor="margin" w:tblpY="203"/>
        <w:tblW w:w="9953" w:type="dxa"/>
        <w:tblLook w:val="04A0" w:firstRow="1" w:lastRow="0" w:firstColumn="1" w:lastColumn="0" w:noHBand="0" w:noVBand="1"/>
      </w:tblPr>
      <w:tblGrid>
        <w:gridCol w:w="1081"/>
        <w:gridCol w:w="3022"/>
        <w:gridCol w:w="2880"/>
        <w:gridCol w:w="2970"/>
      </w:tblGrid>
      <w:tr w:rsidR="00372063" w14:paraId="1B1167E4" w14:textId="77777777" w:rsidTr="00372063">
        <w:trPr>
          <w:trHeight w:val="298"/>
        </w:trPr>
        <w:tc>
          <w:tcPr>
            <w:tcW w:w="1081" w:type="dxa"/>
            <w:vMerge w:val="restart"/>
          </w:tcPr>
          <w:p w14:paraId="35FE301D" w14:textId="77777777" w:rsidR="00372063" w:rsidRPr="00442ACB" w:rsidRDefault="00372063" w:rsidP="00372063">
            <w:pPr>
              <w:autoSpaceDE w:val="0"/>
              <w:autoSpaceDN w:val="0"/>
              <w:adjustRightInd w:val="0"/>
              <w:jc w:val="center"/>
              <w:rPr>
                <w:rFonts w:ascii="Courier New" w:eastAsia="Times New Roman" w:hAnsi="Courier New" w:cs="Courier New"/>
                <w:b/>
                <w:bCs/>
                <w:color w:val="000000" w:themeColor="text1"/>
                <w:sz w:val="16"/>
                <w:szCs w:val="16"/>
              </w:rPr>
            </w:pPr>
          </w:p>
          <w:p w14:paraId="73888872" w14:textId="77777777" w:rsidR="00372063" w:rsidRPr="00442ACB" w:rsidRDefault="00372063" w:rsidP="00372063">
            <w:pPr>
              <w:autoSpaceDE w:val="0"/>
              <w:autoSpaceDN w:val="0"/>
              <w:adjustRightInd w:val="0"/>
              <w:jc w:val="center"/>
              <w:rPr>
                <w:rFonts w:ascii="Courier New" w:eastAsia="Times New Roman" w:hAnsi="Courier New" w:cs="Courier New"/>
                <w:b/>
                <w:bCs/>
                <w:color w:val="000000" w:themeColor="text1"/>
                <w:sz w:val="16"/>
                <w:szCs w:val="16"/>
              </w:rPr>
            </w:pPr>
          </w:p>
          <w:p w14:paraId="57E77B4B" w14:textId="77777777" w:rsidR="00372063" w:rsidRPr="00442ACB" w:rsidRDefault="00372063" w:rsidP="00372063">
            <w:pPr>
              <w:autoSpaceDE w:val="0"/>
              <w:autoSpaceDN w:val="0"/>
              <w:adjustRightInd w:val="0"/>
              <w:jc w:val="center"/>
              <w:rPr>
                <w:rFonts w:ascii="Courier New" w:eastAsia="Times New Roman" w:hAnsi="Courier New" w:cs="Courier New"/>
                <w:b/>
                <w:bCs/>
                <w:color w:val="000000" w:themeColor="text1"/>
                <w:sz w:val="16"/>
                <w:szCs w:val="16"/>
              </w:rPr>
            </w:pPr>
          </w:p>
          <w:p w14:paraId="6671CC14" w14:textId="77777777" w:rsidR="00372063" w:rsidRPr="00442ACB" w:rsidRDefault="00372063" w:rsidP="00372063">
            <w:pPr>
              <w:autoSpaceDE w:val="0"/>
              <w:autoSpaceDN w:val="0"/>
              <w:adjustRightInd w:val="0"/>
              <w:jc w:val="center"/>
              <w:rPr>
                <w:rFonts w:ascii="Courier New" w:eastAsia="Times New Roman" w:hAnsi="Courier New" w:cs="Courier New"/>
                <w:b/>
                <w:bCs/>
                <w:color w:val="000000" w:themeColor="text1"/>
                <w:sz w:val="16"/>
                <w:szCs w:val="16"/>
              </w:rPr>
            </w:pPr>
          </w:p>
          <w:p w14:paraId="36AF0152" w14:textId="77777777" w:rsidR="00372063" w:rsidRPr="00442ACB" w:rsidRDefault="00372063" w:rsidP="00372063">
            <w:pPr>
              <w:autoSpaceDE w:val="0"/>
              <w:autoSpaceDN w:val="0"/>
              <w:adjustRightInd w:val="0"/>
              <w:jc w:val="center"/>
              <w:rPr>
                <w:rFonts w:ascii="Courier New" w:eastAsia="Times New Roman" w:hAnsi="Courier New" w:cs="Courier New"/>
                <w:b/>
                <w:bCs/>
                <w:color w:val="000000" w:themeColor="text1"/>
                <w:sz w:val="16"/>
                <w:szCs w:val="16"/>
              </w:rPr>
            </w:pPr>
          </w:p>
          <w:p w14:paraId="72D26966" w14:textId="77777777" w:rsidR="00372063" w:rsidRPr="00442ACB" w:rsidRDefault="00372063" w:rsidP="00372063">
            <w:pPr>
              <w:autoSpaceDE w:val="0"/>
              <w:autoSpaceDN w:val="0"/>
              <w:adjustRightInd w:val="0"/>
              <w:jc w:val="center"/>
              <w:rPr>
                <w:rFonts w:asciiTheme="majorHAnsi" w:eastAsia="Times New Roman" w:hAnsiTheme="majorHAnsi" w:cstheme="majorHAnsi"/>
                <w:b/>
                <w:bCs/>
                <w:color w:val="000000" w:themeColor="text1"/>
              </w:rPr>
            </w:pPr>
            <w:r w:rsidRPr="00442ACB">
              <w:rPr>
                <w:rFonts w:ascii="Courier New" w:eastAsia="Times New Roman" w:hAnsi="Courier New" w:cs="Courier New"/>
                <w:b/>
                <w:bCs/>
                <w:color w:val="000000" w:themeColor="text1"/>
                <w:sz w:val="16"/>
                <w:szCs w:val="16"/>
              </w:rPr>
              <w:t>ifPresent</w:t>
            </w:r>
          </w:p>
        </w:tc>
        <w:tc>
          <w:tcPr>
            <w:tcW w:w="3022" w:type="dxa"/>
            <w:vMerge w:val="restart"/>
          </w:tcPr>
          <w:p w14:paraId="0D225A41" w14:textId="77777777" w:rsidR="00372063" w:rsidRPr="00C166F0" w:rsidRDefault="00372063" w:rsidP="00372063">
            <w:pPr>
              <w:autoSpaceDE w:val="0"/>
              <w:autoSpaceDN w:val="0"/>
              <w:adjustRightInd w:val="0"/>
              <w:jc w:val="center"/>
              <w:rPr>
                <w:rFonts w:asciiTheme="majorHAnsi" w:eastAsia="Times New Roman" w:hAnsiTheme="majorHAnsi" w:cstheme="majorHAnsi"/>
                <w:b/>
                <w:bCs/>
                <w:color w:val="000000"/>
              </w:rPr>
            </w:pPr>
            <w:r w:rsidRPr="00C166F0">
              <w:rPr>
                <w:rFonts w:asciiTheme="majorHAnsi" w:eastAsia="Times New Roman" w:hAnsiTheme="majorHAnsi" w:cstheme="majorHAnsi"/>
                <w:b/>
                <w:bCs/>
                <w:color w:val="000000"/>
              </w:rPr>
              <w:t>Optional</w:t>
            </w:r>
          </w:p>
        </w:tc>
        <w:tc>
          <w:tcPr>
            <w:tcW w:w="5850" w:type="dxa"/>
            <w:gridSpan w:val="2"/>
          </w:tcPr>
          <w:p w14:paraId="79ED2E2D" w14:textId="77777777" w:rsidR="00372063" w:rsidRDefault="00372063" w:rsidP="00372063">
            <w:pPr>
              <w:autoSpaceDE w:val="0"/>
              <w:autoSpaceDN w:val="0"/>
              <w:adjustRightInd w:val="0"/>
              <w:jc w:val="center"/>
              <w:rPr>
                <w:rFonts w:asciiTheme="majorHAnsi" w:eastAsia="Times New Roman" w:hAnsiTheme="majorHAnsi" w:cstheme="majorHAnsi"/>
                <w:b/>
                <w:bCs/>
                <w:color w:val="000000"/>
              </w:rPr>
            </w:pPr>
            <w:r>
              <w:rPr>
                <w:rFonts w:asciiTheme="majorHAnsi" w:eastAsia="Times New Roman" w:hAnsiTheme="majorHAnsi" w:cstheme="majorHAnsi"/>
                <w:b/>
                <w:bCs/>
                <w:color w:val="000000"/>
              </w:rPr>
              <w:t>Poptional</w:t>
            </w:r>
          </w:p>
        </w:tc>
      </w:tr>
      <w:tr w:rsidR="00372063" w14:paraId="04B1EB18" w14:textId="77777777" w:rsidTr="00372063">
        <w:trPr>
          <w:trHeight w:val="298"/>
        </w:trPr>
        <w:tc>
          <w:tcPr>
            <w:tcW w:w="1081" w:type="dxa"/>
            <w:vMerge/>
          </w:tcPr>
          <w:p w14:paraId="05CB4CE8" w14:textId="77777777" w:rsidR="00372063" w:rsidRPr="00442ACB" w:rsidRDefault="00372063" w:rsidP="00372063">
            <w:pPr>
              <w:autoSpaceDE w:val="0"/>
              <w:autoSpaceDN w:val="0"/>
              <w:adjustRightInd w:val="0"/>
              <w:jc w:val="center"/>
              <w:rPr>
                <w:rFonts w:asciiTheme="majorHAnsi" w:eastAsia="Times New Roman" w:hAnsiTheme="majorHAnsi" w:cstheme="majorHAnsi"/>
                <w:b/>
                <w:bCs/>
                <w:color w:val="000000" w:themeColor="text1"/>
              </w:rPr>
            </w:pPr>
          </w:p>
        </w:tc>
        <w:tc>
          <w:tcPr>
            <w:tcW w:w="3022" w:type="dxa"/>
            <w:vMerge/>
          </w:tcPr>
          <w:p w14:paraId="635200CC" w14:textId="77777777" w:rsidR="00372063" w:rsidRPr="00C166F0" w:rsidRDefault="00372063" w:rsidP="00372063">
            <w:pPr>
              <w:autoSpaceDE w:val="0"/>
              <w:autoSpaceDN w:val="0"/>
              <w:adjustRightInd w:val="0"/>
              <w:jc w:val="center"/>
              <w:rPr>
                <w:rFonts w:asciiTheme="majorHAnsi" w:eastAsia="Times New Roman" w:hAnsiTheme="majorHAnsi" w:cstheme="majorHAnsi"/>
                <w:b/>
                <w:bCs/>
                <w:color w:val="000000"/>
              </w:rPr>
            </w:pPr>
          </w:p>
        </w:tc>
        <w:tc>
          <w:tcPr>
            <w:tcW w:w="2880" w:type="dxa"/>
          </w:tcPr>
          <w:p w14:paraId="5BF58BDE" w14:textId="77777777" w:rsidR="00372063" w:rsidRPr="00C166F0" w:rsidRDefault="00372063" w:rsidP="00372063">
            <w:pPr>
              <w:autoSpaceDE w:val="0"/>
              <w:autoSpaceDN w:val="0"/>
              <w:adjustRightInd w:val="0"/>
              <w:jc w:val="center"/>
              <w:rPr>
                <w:rFonts w:asciiTheme="majorHAnsi" w:eastAsia="Times New Roman" w:hAnsiTheme="majorHAnsi" w:cstheme="majorHAnsi"/>
                <w:b/>
                <w:bCs/>
                <w:color w:val="000000"/>
              </w:rPr>
            </w:pPr>
            <w:r>
              <w:rPr>
                <w:rFonts w:asciiTheme="majorHAnsi" w:eastAsia="Times New Roman" w:hAnsiTheme="majorHAnsi" w:cstheme="majorHAnsi"/>
                <w:b/>
                <w:bCs/>
                <w:color w:val="000000"/>
              </w:rPr>
              <w:t>Something</w:t>
            </w:r>
          </w:p>
        </w:tc>
        <w:tc>
          <w:tcPr>
            <w:tcW w:w="2970" w:type="dxa"/>
          </w:tcPr>
          <w:p w14:paraId="7603A3DA" w14:textId="77777777" w:rsidR="00372063" w:rsidRPr="00C166F0" w:rsidRDefault="00372063" w:rsidP="00372063">
            <w:pPr>
              <w:autoSpaceDE w:val="0"/>
              <w:autoSpaceDN w:val="0"/>
              <w:adjustRightInd w:val="0"/>
              <w:jc w:val="center"/>
              <w:rPr>
                <w:rFonts w:asciiTheme="majorHAnsi" w:eastAsia="Times New Roman" w:hAnsiTheme="majorHAnsi" w:cstheme="majorHAnsi"/>
                <w:b/>
                <w:bCs/>
                <w:color w:val="000000"/>
              </w:rPr>
            </w:pPr>
            <w:r>
              <w:rPr>
                <w:rFonts w:asciiTheme="majorHAnsi" w:eastAsia="Times New Roman" w:hAnsiTheme="majorHAnsi" w:cstheme="majorHAnsi"/>
                <w:b/>
                <w:bCs/>
                <w:color w:val="000000"/>
              </w:rPr>
              <w:t>Nothing</w:t>
            </w:r>
          </w:p>
        </w:tc>
      </w:tr>
      <w:tr w:rsidR="00372063" w14:paraId="5238CE8C" w14:textId="77777777" w:rsidTr="00372063">
        <w:trPr>
          <w:trHeight w:val="938"/>
        </w:trPr>
        <w:tc>
          <w:tcPr>
            <w:tcW w:w="1081" w:type="dxa"/>
            <w:vMerge/>
          </w:tcPr>
          <w:p w14:paraId="3894A5CD" w14:textId="77777777" w:rsidR="00372063" w:rsidRPr="00442ACB" w:rsidRDefault="00372063" w:rsidP="003720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00" w:themeColor="text1"/>
                <w:sz w:val="16"/>
                <w:szCs w:val="16"/>
              </w:rPr>
            </w:pPr>
          </w:p>
        </w:tc>
        <w:tc>
          <w:tcPr>
            <w:tcW w:w="3022" w:type="dxa"/>
          </w:tcPr>
          <w:p w14:paraId="39A97826" w14:textId="77777777" w:rsidR="00372063" w:rsidRDefault="00372063" w:rsidP="003720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16"/>
                <w:szCs w:val="16"/>
              </w:rPr>
            </w:pPr>
            <w:bookmarkStart w:id="26" w:name="OLE_LINK18"/>
            <w:bookmarkStart w:id="27" w:name="OLE_LINK19"/>
            <w:bookmarkStart w:id="28" w:name="OLE_LINK14"/>
            <w:bookmarkStart w:id="29" w:name="OLE_LINK15"/>
          </w:p>
          <w:p w14:paraId="35731901" w14:textId="77777777" w:rsidR="00372063" w:rsidRDefault="00372063" w:rsidP="003720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bookmarkStart w:id="30" w:name="OLE_LINK33"/>
            <w:bookmarkStart w:id="31" w:name="OLE_LINK34"/>
            <w:r w:rsidRPr="002D51EF">
              <w:rPr>
                <w:rFonts w:ascii="Courier New" w:eastAsia="Times New Roman" w:hAnsi="Courier New" w:cs="Courier New"/>
                <w:b/>
                <w:bCs/>
                <w:color w:val="000080"/>
                <w:sz w:val="16"/>
                <w:szCs w:val="16"/>
              </w:rPr>
              <w:t xml:space="preserve">void </w:t>
            </w:r>
            <w:r w:rsidRPr="002D51EF">
              <w:rPr>
                <w:rFonts w:ascii="Courier New" w:eastAsia="Times New Roman" w:hAnsi="Courier New" w:cs="Courier New"/>
                <w:color w:val="000000"/>
                <w:sz w:val="16"/>
                <w:szCs w:val="16"/>
              </w:rPr>
              <w:t>ifPresent(Consumer</w:t>
            </w:r>
            <w:r w:rsidRPr="00C71664">
              <w:rPr>
                <w:rFonts w:ascii="Courier New" w:eastAsia="Times New Roman" w:hAnsi="Courier New" w:cs="Courier New"/>
                <w:color w:val="000000"/>
                <w:sz w:val="16"/>
                <w:szCs w:val="16"/>
              </w:rPr>
              <w:t xml:space="preserve"> </w:t>
            </w:r>
            <w:r>
              <w:rPr>
                <w:rFonts w:ascii="Courier New" w:eastAsia="Times New Roman" w:hAnsi="Courier New" w:cs="Courier New"/>
                <w:color w:val="000000"/>
                <w:sz w:val="16"/>
                <w:szCs w:val="16"/>
              </w:rPr>
              <w:t>c</w:t>
            </w:r>
            <w:r w:rsidRPr="002D51EF">
              <w:rPr>
                <w:rFonts w:ascii="Courier New" w:eastAsia="Times New Roman" w:hAnsi="Courier New" w:cs="Courier New"/>
                <w:color w:val="000000"/>
                <w:sz w:val="16"/>
                <w:szCs w:val="16"/>
              </w:rPr>
              <w:t>){</w:t>
            </w:r>
            <w:bookmarkEnd w:id="26"/>
            <w:bookmarkEnd w:id="27"/>
            <w:r w:rsidRPr="002D51EF">
              <w:rPr>
                <w:rFonts w:ascii="Courier New" w:eastAsia="Times New Roman" w:hAnsi="Courier New" w:cs="Courier New"/>
                <w:color w:val="000000"/>
                <w:sz w:val="16"/>
                <w:szCs w:val="16"/>
              </w:rPr>
              <w:br/>
              <w:t xml:space="preserve">    </w:t>
            </w:r>
            <w:r w:rsidRPr="002D51EF">
              <w:rPr>
                <w:rFonts w:ascii="Courier New" w:eastAsia="Times New Roman" w:hAnsi="Courier New" w:cs="Courier New"/>
                <w:b/>
                <w:bCs/>
                <w:color w:val="000080"/>
                <w:sz w:val="16"/>
                <w:szCs w:val="16"/>
              </w:rPr>
              <w:t xml:space="preserve">if </w:t>
            </w:r>
            <w:r w:rsidRPr="002D51EF">
              <w:rPr>
                <w:rFonts w:ascii="Courier New" w:eastAsia="Times New Roman" w:hAnsi="Courier New" w:cs="Courier New"/>
                <w:color w:val="000000"/>
                <w:sz w:val="16"/>
                <w:szCs w:val="16"/>
              </w:rPr>
              <w:t>(</w:t>
            </w:r>
            <w:r w:rsidRPr="002D51EF">
              <w:rPr>
                <w:rFonts w:ascii="Courier New" w:eastAsia="Times New Roman" w:hAnsi="Courier New" w:cs="Courier New"/>
                <w:b/>
                <w:bCs/>
                <w:color w:val="660E7A"/>
                <w:sz w:val="16"/>
                <w:szCs w:val="16"/>
              </w:rPr>
              <w:t xml:space="preserve">value </w:t>
            </w:r>
            <w:r w:rsidRPr="002D51EF">
              <w:rPr>
                <w:rFonts w:ascii="Courier New" w:eastAsia="Times New Roman" w:hAnsi="Courier New" w:cs="Courier New"/>
                <w:color w:val="000000"/>
                <w:sz w:val="16"/>
                <w:szCs w:val="16"/>
              </w:rPr>
              <w:t xml:space="preserve">!= </w:t>
            </w:r>
            <w:r w:rsidRPr="002D51EF">
              <w:rPr>
                <w:rFonts w:ascii="Courier New" w:eastAsia="Times New Roman" w:hAnsi="Courier New" w:cs="Courier New"/>
                <w:b/>
                <w:bCs/>
                <w:color w:val="000080"/>
                <w:sz w:val="16"/>
                <w:szCs w:val="16"/>
              </w:rPr>
              <w:t>null</w:t>
            </w:r>
            <w:r w:rsidRPr="002D51EF">
              <w:rPr>
                <w:rFonts w:ascii="Courier New" w:eastAsia="Times New Roman" w:hAnsi="Courier New" w:cs="Courier New"/>
                <w:color w:val="000000"/>
                <w:sz w:val="16"/>
                <w:szCs w:val="16"/>
              </w:rPr>
              <w:t>)</w:t>
            </w:r>
            <w:r>
              <w:rPr>
                <w:rFonts w:ascii="Courier New" w:eastAsia="Times New Roman" w:hAnsi="Courier New" w:cs="Courier New"/>
                <w:color w:val="000000"/>
                <w:sz w:val="16"/>
                <w:szCs w:val="16"/>
              </w:rPr>
              <w:t>{</w:t>
            </w:r>
            <w:r w:rsidRPr="002D51EF">
              <w:rPr>
                <w:rFonts w:ascii="Courier New" w:eastAsia="Times New Roman" w:hAnsi="Courier New" w:cs="Courier New"/>
                <w:color w:val="000000"/>
                <w:sz w:val="16"/>
                <w:szCs w:val="16"/>
              </w:rPr>
              <w:br/>
              <w:t xml:space="preserve">      </w:t>
            </w:r>
            <w:r>
              <w:rPr>
                <w:rFonts w:ascii="Courier New" w:eastAsia="Times New Roman" w:hAnsi="Courier New" w:cs="Courier New"/>
                <w:color w:val="000000"/>
                <w:sz w:val="16"/>
                <w:szCs w:val="16"/>
              </w:rPr>
              <w:t>c</w:t>
            </w:r>
            <w:r w:rsidRPr="002D51EF">
              <w:rPr>
                <w:rFonts w:ascii="Courier New" w:eastAsia="Times New Roman" w:hAnsi="Courier New" w:cs="Courier New"/>
                <w:color w:val="000000"/>
                <w:sz w:val="16"/>
                <w:szCs w:val="16"/>
              </w:rPr>
              <w:t>.accept(</w:t>
            </w:r>
            <w:r w:rsidRPr="002D51EF">
              <w:rPr>
                <w:rFonts w:ascii="Courier New" w:eastAsia="Times New Roman" w:hAnsi="Courier New" w:cs="Courier New"/>
                <w:b/>
                <w:bCs/>
                <w:color w:val="660E7A"/>
                <w:sz w:val="16"/>
                <w:szCs w:val="16"/>
              </w:rPr>
              <w:t>value</w:t>
            </w:r>
            <w:r w:rsidRPr="002D51EF">
              <w:rPr>
                <w:rFonts w:ascii="Courier New" w:eastAsia="Times New Roman" w:hAnsi="Courier New" w:cs="Courier New"/>
                <w:color w:val="000000"/>
                <w:sz w:val="16"/>
                <w:szCs w:val="16"/>
              </w:rPr>
              <w:t>);</w:t>
            </w:r>
          </w:p>
          <w:p w14:paraId="1B9314FB" w14:textId="77777777" w:rsidR="00372063" w:rsidRPr="002D51EF" w:rsidRDefault="00372063" w:rsidP="003720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 xml:space="preserve">    }</w:t>
            </w:r>
            <w:r w:rsidRPr="002D51EF">
              <w:rPr>
                <w:rFonts w:ascii="Courier New" w:eastAsia="Times New Roman" w:hAnsi="Courier New" w:cs="Courier New"/>
                <w:color w:val="000000"/>
                <w:sz w:val="16"/>
                <w:szCs w:val="16"/>
              </w:rPr>
              <w:br/>
              <w:t>}</w:t>
            </w:r>
          </w:p>
          <w:bookmarkEnd w:id="28"/>
          <w:bookmarkEnd w:id="29"/>
          <w:bookmarkEnd w:id="30"/>
          <w:bookmarkEnd w:id="31"/>
          <w:p w14:paraId="74989DF3" w14:textId="77777777" w:rsidR="00372063" w:rsidRPr="00C71664" w:rsidRDefault="00372063" w:rsidP="00372063">
            <w:pPr>
              <w:autoSpaceDE w:val="0"/>
              <w:autoSpaceDN w:val="0"/>
              <w:adjustRightInd w:val="0"/>
              <w:jc w:val="both"/>
              <w:rPr>
                <w:rFonts w:asciiTheme="majorHAnsi" w:eastAsia="Times New Roman" w:hAnsiTheme="majorHAnsi" w:cstheme="majorHAnsi"/>
                <w:color w:val="000000"/>
                <w:sz w:val="16"/>
                <w:szCs w:val="16"/>
              </w:rPr>
            </w:pPr>
          </w:p>
        </w:tc>
        <w:tc>
          <w:tcPr>
            <w:tcW w:w="2880" w:type="dxa"/>
          </w:tcPr>
          <w:p w14:paraId="1DF05908" w14:textId="77777777" w:rsidR="00372063" w:rsidRDefault="00372063" w:rsidP="003720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16"/>
                <w:szCs w:val="16"/>
              </w:rPr>
            </w:pPr>
            <w:bookmarkStart w:id="32" w:name="OLE_LINK16"/>
            <w:bookmarkStart w:id="33" w:name="OLE_LINK17"/>
          </w:p>
          <w:p w14:paraId="28945529" w14:textId="77777777" w:rsidR="00372063" w:rsidRPr="002D51EF" w:rsidRDefault="00372063" w:rsidP="003720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2D51EF">
              <w:rPr>
                <w:rFonts w:ascii="Courier New" w:eastAsia="Times New Roman" w:hAnsi="Courier New" w:cs="Courier New"/>
                <w:b/>
                <w:bCs/>
                <w:color w:val="000080"/>
                <w:sz w:val="16"/>
                <w:szCs w:val="16"/>
              </w:rPr>
              <w:t xml:space="preserve">void </w:t>
            </w:r>
            <w:r w:rsidRPr="002D51EF">
              <w:rPr>
                <w:rFonts w:ascii="Courier New" w:eastAsia="Times New Roman" w:hAnsi="Courier New" w:cs="Courier New"/>
                <w:color w:val="000000"/>
                <w:sz w:val="16"/>
                <w:szCs w:val="16"/>
              </w:rPr>
              <w:t>ifPresent(Consumer</w:t>
            </w:r>
            <w:r w:rsidRPr="00C71664">
              <w:rPr>
                <w:rFonts w:ascii="Courier New" w:eastAsia="Times New Roman" w:hAnsi="Courier New" w:cs="Courier New"/>
                <w:color w:val="000000"/>
                <w:sz w:val="16"/>
                <w:szCs w:val="16"/>
              </w:rPr>
              <w:t xml:space="preserve"> </w:t>
            </w:r>
            <w:r>
              <w:rPr>
                <w:rFonts w:ascii="Courier New" w:eastAsia="Times New Roman" w:hAnsi="Courier New" w:cs="Courier New"/>
                <w:color w:val="000000"/>
                <w:sz w:val="16"/>
                <w:szCs w:val="16"/>
              </w:rPr>
              <w:t>c</w:t>
            </w:r>
            <w:r w:rsidRPr="002D51EF">
              <w:rPr>
                <w:rFonts w:ascii="Courier New" w:eastAsia="Times New Roman" w:hAnsi="Courier New" w:cs="Courier New"/>
                <w:color w:val="000000"/>
                <w:sz w:val="16"/>
                <w:szCs w:val="16"/>
              </w:rPr>
              <w:t>){</w:t>
            </w:r>
            <w:r w:rsidRPr="002D51EF">
              <w:rPr>
                <w:rFonts w:ascii="Courier New" w:eastAsia="Times New Roman" w:hAnsi="Courier New" w:cs="Courier New"/>
                <w:color w:val="000000"/>
                <w:sz w:val="16"/>
                <w:szCs w:val="16"/>
              </w:rPr>
              <w:br/>
              <w:t xml:space="preserve">    </w:t>
            </w:r>
            <w:r>
              <w:rPr>
                <w:rFonts w:ascii="Courier New" w:eastAsia="Times New Roman" w:hAnsi="Courier New" w:cs="Courier New"/>
                <w:color w:val="000000"/>
                <w:sz w:val="16"/>
                <w:szCs w:val="16"/>
              </w:rPr>
              <w:t>c</w:t>
            </w:r>
            <w:r w:rsidRPr="002D51EF">
              <w:rPr>
                <w:rFonts w:ascii="Courier New" w:eastAsia="Times New Roman" w:hAnsi="Courier New" w:cs="Courier New"/>
                <w:color w:val="000000"/>
                <w:sz w:val="16"/>
                <w:szCs w:val="16"/>
              </w:rPr>
              <w:t>.accept(</w:t>
            </w:r>
            <w:r w:rsidRPr="002D51EF">
              <w:rPr>
                <w:rFonts w:ascii="Courier New" w:eastAsia="Times New Roman" w:hAnsi="Courier New" w:cs="Courier New"/>
                <w:b/>
                <w:bCs/>
                <w:color w:val="000080"/>
                <w:sz w:val="16"/>
                <w:szCs w:val="16"/>
              </w:rPr>
              <w:t>this</w:t>
            </w:r>
            <w:r w:rsidRPr="002D51EF">
              <w:rPr>
                <w:rFonts w:ascii="Courier New" w:eastAsia="Times New Roman" w:hAnsi="Courier New" w:cs="Courier New"/>
                <w:color w:val="000000"/>
                <w:sz w:val="16"/>
                <w:szCs w:val="16"/>
              </w:rPr>
              <w:t>);</w:t>
            </w:r>
            <w:r w:rsidRPr="002D51EF">
              <w:rPr>
                <w:rFonts w:ascii="Courier New" w:eastAsia="Times New Roman" w:hAnsi="Courier New" w:cs="Courier New"/>
                <w:color w:val="000000"/>
                <w:sz w:val="16"/>
                <w:szCs w:val="16"/>
              </w:rPr>
              <w:br/>
              <w:t>}</w:t>
            </w:r>
          </w:p>
          <w:bookmarkEnd w:id="32"/>
          <w:bookmarkEnd w:id="33"/>
          <w:p w14:paraId="5D93C3C9" w14:textId="77777777" w:rsidR="00372063" w:rsidRPr="00C71664" w:rsidRDefault="00372063" w:rsidP="00372063">
            <w:pPr>
              <w:autoSpaceDE w:val="0"/>
              <w:autoSpaceDN w:val="0"/>
              <w:adjustRightInd w:val="0"/>
              <w:jc w:val="both"/>
              <w:rPr>
                <w:rFonts w:asciiTheme="majorHAnsi" w:eastAsia="Times New Roman" w:hAnsiTheme="majorHAnsi" w:cstheme="majorHAnsi"/>
                <w:color w:val="000000"/>
                <w:sz w:val="16"/>
                <w:szCs w:val="16"/>
              </w:rPr>
            </w:pPr>
          </w:p>
        </w:tc>
        <w:tc>
          <w:tcPr>
            <w:tcW w:w="2970" w:type="dxa"/>
          </w:tcPr>
          <w:p w14:paraId="08CAD136" w14:textId="77777777" w:rsidR="00372063" w:rsidRDefault="00372063" w:rsidP="003720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16"/>
                <w:szCs w:val="16"/>
              </w:rPr>
            </w:pPr>
          </w:p>
          <w:p w14:paraId="67C8BA44" w14:textId="77777777" w:rsidR="00372063" w:rsidRPr="002D51EF" w:rsidRDefault="00372063" w:rsidP="003720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2D51EF">
              <w:rPr>
                <w:rFonts w:ascii="Courier New" w:eastAsia="Times New Roman" w:hAnsi="Courier New" w:cs="Courier New"/>
                <w:b/>
                <w:bCs/>
                <w:color w:val="000080"/>
                <w:sz w:val="16"/>
                <w:szCs w:val="16"/>
              </w:rPr>
              <w:t xml:space="preserve">void </w:t>
            </w:r>
            <w:r w:rsidRPr="002D51EF">
              <w:rPr>
                <w:rFonts w:ascii="Courier New" w:eastAsia="Times New Roman" w:hAnsi="Courier New" w:cs="Courier New"/>
                <w:color w:val="000000"/>
                <w:sz w:val="16"/>
                <w:szCs w:val="16"/>
              </w:rPr>
              <w:t>ifPresent(Consumer</w:t>
            </w:r>
            <w:r w:rsidRPr="00C71664">
              <w:rPr>
                <w:rFonts w:ascii="Courier New" w:eastAsia="Times New Roman" w:hAnsi="Courier New" w:cs="Courier New"/>
                <w:color w:val="000000"/>
                <w:sz w:val="16"/>
                <w:szCs w:val="16"/>
              </w:rPr>
              <w:t xml:space="preserve"> </w:t>
            </w:r>
            <w:r>
              <w:rPr>
                <w:rFonts w:ascii="Courier New" w:eastAsia="Times New Roman" w:hAnsi="Courier New" w:cs="Courier New"/>
                <w:color w:val="000000"/>
                <w:sz w:val="16"/>
                <w:szCs w:val="16"/>
              </w:rPr>
              <w:t>c</w:t>
            </w:r>
            <w:r w:rsidRPr="002D51EF">
              <w:rPr>
                <w:rFonts w:ascii="Courier New" w:eastAsia="Times New Roman" w:hAnsi="Courier New" w:cs="Courier New"/>
                <w:color w:val="000000"/>
                <w:sz w:val="16"/>
                <w:szCs w:val="16"/>
              </w:rPr>
              <w:t>){</w:t>
            </w:r>
            <w:r w:rsidRPr="002D51EF">
              <w:rPr>
                <w:rFonts w:ascii="Courier New" w:eastAsia="Times New Roman" w:hAnsi="Courier New" w:cs="Courier New"/>
                <w:color w:val="000000"/>
                <w:sz w:val="16"/>
                <w:szCs w:val="16"/>
              </w:rPr>
              <w:br/>
              <w:t>}</w:t>
            </w:r>
          </w:p>
          <w:p w14:paraId="1A9E9EA5" w14:textId="77777777" w:rsidR="00372063" w:rsidRPr="00C71664" w:rsidRDefault="00372063" w:rsidP="00372063">
            <w:pPr>
              <w:autoSpaceDE w:val="0"/>
              <w:autoSpaceDN w:val="0"/>
              <w:adjustRightInd w:val="0"/>
              <w:jc w:val="both"/>
              <w:rPr>
                <w:rFonts w:asciiTheme="majorHAnsi" w:eastAsia="Times New Roman" w:hAnsiTheme="majorHAnsi" w:cstheme="majorHAnsi"/>
                <w:color w:val="000000"/>
                <w:sz w:val="16"/>
                <w:szCs w:val="16"/>
              </w:rPr>
            </w:pPr>
          </w:p>
        </w:tc>
      </w:tr>
      <w:tr w:rsidR="00372063" w14:paraId="428FC7A8" w14:textId="77777777" w:rsidTr="00372063">
        <w:trPr>
          <w:trHeight w:val="938"/>
        </w:trPr>
        <w:tc>
          <w:tcPr>
            <w:tcW w:w="1081" w:type="dxa"/>
          </w:tcPr>
          <w:p w14:paraId="6858A9F2" w14:textId="77777777" w:rsidR="00372063" w:rsidRPr="00442ACB" w:rsidRDefault="00372063" w:rsidP="003720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00" w:themeColor="text1"/>
                <w:sz w:val="16"/>
                <w:szCs w:val="16"/>
              </w:rPr>
            </w:pPr>
            <w:bookmarkStart w:id="34" w:name="OLE_LINK31"/>
            <w:bookmarkStart w:id="35" w:name="OLE_LINK32"/>
          </w:p>
          <w:p w14:paraId="2C7CA7FE" w14:textId="77777777" w:rsidR="00372063" w:rsidRPr="00442ACB" w:rsidRDefault="00372063" w:rsidP="003720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00" w:themeColor="text1"/>
                <w:sz w:val="16"/>
                <w:szCs w:val="16"/>
              </w:rPr>
            </w:pPr>
            <w:r w:rsidRPr="00442ACB">
              <w:rPr>
                <w:rFonts w:ascii="Courier New" w:eastAsia="Times New Roman" w:hAnsi="Courier New" w:cs="Courier New"/>
                <w:b/>
                <w:bCs/>
                <w:color w:val="000000" w:themeColor="text1"/>
                <w:sz w:val="16"/>
                <w:szCs w:val="16"/>
              </w:rPr>
              <w:t>isEmpty</w:t>
            </w:r>
            <w:bookmarkEnd w:id="34"/>
            <w:bookmarkEnd w:id="35"/>
          </w:p>
        </w:tc>
        <w:tc>
          <w:tcPr>
            <w:tcW w:w="3022" w:type="dxa"/>
          </w:tcPr>
          <w:p w14:paraId="45459783" w14:textId="77777777" w:rsidR="00372063" w:rsidRDefault="00372063" w:rsidP="003720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16"/>
                <w:szCs w:val="16"/>
              </w:rPr>
            </w:pPr>
          </w:p>
          <w:p w14:paraId="19D24712" w14:textId="77777777" w:rsidR="00372063" w:rsidRPr="002D51EF" w:rsidRDefault="00372063" w:rsidP="003720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Pr>
                <w:rFonts w:ascii="Courier New" w:eastAsia="Times New Roman" w:hAnsi="Courier New" w:cs="Courier New"/>
                <w:b/>
                <w:bCs/>
                <w:color w:val="000080"/>
                <w:sz w:val="16"/>
                <w:szCs w:val="16"/>
              </w:rPr>
              <w:t>boolean</w:t>
            </w:r>
            <w:r w:rsidRPr="002D51EF">
              <w:rPr>
                <w:rFonts w:ascii="Courier New" w:eastAsia="Times New Roman" w:hAnsi="Courier New" w:cs="Courier New"/>
                <w:b/>
                <w:bCs/>
                <w:color w:val="000080"/>
                <w:sz w:val="16"/>
                <w:szCs w:val="16"/>
              </w:rPr>
              <w:t xml:space="preserve"> </w:t>
            </w:r>
            <w:bookmarkStart w:id="36" w:name="OLE_LINK35"/>
            <w:bookmarkStart w:id="37" w:name="OLE_LINK36"/>
            <w:r w:rsidRPr="002D51EF">
              <w:rPr>
                <w:rFonts w:ascii="Courier New" w:eastAsia="Times New Roman" w:hAnsi="Courier New" w:cs="Courier New"/>
                <w:color w:val="000000"/>
                <w:sz w:val="16"/>
                <w:szCs w:val="16"/>
              </w:rPr>
              <w:t>i</w:t>
            </w:r>
            <w:r>
              <w:rPr>
                <w:rFonts w:ascii="Courier New" w:eastAsia="Times New Roman" w:hAnsi="Courier New" w:cs="Courier New"/>
                <w:color w:val="000000"/>
                <w:sz w:val="16"/>
                <w:szCs w:val="16"/>
              </w:rPr>
              <w:t>sEmpty</w:t>
            </w:r>
            <w:bookmarkEnd w:id="36"/>
            <w:bookmarkEnd w:id="37"/>
            <w:r w:rsidRPr="002D51EF">
              <w:rPr>
                <w:rFonts w:ascii="Courier New" w:eastAsia="Times New Roman" w:hAnsi="Courier New" w:cs="Courier New"/>
                <w:color w:val="000000"/>
                <w:sz w:val="16"/>
                <w:szCs w:val="16"/>
              </w:rPr>
              <w:t>(Consumer</w:t>
            </w:r>
            <w:r w:rsidRPr="00C71664">
              <w:rPr>
                <w:rFonts w:ascii="Courier New" w:eastAsia="Times New Roman" w:hAnsi="Courier New" w:cs="Courier New"/>
                <w:color w:val="000000"/>
                <w:sz w:val="16"/>
                <w:szCs w:val="16"/>
              </w:rPr>
              <w:t xml:space="preserve"> </w:t>
            </w:r>
            <w:r>
              <w:rPr>
                <w:rFonts w:ascii="Courier New" w:eastAsia="Times New Roman" w:hAnsi="Courier New" w:cs="Courier New"/>
                <w:color w:val="000000"/>
                <w:sz w:val="16"/>
                <w:szCs w:val="16"/>
              </w:rPr>
              <w:t>c</w:t>
            </w:r>
            <w:r w:rsidRPr="002D51EF">
              <w:rPr>
                <w:rFonts w:ascii="Courier New" w:eastAsia="Times New Roman" w:hAnsi="Courier New" w:cs="Courier New"/>
                <w:color w:val="000000"/>
                <w:sz w:val="16"/>
                <w:szCs w:val="16"/>
              </w:rPr>
              <w:t>){</w:t>
            </w:r>
            <w:r w:rsidRPr="002D51EF">
              <w:rPr>
                <w:rFonts w:ascii="Courier New" w:eastAsia="Times New Roman" w:hAnsi="Courier New" w:cs="Courier New"/>
                <w:color w:val="000000"/>
                <w:sz w:val="16"/>
                <w:szCs w:val="16"/>
              </w:rPr>
              <w:br/>
            </w:r>
            <w:bookmarkStart w:id="38" w:name="OLE_LINK37"/>
            <w:bookmarkStart w:id="39" w:name="OLE_LINK38"/>
            <w:r w:rsidRPr="002D51EF">
              <w:rPr>
                <w:rFonts w:ascii="Courier New" w:eastAsia="Times New Roman" w:hAnsi="Courier New" w:cs="Courier New"/>
                <w:color w:val="000000"/>
                <w:sz w:val="16"/>
                <w:szCs w:val="16"/>
              </w:rPr>
              <w:t xml:space="preserve">    </w:t>
            </w:r>
            <w:r>
              <w:rPr>
                <w:rFonts w:ascii="Courier New" w:eastAsia="Times New Roman" w:hAnsi="Courier New" w:cs="Courier New"/>
                <w:b/>
                <w:bCs/>
                <w:color w:val="000080"/>
                <w:sz w:val="16"/>
                <w:szCs w:val="16"/>
              </w:rPr>
              <w:t>return</w:t>
            </w:r>
            <w:r w:rsidRPr="002D51EF">
              <w:rPr>
                <w:rFonts w:ascii="Courier New" w:eastAsia="Times New Roman" w:hAnsi="Courier New" w:cs="Courier New"/>
                <w:b/>
                <w:bCs/>
                <w:color w:val="000080"/>
                <w:sz w:val="16"/>
                <w:szCs w:val="16"/>
              </w:rPr>
              <w:t xml:space="preserve"> </w:t>
            </w:r>
            <w:r w:rsidRPr="002D51EF">
              <w:rPr>
                <w:rFonts w:ascii="Courier New" w:eastAsia="Times New Roman" w:hAnsi="Courier New" w:cs="Courier New"/>
                <w:b/>
                <w:bCs/>
                <w:color w:val="660E7A"/>
                <w:sz w:val="16"/>
                <w:szCs w:val="16"/>
              </w:rPr>
              <w:t xml:space="preserve">value </w:t>
            </w:r>
            <w:r w:rsidRPr="002D51EF">
              <w:rPr>
                <w:rFonts w:ascii="Courier New" w:eastAsia="Times New Roman" w:hAnsi="Courier New" w:cs="Courier New"/>
                <w:color w:val="000000"/>
                <w:sz w:val="16"/>
                <w:szCs w:val="16"/>
              </w:rPr>
              <w:t>=</w:t>
            </w:r>
            <w:r>
              <w:rPr>
                <w:rFonts w:ascii="Courier New" w:eastAsia="Times New Roman" w:hAnsi="Courier New" w:cs="Courier New"/>
                <w:color w:val="000000"/>
                <w:sz w:val="16"/>
                <w:szCs w:val="16"/>
              </w:rPr>
              <w:t>=</w:t>
            </w:r>
            <w:r w:rsidRPr="002D51EF">
              <w:rPr>
                <w:rFonts w:ascii="Courier New" w:eastAsia="Times New Roman" w:hAnsi="Courier New" w:cs="Courier New"/>
                <w:color w:val="000000"/>
                <w:sz w:val="16"/>
                <w:szCs w:val="16"/>
              </w:rPr>
              <w:t xml:space="preserve"> </w:t>
            </w:r>
            <w:r w:rsidRPr="002D51EF">
              <w:rPr>
                <w:rFonts w:ascii="Courier New" w:eastAsia="Times New Roman" w:hAnsi="Courier New" w:cs="Courier New"/>
                <w:b/>
                <w:bCs/>
                <w:color w:val="000080"/>
                <w:sz w:val="16"/>
                <w:szCs w:val="16"/>
              </w:rPr>
              <w:t>null</w:t>
            </w:r>
            <w:r>
              <w:rPr>
                <w:rFonts w:ascii="Courier New" w:eastAsia="Times New Roman" w:hAnsi="Courier New" w:cs="Courier New"/>
                <w:color w:val="000000"/>
                <w:sz w:val="16"/>
                <w:szCs w:val="16"/>
              </w:rPr>
              <w:t>;</w:t>
            </w:r>
            <w:bookmarkEnd w:id="38"/>
            <w:bookmarkEnd w:id="39"/>
            <w:r w:rsidRPr="002D51EF">
              <w:rPr>
                <w:rFonts w:ascii="Courier New" w:eastAsia="Times New Roman" w:hAnsi="Courier New" w:cs="Courier New"/>
                <w:color w:val="000000"/>
                <w:sz w:val="16"/>
                <w:szCs w:val="16"/>
              </w:rPr>
              <w:br/>
              <w:t>}</w:t>
            </w:r>
          </w:p>
          <w:p w14:paraId="32FD4625" w14:textId="77777777" w:rsidR="00372063" w:rsidRDefault="00372063" w:rsidP="003720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16"/>
                <w:szCs w:val="16"/>
              </w:rPr>
            </w:pPr>
          </w:p>
        </w:tc>
        <w:tc>
          <w:tcPr>
            <w:tcW w:w="2880" w:type="dxa"/>
          </w:tcPr>
          <w:p w14:paraId="3978D3A8" w14:textId="77777777" w:rsidR="00372063" w:rsidRDefault="00372063" w:rsidP="003720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16"/>
                <w:szCs w:val="16"/>
              </w:rPr>
            </w:pPr>
          </w:p>
          <w:p w14:paraId="6B5CA22E" w14:textId="77777777" w:rsidR="00372063" w:rsidRDefault="00372063" w:rsidP="003720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Pr>
                <w:rFonts w:ascii="Courier New" w:eastAsia="Times New Roman" w:hAnsi="Courier New" w:cs="Courier New"/>
                <w:b/>
                <w:bCs/>
                <w:color w:val="000080"/>
                <w:sz w:val="16"/>
                <w:szCs w:val="16"/>
              </w:rPr>
              <w:t>boolean</w:t>
            </w:r>
            <w:r w:rsidRPr="002D51EF">
              <w:rPr>
                <w:rFonts w:ascii="Courier New" w:eastAsia="Times New Roman" w:hAnsi="Courier New" w:cs="Courier New"/>
                <w:b/>
                <w:bCs/>
                <w:color w:val="000080"/>
                <w:sz w:val="16"/>
                <w:szCs w:val="16"/>
              </w:rPr>
              <w:t xml:space="preserve"> </w:t>
            </w:r>
            <w:r w:rsidRPr="002D51EF">
              <w:rPr>
                <w:rFonts w:ascii="Courier New" w:eastAsia="Times New Roman" w:hAnsi="Courier New" w:cs="Courier New"/>
                <w:color w:val="000000"/>
                <w:sz w:val="16"/>
                <w:szCs w:val="16"/>
              </w:rPr>
              <w:t>i</w:t>
            </w:r>
            <w:r>
              <w:rPr>
                <w:rFonts w:ascii="Courier New" w:eastAsia="Times New Roman" w:hAnsi="Courier New" w:cs="Courier New"/>
                <w:color w:val="000000"/>
                <w:sz w:val="16"/>
                <w:szCs w:val="16"/>
              </w:rPr>
              <w:t>sEmpty</w:t>
            </w:r>
            <w:r w:rsidRPr="002D51EF">
              <w:rPr>
                <w:rFonts w:ascii="Courier New" w:eastAsia="Times New Roman" w:hAnsi="Courier New" w:cs="Courier New"/>
                <w:color w:val="000000"/>
                <w:sz w:val="16"/>
                <w:szCs w:val="16"/>
              </w:rPr>
              <w:t>(){</w:t>
            </w:r>
          </w:p>
          <w:p w14:paraId="5BC6A9DB" w14:textId="77777777" w:rsidR="00372063" w:rsidRDefault="00372063" w:rsidP="003720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0E7A"/>
                <w:sz w:val="16"/>
                <w:szCs w:val="16"/>
              </w:rPr>
            </w:pPr>
            <w:bookmarkStart w:id="40" w:name="OLE_LINK39"/>
            <w:bookmarkStart w:id="41" w:name="OLE_LINK40"/>
            <w:r w:rsidRPr="002D51EF">
              <w:rPr>
                <w:rFonts w:ascii="Courier New" w:eastAsia="Times New Roman" w:hAnsi="Courier New" w:cs="Courier New"/>
                <w:color w:val="000000"/>
                <w:sz w:val="16"/>
                <w:szCs w:val="16"/>
              </w:rPr>
              <w:t xml:space="preserve">    </w:t>
            </w:r>
            <w:r>
              <w:rPr>
                <w:rFonts w:ascii="Courier New" w:eastAsia="Times New Roman" w:hAnsi="Courier New" w:cs="Courier New"/>
                <w:b/>
                <w:bCs/>
                <w:color w:val="000080"/>
                <w:sz w:val="16"/>
                <w:szCs w:val="16"/>
              </w:rPr>
              <w:t>return</w:t>
            </w:r>
            <w:r w:rsidRPr="002D51EF">
              <w:rPr>
                <w:rFonts w:ascii="Courier New" w:eastAsia="Times New Roman" w:hAnsi="Courier New" w:cs="Courier New"/>
                <w:b/>
                <w:bCs/>
                <w:color w:val="000080"/>
                <w:sz w:val="16"/>
                <w:szCs w:val="16"/>
              </w:rPr>
              <w:t xml:space="preserve"> </w:t>
            </w:r>
            <w:r>
              <w:rPr>
                <w:rFonts w:ascii="Courier New" w:eastAsia="Times New Roman" w:hAnsi="Courier New" w:cs="Courier New"/>
                <w:b/>
                <w:bCs/>
                <w:color w:val="660E7A"/>
                <w:sz w:val="16"/>
                <w:szCs w:val="16"/>
              </w:rPr>
              <w:t>false;</w:t>
            </w:r>
          </w:p>
          <w:bookmarkEnd w:id="40"/>
          <w:bookmarkEnd w:id="41"/>
          <w:p w14:paraId="6F6F2D2B" w14:textId="77777777" w:rsidR="00372063" w:rsidRPr="002D51EF" w:rsidRDefault="00372063" w:rsidP="003720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2D51EF">
              <w:rPr>
                <w:rFonts w:ascii="Courier New" w:eastAsia="Times New Roman" w:hAnsi="Courier New" w:cs="Courier New"/>
                <w:color w:val="000000"/>
                <w:sz w:val="16"/>
                <w:szCs w:val="16"/>
              </w:rPr>
              <w:t>}</w:t>
            </w:r>
          </w:p>
          <w:p w14:paraId="1724B911" w14:textId="77777777" w:rsidR="00372063" w:rsidRDefault="00372063" w:rsidP="003720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16"/>
                <w:szCs w:val="16"/>
              </w:rPr>
            </w:pPr>
          </w:p>
        </w:tc>
        <w:tc>
          <w:tcPr>
            <w:tcW w:w="2970" w:type="dxa"/>
          </w:tcPr>
          <w:p w14:paraId="76DC911F" w14:textId="77777777" w:rsidR="00372063" w:rsidRDefault="00372063" w:rsidP="003720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16"/>
                <w:szCs w:val="16"/>
              </w:rPr>
            </w:pPr>
          </w:p>
          <w:p w14:paraId="06B84B33" w14:textId="77777777" w:rsidR="00372063" w:rsidRPr="00B30E4C" w:rsidRDefault="00372063" w:rsidP="003720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0E7A"/>
                <w:sz w:val="16"/>
                <w:szCs w:val="16"/>
              </w:rPr>
            </w:pPr>
            <w:bookmarkStart w:id="42" w:name="OLE_LINK41"/>
            <w:bookmarkStart w:id="43" w:name="OLE_LINK42"/>
            <w:r>
              <w:rPr>
                <w:rFonts w:ascii="Courier New" w:eastAsia="Times New Roman" w:hAnsi="Courier New" w:cs="Courier New"/>
                <w:b/>
                <w:bCs/>
                <w:color w:val="000080"/>
                <w:sz w:val="16"/>
                <w:szCs w:val="16"/>
              </w:rPr>
              <w:t>boolean</w:t>
            </w:r>
            <w:r w:rsidRPr="002D51EF">
              <w:rPr>
                <w:rFonts w:ascii="Courier New" w:eastAsia="Times New Roman" w:hAnsi="Courier New" w:cs="Courier New"/>
                <w:b/>
                <w:bCs/>
                <w:color w:val="000080"/>
                <w:sz w:val="16"/>
                <w:szCs w:val="16"/>
              </w:rPr>
              <w:t xml:space="preserve"> </w:t>
            </w:r>
            <w:bookmarkEnd w:id="42"/>
            <w:bookmarkEnd w:id="43"/>
            <w:r w:rsidRPr="002D51EF">
              <w:rPr>
                <w:rFonts w:ascii="Courier New" w:eastAsia="Times New Roman" w:hAnsi="Courier New" w:cs="Courier New"/>
                <w:color w:val="000000"/>
                <w:sz w:val="16"/>
                <w:szCs w:val="16"/>
              </w:rPr>
              <w:t>i</w:t>
            </w:r>
            <w:r>
              <w:rPr>
                <w:rFonts w:ascii="Courier New" w:eastAsia="Times New Roman" w:hAnsi="Courier New" w:cs="Courier New"/>
                <w:color w:val="000000"/>
                <w:sz w:val="16"/>
                <w:szCs w:val="16"/>
              </w:rPr>
              <w:t>sEmpty</w:t>
            </w:r>
            <w:r w:rsidRPr="002D51EF">
              <w:rPr>
                <w:rFonts w:ascii="Courier New" w:eastAsia="Times New Roman" w:hAnsi="Courier New" w:cs="Courier New"/>
                <w:color w:val="000000"/>
                <w:sz w:val="16"/>
                <w:szCs w:val="16"/>
              </w:rPr>
              <w:t>(){</w:t>
            </w:r>
            <w:r w:rsidRPr="002D51EF">
              <w:rPr>
                <w:rFonts w:ascii="Courier New" w:eastAsia="Times New Roman" w:hAnsi="Courier New" w:cs="Courier New"/>
                <w:color w:val="000000"/>
                <w:sz w:val="16"/>
                <w:szCs w:val="16"/>
              </w:rPr>
              <w:br/>
              <w:t xml:space="preserve">    </w:t>
            </w:r>
            <w:r>
              <w:rPr>
                <w:rFonts w:ascii="Courier New" w:eastAsia="Times New Roman" w:hAnsi="Courier New" w:cs="Courier New"/>
                <w:b/>
                <w:bCs/>
                <w:color w:val="000080"/>
                <w:sz w:val="16"/>
                <w:szCs w:val="16"/>
              </w:rPr>
              <w:t>return</w:t>
            </w:r>
            <w:r w:rsidRPr="002D51EF">
              <w:rPr>
                <w:rFonts w:ascii="Courier New" w:eastAsia="Times New Roman" w:hAnsi="Courier New" w:cs="Courier New"/>
                <w:b/>
                <w:bCs/>
                <w:color w:val="000080"/>
                <w:sz w:val="16"/>
                <w:szCs w:val="16"/>
              </w:rPr>
              <w:t xml:space="preserve"> </w:t>
            </w:r>
            <w:r>
              <w:rPr>
                <w:rFonts w:ascii="Courier New" w:eastAsia="Times New Roman" w:hAnsi="Courier New" w:cs="Courier New"/>
                <w:b/>
                <w:bCs/>
                <w:color w:val="660E7A"/>
                <w:sz w:val="16"/>
                <w:szCs w:val="16"/>
              </w:rPr>
              <w:t>true;</w:t>
            </w:r>
            <w:r w:rsidRPr="002D51EF">
              <w:rPr>
                <w:rFonts w:ascii="Courier New" w:eastAsia="Times New Roman" w:hAnsi="Courier New" w:cs="Courier New"/>
                <w:color w:val="000000"/>
                <w:sz w:val="16"/>
                <w:szCs w:val="16"/>
              </w:rPr>
              <w:br/>
              <w:t>}</w:t>
            </w:r>
          </w:p>
          <w:p w14:paraId="67299D98" w14:textId="77777777" w:rsidR="00372063" w:rsidRDefault="00372063" w:rsidP="003720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16"/>
                <w:szCs w:val="16"/>
              </w:rPr>
            </w:pPr>
          </w:p>
        </w:tc>
      </w:tr>
      <w:tr w:rsidR="00372063" w14:paraId="48AD08B2" w14:textId="77777777" w:rsidTr="00372063">
        <w:trPr>
          <w:trHeight w:val="938"/>
        </w:trPr>
        <w:tc>
          <w:tcPr>
            <w:tcW w:w="1081" w:type="dxa"/>
          </w:tcPr>
          <w:p w14:paraId="20EB400A" w14:textId="77777777" w:rsidR="00372063" w:rsidRPr="00442ACB" w:rsidRDefault="00372063" w:rsidP="003720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00" w:themeColor="text1"/>
                <w:sz w:val="16"/>
                <w:szCs w:val="16"/>
              </w:rPr>
            </w:pPr>
            <w:r w:rsidRPr="00442ACB">
              <w:rPr>
                <w:rFonts w:ascii="Courier New" w:eastAsia="Times New Roman" w:hAnsi="Courier New" w:cs="Courier New"/>
                <w:b/>
                <w:bCs/>
                <w:color w:val="000000" w:themeColor="text1"/>
                <w:sz w:val="16"/>
                <w:szCs w:val="16"/>
              </w:rPr>
              <w:t>orElse</w:t>
            </w:r>
          </w:p>
        </w:tc>
        <w:tc>
          <w:tcPr>
            <w:tcW w:w="3022" w:type="dxa"/>
          </w:tcPr>
          <w:p w14:paraId="7C048876" w14:textId="77777777" w:rsidR="00372063" w:rsidRDefault="00372063" w:rsidP="00372063">
            <w:pPr>
              <w:pStyle w:val="HTMLPreformatted"/>
              <w:shd w:val="clear" w:color="auto" w:fill="FFFFFF"/>
              <w:rPr>
                <w:color w:val="000000"/>
                <w:sz w:val="16"/>
                <w:szCs w:val="16"/>
              </w:rPr>
            </w:pPr>
            <w:bookmarkStart w:id="44" w:name="OLE_LINK43"/>
            <w:bookmarkStart w:id="45" w:name="OLE_LINK44"/>
            <w:r w:rsidRPr="00442ACB">
              <w:rPr>
                <w:color w:val="20999D"/>
                <w:sz w:val="16"/>
                <w:szCs w:val="16"/>
              </w:rPr>
              <w:t xml:space="preserve">T </w:t>
            </w:r>
            <w:r w:rsidRPr="00442ACB">
              <w:rPr>
                <w:color w:val="000000"/>
                <w:sz w:val="16"/>
                <w:szCs w:val="16"/>
              </w:rPr>
              <w:t>orElse(</w:t>
            </w:r>
            <w:r w:rsidRPr="00442ACB">
              <w:rPr>
                <w:color w:val="20999D"/>
                <w:sz w:val="16"/>
                <w:szCs w:val="16"/>
              </w:rPr>
              <w:t xml:space="preserve">T </w:t>
            </w:r>
            <w:r w:rsidRPr="00442ACB">
              <w:rPr>
                <w:color w:val="000000"/>
                <w:sz w:val="16"/>
                <w:szCs w:val="16"/>
              </w:rPr>
              <w:t>other) {</w:t>
            </w:r>
            <w:r w:rsidRPr="00442ACB">
              <w:rPr>
                <w:color w:val="000000"/>
                <w:sz w:val="16"/>
                <w:szCs w:val="16"/>
              </w:rPr>
              <w:br/>
              <w:t xml:space="preserve">    </w:t>
            </w:r>
            <w:r w:rsidRPr="00442ACB">
              <w:rPr>
                <w:b/>
                <w:bCs/>
                <w:color w:val="000080"/>
                <w:sz w:val="16"/>
                <w:szCs w:val="16"/>
              </w:rPr>
              <w:t xml:space="preserve">return </w:t>
            </w:r>
            <w:r w:rsidRPr="00442ACB">
              <w:rPr>
                <w:b/>
                <w:bCs/>
                <w:color w:val="660E7A"/>
                <w:sz w:val="16"/>
                <w:szCs w:val="16"/>
              </w:rPr>
              <w:t xml:space="preserve">value </w:t>
            </w:r>
            <w:r w:rsidRPr="00442ACB">
              <w:rPr>
                <w:color w:val="000000"/>
                <w:sz w:val="16"/>
                <w:szCs w:val="16"/>
              </w:rPr>
              <w:t xml:space="preserve">!= </w:t>
            </w:r>
            <w:r w:rsidRPr="00442ACB">
              <w:rPr>
                <w:b/>
                <w:bCs/>
                <w:color w:val="000080"/>
                <w:sz w:val="16"/>
                <w:szCs w:val="16"/>
              </w:rPr>
              <w:t>null</w:t>
            </w:r>
            <w:r w:rsidRPr="00442ACB">
              <w:rPr>
                <w:color w:val="000000"/>
                <w:sz w:val="16"/>
                <w:szCs w:val="16"/>
              </w:rPr>
              <w:t xml:space="preserve">? </w:t>
            </w:r>
          </w:p>
          <w:p w14:paraId="54F405FC" w14:textId="77777777" w:rsidR="00372063" w:rsidRPr="00442ACB" w:rsidRDefault="00372063" w:rsidP="00372063">
            <w:pPr>
              <w:pStyle w:val="HTMLPreformatted"/>
              <w:shd w:val="clear" w:color="auto" w:fill="FFFFFF"/>
              <w:rPr>
                <w:color w:val="000000"/>
                <w:sz w:val="16"/>
                <w:szCs w:val="16"/>
              </w:rPr>
            </w:pPr>
            <w:r>
              <w:rPr>
                <w:b/>
                <w:bCs/>
                <w:color w:val="660E7A"/>
                <w:sz w:val="16"/>
                <w:szCs w:val="16"/>
              </w:rPr>
              <w:t xml:space="preserve">           </w:t>
            </w:r>
            <w:r w:rsidRPr="00442ACB">
              <w:rPr>
                <w:b/>
                <w:bCs/>
                <w:color w:val="660E7A"/>
                <w:sz w:val="16"/>
                <w:szCs w:val="16"/>
              </w:rPr>
              <w:t xml:space="preserve">value </w:t>
            </w:r>
            <w:r w:rsidRPr="00442ACB">
              <w:rPr>
                <w:color w:val="000000"/>
                <w:sz w:val="16"/>
                <w:szCs w:val="16"/>
              </w:rPr>
              <w:t>: other;</w:t>
            </w:r>
            <w:r w:rsidRPr="00442ACB">
              <w:rPr>
                <w:color w:val="000000"/>
                <w:sz w:val="16"/>
                <w:szCs w:val="16"/>
              </w:rPr>
              <w:br/>
              <w:t>}</w:t>
            </w:r>
          </w:p>
          <w:bookmarkEnd w:id="44"/>
          <w:bookmarkEnd w:id="45"/>
          <w:p w14:paraId="30967CC6" w14:textId="77777777" w:rsidR="00372063" w:rsidRDefault="00372063" w:rsidP="003720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16"/>
                <w:szCs w:val="16"/>
              </w:rPr>
            </w:pPr>
          </w:p>
        </w:tc>
        <w:tc>
          <w:tcPr>
            <w:tcW w:w="2880" w:type="dxa"/>
          </w:tcPr>
          <w:p w14:paraId="183D84CF" w14:textId="77777777" w:rsidR="00372063" w:rsidRPr="00442ACB" w:rsidRDefault="00372063" w:rsidP="00372063">
            <w:pPr>
              <w:pStyle w:val="HTMLPreformatted"/>
              <w:shd w:val="clear" w:color="auto" w:fill="FFFFFF"/>
              <w:rPr>
                <w:color w:val="000000"/>
                <w:sz w:val="16"/>
                <w:szCs w:val="16"/>
              </w:rPr>
            </w:pPr>
            <w:r w:rsidRPr="00442ACB">
              <w:rPr>
                <w:color w:val="20999D"/>
                <w:sz w:val="16"/>
                <w:szCs w:val="16"/>
              </w:rPr>
              <w:t xml:space="preserve">T </w:t>
            </w:r>
            <w:r w:rsidRPr="00442ACB">
              <w:rPr>
                <w:color w:val="000000"/>
                <w:sz w:val="16"/>
                <w:szCs w:val="16"/>
              </w:rPr>
              <w:t>orElse(</w:t>
            </w:r>
            <w:r w:rsidRPr="00442ACB">
              <w:rPr>
                <w:color w:val="20999D"/>
                <w:sz w:val="16"/>
                <w:szCs w:val="16"/>
              </w:rPr>
              <w:t xml:space="preserve">T </w:t>
            </w:r>
            <w:r w:rsidRPr="00442ACB">
              <w:rPr>
                <w:color w:val="000000"/>
                <w:sz w:val="16"/>
                <w:szCs w:val="16"/>
              </w:rPr>
              <w:t>other) {</w:t>
            </w:r>
            <w:r w:rsidRPr="00442ACB">
              <w:rPr>
                <w:color w:val="000000"/>
                <w:sz w:val="16"/>
                <w:szCs w:val="16"/>
              </w:rPr>
              <w:br/>
              <w:t xml:space="preserve">    </w:t>
            </w:r>
            <w:r w:rsidRPr="00442ACB">
              <w:rPr>
                <w:b/>
                <w:bCs/>
                <w:color w:val="000080"/>
                <w:sz w:val="16"/>
                <w:szCs w:val="16"/>
              </w:rPr>
              <w:t xml:space="preserve">return </w:t>
            </w:r>
            <w:r>
              <w:rPr>
                <w:b/>
                <w:bCs/>
                <w:color w:val="000080"/>
                <w:sz w:val="16"/>
                <w:szCs w:val="16"/>
              </w:rPr>
              <w:t>this;</w:t>
            </w:r>
            <w:r w:rsidRPr="00442ACB">
              <w:rPr>
                <w:color w:val="000000"/>
                <w:sz w:val="16"/>
                <w:szCs w:val="16"/>
              </w:rPr>
              <w:br/>
              <w:t>}</w:t>
            </w:r>
          </w:p>
          <w:p w14:paraId="0B1CBA9D" w14:textId="77777777" w:rsidR="00372063" w:rsidRDefault="00372063" w:rsidP="003720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16"/>
                <w:szCs w:val="16"/>
              </w:rPr>
            </w:pPr>
          </w:p>
        </w:tc>
        <w:tc>
          <w:tcPr>
            <w:tcW w:w="2970" w:type="dxa"/>
          </w:tcPr>
          <w:p w14:paraId="682FE276" w14:textId="77777777" w:rsidR="00372063" w:rsidRPr="00442ACB" w:rsidRDefault="00372063" w:rsidP="00372063">
            <w:pPr>
              <w:pStyle w:val="HTMLPreformatted"/>
              <w:shd w:val="clear" w:color="auto" w:fill="FFFFFF"/>
              <w:rPr>
                <w:color w:val="000000"/>
                <w:sz w:val="16"/>
                <w:szCs w:val="16"/>
              </w:rPr>
            </w:pPr>
            <w:r w:rsidRPr="00442ACB">
              <w:rPr>
                <w:color w:val="20999D"/>
                <w:sz w:val="16"/>
                <w:szCs w:val="16"/>
              </w:rPr>
              <w:t xml:space="preserve">T </w:t>
            </w:r>
            <w:r w:rsidRPr="00442ACB">
              <w:rPr>
                <w:color w:val="000000"/>
                <w:sz w:val="16"/>
                <w:szCs w:val="16"/>
              </w:rPr>
              <w:t>orElse(</w:t>
            </w:r>
            <w:r w:rsidRPr="00442ACB">
              <w:rPr>
                <w:color w:val="20999D"/>
                <w:sz w:val="16"/>
                <w:szCs w:val="16"/>
              </w:rPr>
              <w:t xml:space="preserve">T </w:t>
            </w:r>
            <w:r w:rsidRPr="00442ACB">
              <w:rPr>
                <w:color w:val="000000"/>
                <w:sz w:val="16"/>
                <w:szCs w:val="16"/>
              </w:rPr>
              <w:t>other) {</w:t>
            </w:r>
            <w:r w:rsidRPr="00442ACB">
              <w:rPr>
                <w:color w:val="000000"/>
                <w:sz w:val="16"/>
                <w:szCs w:val="16"/>
              </w:rPr>
              <w:br/>
              <w:t xml:space="preserve">    </w:t>
            </w:r>
            <w:r w:rsidRPr="00442ACB">
              <w:rPr>
                <w:b/>
                <w:bCs/>
                <w:color w:val="000080"/>
                <w:sz w:val="16"/>
                <w:szCs w:val="16"/>
              </w:rPr>
              <w:t xml:space="preserve">return </w:t>
            </w:r>
            <w:r w:rsidRPr="002630C3">
              <w:rPr>
                <w:color w:val="000000" w:themeColor="text1"/>
                <w:sz w:val="16"/>
                <w:szCs w:val="16"/>
              </w:rPr>
              <w:t>other</w:t>
            </w:r>
            <w:r>
              <w:rPr>
                <w:b/>
                <w:bCs/>
                <w:color w:val="660E7A"/>
                <w:sz w:val="16"/>
                <w:szCs w:val="16"/>
              </w:rPr>
              <w:t>;</w:t>
            </w:r>
            <w:r w:rsidRPr="00442ACB">
              <w:rPr>
                <w:color w:val="000000"/>
                <w:sz w:val="16"/>
                <w:szCs w:val="16"/>
              </w:rPr>
              <w:br/>
              <w:t>}</w:t>
            </w:r>
          </w:p>
          <w:p w14:paraId="100FC95F" w14:textId="77777777" w:rsidR="00372063" w:rsidRDefault="00372063" w:rsidP="003720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16"/>
                <w:szCs w:val="16"/>
              </w:rPr>
            </w:pPr>
          </w:p>
        </w:tc>
      </w:tr>
    </w:tbl>
    <w:p w14:paraId="31335D92" w14:textId="77777777" w:rsidR="00442ACB" w:rsidRDefault="00442ACB" w:rsidP="00EC6BCC">
      <w:pPr>
        <w:autoSpaceDE w:val="0"/>
        <w:autoSpaceDN w:val="0"/>
        <w:adjustRightInd w:val="0"/>
        <w:jc w:val="both"/>
        <w:rPr>
          <w:rFonts w:asciiTheme="majorHAnsi" w:eastAsia="Times New Roman" w:hAnsiTheme="majorHAnsi" w:cstheme="majorHAnsi"/>
          <w:color w:val="000000"/>
        </w:rPr>
      </w:pPr>
    </w:p>
    <w:p w14:paraId="1A9979C4" w14:textId="77777777" w:rsidR="008A370D" w:rsidRDefault="008A370D" w:rsidP="00EC6BCC">
      <w:pPr>
        <w:autoSpaceDE w:val="0"/>
        <w:autoSpaceDN w:val="0"/>
        <w:adjustRightInd w:val="0"/>
        <w:jc w:val="both"/>
        <w:rPr>
          <w:rFonts w:asciiTheme="majorHAnsi" w:eastAsia="Times New Roman" w:hAnsiTheme="majorHAnsi" w:cstheme="majorHAnsi"/>
          <w:color w:val="000000"/>
        </w:rPr>
      </w:pPr>
    </w:p>
    <w:p w14:paraId="0CE111DF" w14:textId="77777777" w:rsidR="00E813C6" w:rsidRDefault="00B80DFA" w:rsidP="00EC6BCC">
      <w:pPr>
        <w:autoSpaceDE w:val="0"/>
        <w:autoSpaceDN w:val="0"/>
        <w:adjustRightInd w:val="0"/>
        <w:jc w:val="both"/>
        <w:rPr>
          <w:rFonts w:asciiTheme="majorHAnsi" w:eastAsia="Times New Roman" w:hAnsiTheme="majorHAnsi" w:cstheme="majorHAnsi"/>
          <w:color w:val="000000"/>
        </w:rPr>
      </w:pPr>
      <w:r>
        <w:rPr>
          <w:rFonts w:asciiTheme="majorHAnsi" w:eastAsia="Times New Roman" w:hAnsiTheme="majorHAnsi" w:cstheme="majorHAnsi"/>
          <w:color w:val="000000"/>
        </w:rPr>
        <w:t xml:space="preserve">The latter classes work at object </w:t>
      </w:r>
      <w:r w:rsidRPr="00555505">
        <w:rPr>
          <w:rFonts w:asciiTheme="majorHAnsi" w:eastAsia="Times New Roman" w:hAnsiTheme="majorHAnsi" w:cstheme="majorHAnsi"/>
          <w:i/>
          <w:iCs/>
          <w:color w:val="000000"/>
        </w:rPr>
        <w:t>references</w:t>
      </w:r>
      <w:r>
        <w:rPr>
          <w:rFonts w:asciiTheme="majorHAnsi" w:eastAsia="Times New Roman" w:hAnsiTheme="majorHAnsi" w:cstheme="majorHAnsi"/>
          <w:color w:val="000000"/>
        </w:rPr>
        <w:t xml:space="preserve"> as opposed their </w:t>
      </w:r>
      <w:r w:rsidR="00A60674">
        <w:rPr>
          <w:rFonts w:asciiTheme="majorHAnsi" w:eastAsia="Times New Roman" w:hAnsiTheme="majorHAnsi" w:cstheme="majorHAnsi"/>
          <w:color w:val="000000"/>
        </w:rPr>
        <w:t>O</w:t>
      </w:r>
      <w:r>
        <w:rPr>
          <w:rFonts w:asciiTheme="majorHAnsi" w:eastAsia="Times New Roman" w:hAnsiTheme="majorHAnsi" w:cstheme="majorHAnsi"/>
          <w:color w:val="000000"/>
        </w:rPr>
        <w:t>ptional counterpart</w:t>
      </w:r>
      <w:r w:rsidR="00555505">
        <w:rPr>
          <w:rFonts w:asciiTheme="majorHAnsi" w:eastAsia="Times New Roman" w:hAnsiTheme="majorHAnsi" w:cstheme="majorHAnsi"/>
          <w:color w:val="000000"/>
        </w:rPr>
        <w:t>s which work at object</w:t>
      </w:r>
      <w:r w:rsidR="007B5622">
        <w:rPr>
          <w:rFonts w:asciiTheme="majorHAnsi" w:eastAsia="Times New Roman" w:hAnsiTheme="majorHAnsi" w:cstheme="majorHAnsi"/>
          <w:color w:val="000000"/>
        </w:rPr>
        <w:t xml:space="preserve"> </w:t>
      </w:r>
      <w:r w:rsidR="007B5622" w:rsidRPr="00555505">
        <w:rPr>
          <w:rFonts w:asciiTheme="majorHAnsi" w:eastAsia="Times New Roman" w:hAnsiTheme="majorHAnsi" w:cstheme="majorHAnsi"/>
          <w:i/>
          <w:iCs/>
          <w:color w:val="000000"/>
        </w:rPr>
        <w:t>instances</w:t>
      </w:r>
      <w:r w:rsidR="007E09A8">
        <w:rPr>
          <w:rFonts w:asciiTheme="majorHAnsi" w:eastAsia="Times New Roman" w:hAnsiTheme="majorHAnsi" w:cstheme="majorHAnsi"/>
          <w:color w:val="000000"/>
        </w:rPr>
        <w:t>.</w:t>
      </w:r>
      <w:r>
        <w:rPr>
          <w:rFonts w:asciiTheme="majorHAnsi" w:eastAsia="Times New Roman" w:hAnsiTheme="majorHAnsi" w:cstheme="majorHAnsi"/>
          <w:color w:val="000000"/>
        </w:rPr>
        <w:t>.</w:t>
      </w:r>
      <w:r w:rsidR="0088331D">
        <w:rPr>
          <w:rFonts w:asciiTheme="majorHAnsi" w:eastAsia="Times New Roman" w:hAnsiTheme="majorHAnsi" w:cstheme="majorHAnsi"/>
          <w:color w:val="000000"/>
        </w:rPr>
        <w:t xml:space="preserve"> </w:t>
      </w:r>
      <w:r w:rsidR="00187AA2">
        <w:rPr>
          <w:rFonts w:asciiTheme="majorHAnsi" w:eastAsia="Times New Roman" w:hAnsiTheme="majorHAnsi" w:cstheme="majorHAnsi"/>
          <w:color w:val="000000"/>
        </w:rPr>
        <w:t>Secondly</w:t>
      </w:r>
      <w:r w:rsidR="0088331D">
        <w:rPr>
          <w:rFonts w:asciiTheme="majorHAnsi" w:eastAsia="Times New Roman" w:hAnsiTheme="majorHAnsi" w:cstheme="majorHAnsi"/>
          <w:color w:val="000000"/>
        </w:rPr>
        <w:t xml:space="preserve">, and most importantly is the implementation of the </w:t>
      </w:r>
      <w:r w:rsidR="0088331D" w:rsidRPr="0088331D">
        <w:rPr>
          <w:rFonts w:asciiTheme="majorHAnsi" w:eastAsia="Times New Roman" w:hAnsiTheme="majorHAnsi" w:cstheme="majorHAnsi"/>
          <w:b/>
          <w:bCs/>
          <w:i/>
          <w:iCs/>
          <w:color w:val="000000"/>
        </w:rPr>
        <w:t>ofNullable</w:t>
      </w:r>
      <w:r w:rsidR="0088331D">
        <w:rPr>
          <w:rFonts w:asciiTheme="majorHAnsi" w:eastAsia="Times New Roman" w:hAnsiTheme="majorHAnsi" w:cstheme="majorHAnsi"/>
          <w:color w:val="000000"/>
        </w:rPr>
        <w:t xml:space="preserve"> method</w:t>
      </w:r>
    </w:p>
    <w:p w14:paraId="31775E4C" w14:textId="77777777" w:rsidR="00187AA2" w:rsidRDefault="00187AA2" w:rsidP="00EC6BCC">
      <w:pPr>
        <w:autoSpaceDE w:val="0"/>
        <w:autoSpaceDN w:val="0"/>
        <w:adjustRightInd w:val="0"/>
        <w:jc w:val="both"/>
        <w:rPr>
          <w:rFonts w:asciiTheme="majorHAnsi" w:eastAsia="Times New Roman" w:hAnsiTheme="majorHAnsi" w:cstheme="majorHAnsi"/>
          <w:color w:val="000000"/>
        </w:rPr>
      </w:pPr>
    </w:p>
    <w:p w14:paraId="4B694B9F" w14:textId="77777777" w:rsidR="00187AA2" w:rsidRDefault="00187AA2" w:rsidP="00EC6BCC">
      <w:pPr>
        <w:autoSpaceDE w:val="0"/>
        <w:autoSpaceDN w:val="0"/>
        <w:adjustRightInd w:val="0"/>
        <w:jc w:val="both"/>
        <w:rPr>
          <w:rFonts w:asciiTheme="majorHAnsi" w:eastAsia="Times New Roman" w:hAnsiTheme="majorHAnsi" w:cstheme="majorHAnsi"/>
          <w:color w:val="000000"/>
        </w:rPr>
      </w:pPr>
      <w:r>
        <w:rPr>
          <w:rFonts w:asciiTheme="majorHAnsi" w:eastAsia="Times New Roman" w:hAnsiTheme="majorHAnsi" w:cstheme="majorHAnsi"/>
          <w:color w:val="000000"/>
        </w:rPr>
        <w:t xml:space="preserve">Thirdly, is replacing the getter methods with </w:t>
      </w:r>
      <w:proofErr w:type="spellStart"/>
      <w:r>
        <w:rPr>
          <w:rFonts w:asciiTheme="majorHAnsi" w:eastAsia="Times New Roman" w:hAnsiTheme="majorHAnsi" w:cstheme="majorHAnsi"/>
          <w:color w:val="000000"/>
        </w:rPr>
        <w:t>IOptiona.ofNullable</w:t>
      </w:r>
      <w:proofErr w:type="spellEnd"/>
      <w:r>
        <w:rPr>
          <w:rFonts w:asciiTheme="majorHAnsi" w:eastAsia="Times New Roman" w:hAnsiTheme="majorHAnsi" w:cstheme="majorHAnsi"/>
          <w:color w:val="000000"/>
        </w:rPr>
        <w:t>(…)</w:t>
      </w:r>
    </w:p>
    <w:p w14:paraId="2186ED94" w14:textId="77777777" w:rsidR="00300C93" w:rsidRDefault="00300C93" w:rsidP="00EC6BCC">
      <w:pPr>
        <w:autoSpaceDE w:val="0"/>
        <w:autoSpaceDN w:val="0"/>
        <w:adjustRightInd w:val="0"/>
        <w:jc w:val="both"/>
        <w:rPr>
          <w:rFonts w:asciiTheme="majorHAnsi" w:eastAsia="Times New Roman" w:hAnsiTheme="majorHAnsi" w:cstheme="majorHAnsi"/>
          <w:color w:val="000000"/>
        </w:rPr>
      </w:pPr>
    </w:p>
    <w:p w14:paraId="5054FFEF" w14:textId="77777777" w:rsidR="005E06EF" w:rsidRDefault="005E06EF" w:rsidP="00EC6BCC">
      <w:pPr>
        <w:autoSpaceDE w:val="0"/>
        <w:autoSpaceDN w:val="0"/>
        <w:adjustRightInd w:val="0"/>
        <w:jc w:val="both"/>
        <w:rPr>
          <w:rFonts w:asciiTheme="majorHAnsi" w:eastAsia="Times New Roman" w:hAnsiTheme="majorHAnsi" w:cstheme="majorHAnsi"/>
          <w:color w:val="000000"/>
        </w:rPr>
      </w:pPr>
    </w:p>
    <w:tbl>
      <w:tblPr>
        <w:tblStyle w:val="TableGrid"/>
        <w:tblW w:w="8190" w:type="dxa"/>
        <w:tblInd w:w="580" w:type="dxa"/>
        <w:tblLook w:val="04A0" w:firstRow="1" w:lastRow="0" w:firstColumn="1" w:lastColumn="0" w:noHBand="0" w:noVBand="1"/>
      </w:tblPr>
      <w:tblGrid>
        <w:gridCol w:w="2610"/>
        <w:gridCol w:w="5580"/>
      </w:tblGrid>
      <w:tr w:rsidR="00C07819" w14:paraId="764D055D" w14:textId="77777777" w:rsidTr="00454A8B">
        <w:trPr>
          <w:trHeight w:val="872"/>
        </w:trPr>
        <w:tc>
          <w:tcPr>
            <w:tcW w:w="2610" w:type="dxa"/>
          </w:tcPr>
          <w:p w14:paraId="67EB645D" w14:textId="77777777" w:rsidR="00837593" w:rsidRDefault="00837593" w:rsidP="00C07819">
            <w:pPr>
              <w:autoSpaceDE w:val="0"/>
              <w:autoSpaceDN w:val="0"/>
              <w:adjustRightInd w:val="0"/>
              <w:jc w:val="center"/>
              <w:rPr>
                <w:rFonts w:asciiTheme="majorHAnsi" w:eastAsia="Times New Roman" w:hAnsiTheme="majorHAnsi" w:cstheme="majorHAnsi"/>
                <w:b/>
                <w:bCs/>
                <w:color w:val="000000"/>
              </w:rPr>
            </w:pPr>
          </w:p>
          <w:p w14:paraId="4C763D3E" w14:textId="77777777" w:rsidR="00C07819" w:rsidRPr="00C07819" w:rsidRDefault="00C07819" w:rsidP="00C07819">
            <w:pPr>
              <w:autoSpaceDE w:val="0"/>
              <w:autoSpaceDN w:val="0"/>
              <w:adjustRightInd w:val="0"/>
              <w:jc w:val="center"/>
              <w:rPr>
                <w:rFonts w:asciiTheme="majorHAnsi" w:eastAsia="Times New Roman" w:hAnsiTheme="majorHAnsi" w:cstheme="majorHAnsi"/>
                <w:b/>
                <w:bCs/>
                <w:color w:val="000000"/>
              </w:rPr>
            </w:pPr>
            <w:r w:rsidRPr="00C07819">
              <w:rPr>
                <w:rFonts w:asciiTheme="majorHAnsi" w:eastAsia="Times New Roman" w:hAnsiTheme="majorHAnsi" w:cstheme="majorHAnsi"/>
                <w:b/>
                <w:bCs/>
                <w:color w:val="000000"/>
              </w:rPr>
              <w:t>Optional</w:t>
            </w:r>
            <w:r w:rsidR="00454A8B">
              <w:rPr>
                <w:rFonts w:asciiTheme="majorHAnsi" w:eastAsia="Times New Roman" w:hAnsiTheme="majorHAnsi" w:cstheme="majorHAnsi"/>
                <w:b/>
                <w:bCs/>
                <w:color w:val="000000"/>
              </w:rPr>
              <w:t xml:space="preserve"> ofNullable</w:t>
            </w:r>
          </w:p>
        </w:tc>
        <w:tc>
          <w:tcPr>
            <w:tcW w:w="5580" w:type="dxa"/>
          </w:tcPr>
          <w:p w14:paraId="6F185E38" w14:textId="77777777" w:rsidR="00C07819" w:rsidRDefault="00C07819" w:rsidP="00C07819">
            <w:pPr>
              <w:pStyle w:val="HTMLPreformatted"/>
              <w:shd w:val="clear" w:color="auto" w:fill="FFFFFF"/>
              <w:rPr>
                <w:b/>
                <w:bCs/>
                <w:color w:val="000080"/>
                <w:sz w:val="16"/>
                <w:szCs w:val="16"/>
              </w:rPr>
            </w:pPr>
            <w:bookmarkStart w:id="46" w:name="OLE_LINK20"/>
            <w:bookmarkStart w:id="47" w:name="OLE_LINK21"/>
            <w:bookmarkStart w:id="48" w:name="OLE_LINK30"/>
          </w:p>
          <w:p w14:paraId="14E37D5D" w14:textId="77777777" w:rsidR="00C07819" w:rsidRPr="00454A8B" w:rsidRDefault="00C07819" w:rsidP="00C07819">
            <w:pPr>
              <w:pStyle w:val="HTMLPreformatted"/>
              <w:shd w:val="clear" w:color="auto" w:fill="FFFFFF"/>
              <w:rPr>
                <w:color w:val="000000"/>
                <w:sz w:val="16"/>
                <w:szCs w:val="16"/>
              </w:rPr>
            </w:pPr>
            <w:r w:rsidRPr="007D4C22">
              <w:rPr>
                <w:b/>
                <w:bCs/>
                <w:color w:val="000080"/>
                <w:sz w:val="16"/>
                <w:szCs w:val="16"/>
              </w:rPr>
              <w:t xml:space="preserve">static </w:t>
            </w:r>
            <w:r w:rsidRPr="007D4C22">
              <w:rPr>
                <w:color w:val="000000"/>
                <w:sz w:val="16"/>
                <w:szCs w:val="16"/>
              </w:rPr>
              <w:t>Optional&lt;</w:t>
            </w:r>
            <w:r w:rsidRPr="007D4C22">
              <w:rPr>
                <w:color w:val="20999D"/>
                <w:sz w:val="16"/>
                <w:szCs w:val="16"/>
              </w:rPr>
              <w:t>T</w:t>
            </w:r>
            <w:r w:rsidRPr="007D4C22">
              <w:rPr>
                <w:color w:val="000000"/>
                <w:sz w:val="16"/>
                <w:szCs w:val="16"/>
              </w:rPr>
              <w:t>&gt; ofNullable(</w:t>
            </w:r>
            <w:r w:rsidRPr="007D4C22">
              <w:rPr>
                <w:color w:val="20999D"/>
                <w:sz w:val="16"/>
                <w:szCs w:val="16"/>
              </w:rPr>
              <w:t xml:space="preserve">T </w:t>
            </w:r>
            <w:r w:rsidRPr="007D4C22">
              <w:rPr>
                <w:color w:val="000000"/>
                <w:sz w:val="16"/>
                <w:szCs w:val="16"/>
              </w:rPr>
              <w:t>value) {</w:t>
            </w:r>
            <w:r w:rsidRPr="007D4C22">
              <w:rPr>
                <w:color w:val="000000"/>
                <w:sz w:val="16"/>
                <w:szCs w:val="16"/>
              </w:rPr>
              <w:br/>
              <w:t xml:space="preserve">    </w:t>
            </w:r>
            <w:r w:rsidRPr="007D4C22">
              <w:rPr>
                <w:b/>
                <w:bCs/>
                <w:color w:val="000080"/>
                <w:sz w:val="16"/>
                <w:szCs w:val="16"/>
              </w:rPr>
              <w:t xml:space="preserve">return </w:t>
            </w:r>
            <w:r w:rsidRPr="007D4C22">
              <w:rPr>
                <w:color w:val="000000"/>
                <w:sz w:val="16"/>
                <w:szCs w:val="16"/>
              </w:rPr>
              <w:t xml:space="preserve">value == </w:t>
            </w:r>
            <w:r w:rsidRPr="007D4C22">
              <w:rPr>
                <w:b/>
                <w:bCs/>
                <w:color w:val="000080"/>
                <w:sz w:val="16"/>
                <w:szCs w:val="16"/>
              </w:rPr>
              <w:t>null</w:t>
            </w:r>
            <w:r w:rsidRPr="007D4C22">
              <w:rPr>
                <w:color w:val="000000"/>
                <w:sz w:val="16"/>
                <w:szCs w:val="16"/>
              </w:rPr>
              <w:t>?</w:t>
            </w:r>
            <w:r w:rsidR="00BC3E98">
              <w:rPr>
                <w:color w:val="000000"/>
                <w:sz w:val="16"/>
                <w:szCs w:val="16"/>
              </w:rPr>
              <w:t xml:space="preserve"> EMPTY</w:t>
            </w:r>
            <w:r w:rsidRPr="007D4C22">
              <w:rPr>
                <w:color w:val="000000"/>
                <w:sz w:val="16"/>
                <w:szCs w:val="16"/>
              </w:rPr>
              <w:t xml:space="preserve">: </w:t>
            </w:r>
            <w:r>
              <w:rPr>
                <w:i/>
                <w:iCs/>
                <w:color w:val="000000"/>
                <w:sz w:val="16"/>
                <w:szCs w:val="16"/>
              </w:rPr>
              <w:t>new Optional</w:t>
            </w:r>
            <w:r w:rsidRPr="007D4C22">
              <w:rPr>
                <w:color w:val="000000"/>
                <w:sz w:val="16"/>
                <w:szCs w:val="16"/>
              </w:rPr>
              <w:t>(value);</w:t>
            </w:r>
            <w:r w:rsidRPr="007D4C22">
              <w:rPr>
                <w:color w:val="000000"/>
                <w:sz w:val="16"/>
                <w:szCs w:val="16"/>
              </w:rPr>
              <w:br/>
            </w:r>
            <w:bookmarkEnd w:id="46"/>
            <w:bookmarkEnd w:id="47"/>
            <w:bookmarkEnd w:id="48"/>
            <w:r w:rsidR="00454A8B">
              <w:rPr>
                <w:color w:val="000000"/>
                <w:sz w:val="16"/>
                <w:szCs w:val="16"/>
              </w:rPr>
              <w:t>}</w:t>
            </w:r>
          </w:p>
        </w:tc>
      </w:tr>
      <w:tr w:rsidR="00C07819" w14:paraId="44781F19" w14:textId="77777777" w:rsidTr="00C07819">
        <w:tc>
          <w:tcPr>
            <w:tcW w:w="2610" w:type="dxa"/>
          </w:tcPr>
          <w:p w14:paraId="03D3C3EA" w14:textId="77777777" w:rsidR="00837593" w:rsidRDefault="00837593" w:rsidP="00C07819">
            <w:pPr>
              <w:pStyle w:val="HTMLPreformatted"/>
              <w:shd w:val="clear" w:color="auto" w:fill="FFFFFF"/>
              <w:jc w:val="center"/>
              <w:rPr>
                <w:rFonts w:asciiTheme="majorHAnsi" w:hAnsiTheme="majorHAnsi" w:cstheme="majorHAnsi"/>
                <w:b/>
                <w:bCs/>
                <w:color w:val="000000"/>
                <w:sz w:val="24"/>
                <w:szCs w:val="24"/>
              </w:rPr>
            </w:pPr>
          </w:p>
          <w:p w14:paraId="6E0F96B0" w14:textId="77777777" w:rsidR="00C07819" w:rsidRPr="00C07819" w:rsidRDefault="00C07819" w:rsidP="00C07819">
            <w:pPr>
              <w:pStyle w:val="HTMLPreformatted"/>
              <w:shd w:val="clear" w:color="auto" w:fill="FFFFFF"/>
              <w:jc w:val="center"/>
              <w:rPr>
                <w:b/>
                <w:bCs/>
                <w:color w:val="000080"/>
                <w:sz w:val="24"/>
                <w:szCs w:val="24"/>
              </w:rPr>
            </w:pPr>
            <w:r w:rsidRPr="00C07819">
              <w:rPr>
                <w:rFonts w:asciiTheme="majorHAnsi" w:hAnsiTheme="majorHAnsi" w:cstheme="majorHAnsi"/>
                <w:b/>
                <w:bCs/>
                <w:color w:val="000000"/>
                <w:sz w:val="24"/>
                <w:szCs w:val="24"/>
              </w:rPr>
              <w:t>Poptional</w:t>
            </w:r>
            <w:r w:rsidR="00454A8B">
              <w:rPr>
                <w:rFonts w:asciiTheme="majorHAnsi" w:hAnsiTheme="majorHAnsi" w:cstheme="majorHAnsi"/>
                <w:b/>
                <w:bCs/>
                <w:color w:val="000000"/>
                <w:sz w:val="24"/>
                <w:szCs w:val="24"/>
              </w:rPr>
              <w:t xml:space="preserve"> ofNullable</w:t>
            </w:r>
          </w:p>
        </w:tc>
        <w:tc>
          <w:tcPr>
            <w:tcW w:w="5580" w:type="dxa"/>
          </w:tcPr>
          <w:p w14:paraId="6714BDFE" w14:textId="77777777" w:rsidR="00C07819" w:rsidRDefault="00C07819" w:rsidP="00FA54A5">
            <w:pPr>
              <w:pStyle w:val="HTMLPreformatted"/>
              <w:shd w:val="clear" w:color="auto" w:fill="FFFFFF"/>
              <w:rPr>
                <w:b/>
                <w:bCs/>
                <w:color w:val="000080"/>
                <w:sz w:val="16"/>
                <w:szCs w:val="16"/>
              </w:rPr>
            </w:pPr>
          </w:p>
          <w:p w14:paraId="21C9B462" w14:textId="77777777" w:rsidR="00C07819" w:rsidRPr="007D4C22" w:rsidRDefault="00C07819" w:rsidP="00C07819">
            <w:pPr>
              <w:pStyle w:val="HTMLPreformatted"/>
              <w:shd w:val="clear" w:color="auto" w:fill="FFFFFF"/>
              <w:rPr>
                <w:color w:val="000000"/>
                <w:sz w:val="16"/>
                <w:szCs w:val="16"/>
              </w:rPr>
            </w:pPr>
            <w:r w:rsidRPr="007D4C22">
              <w:rPr>
                <w:b/>
                <w:bCs/>
                <w:color w:val="000080"/>
                <w:sz w:val="16"/>
                <w:szCs w:val="16"/>
              </w:rPr>
              <w:t xml:space="preserve">static </w:t>
            </w:r>
            <w:bookmarkStart w:id="49" w:name="OLE_LINK22"/>
            <w:bookmarkStart w:id="50" w:name="OLE_LINK23"/>
            <w:r>
              <w:rPr>
                <w:color w:val="000000"/>
                <w:sz w:val="16"/>
                <w:szCs w:val="16"/>
              </w:rPr>
              <w:t>Poptional</w:t>
            </w:r>
            <w:r w:rsidRPr="007D4C22">
              <w:rPr>
                <w:color w:val="000000"/>
                <w:sz w:val="16"/>
                <w:szCs w:val="16"/>
              </w:rPr>
              <w:t>&lt;</w:t>
            </w:r>
            <w:r w:rsidRPr="007D4C22">
              <w:rPr>
                <w:color w:val="20999D"/>
                <w:sz w:val="16"/>
                <w:szCs w:val="16"/>
              </w:rPr>
              <w:t>T</w:t>
            </w:r>
            <w:r w:rsidRPr="007D4C22">
              <w:rPr>
                <w:color w:val="000000"/>
                <w:sz w:val="16"/>
                <w:szCs w:val="16"/>
              </w:rPr>
              <w:t xml:space="preserve">&gt; </w:t>
            </w:r>
            <w:bookmarkEnd w:id="49"/>
            <w:bookmarkEnd w:id="50"/>
            <w:r w:rsidRPr="007D4C22">
              <w:rPr>
                <w:color w:val="000000"/>
                <w:sz w:val="16"/>
                <w:szCs w:val="16"/>
              </w:rPr>
              <w:t>ofNullable(</w:t>
            </w:r>
            <w:r>
              <w:rPr>
                <w:color w:val="000000"/>
                <w:sz w:val="16"/>
                <w:szCs w:val="16"/>
              </w:rPr>
              <w:t>Poptional</w:t>
            </w:r>
            <w:r w:rsidRPr="007D4C22">
              <w:rPr>
                <w:color w:val="000000"/>
                <w:sz w:val="16"/>
                <w:szCs w:val="16"/>
              </w:rPr>
              <w:t>&lt;</w:t>
            </w:r>
            <w:r w:rsidRPr="007D4C22">
              <w:rPr>
                <w:color w:val="20999D"/>
                <w:sz w:val="16"/>
                <w:szCs w:val="16"/>
              </w:rPr>
              <w:t>T</w:t>
            </w:r>
            <w:r w:rsidRPr="007D4C22">
              <w:rPr>
                <w:color w:val="000000"/>
                <w:sz w:val="16"/>
                <w:szCs w:val="16"/>
              </w:rPr>
              <w:t xml:space="preserve">&gt; </w:t>
            </w:r>
            <w:r w:rsidRPr="007D4C22">
              <w:rPr>
                <w:color w:val="20999D"/>
                <w:sz w:val="16"/>
                <w:szCs w:val="16"/>
              </w:rPr>
              <w:t xml:space="preserve"> </w:t>
            </w:r>
            <w:r w:rsidRPr="007D4C22">
              <w:rPr>
                <w:color w:val="000000"/>
                <w:sz w:val="16"/>
                <w:szCs w:val="16"/>
              </w:rPr>
              <w:t>value) {</w:t>
            </w:r>
            <w:r w:rsidRPr="007D4C22">
              <w:rPr>
                <w:color w:val="000000"/>
                <w:sz w:val="16"/>
                <w:szCs w:val="16"/>
              </w:rPr>
              <w:br/>
              <w:t xml:space="preserve">    </w:t>
            </w:r>
            <w:r w:rsidRPr="007D4C22">
              <w:rPr>
                <w:b/>
                <w:bCs/>
                <w:color w:val="000080"/>
                <w:sz w:val="16"/>
                <w:szCs w:val="16"/>
              </w:rPr>
              <w:t xml:space="preserve">return </w:t>
            </w:r>
            <w:r w:rsidRPr="007D4C22">
              <w:rPr>
                <w:color w:val="000000"/>
                <w:sz w:val="16"/>
                <w:szCs w:val="16"/>
              </w:rPr>
              <w:t xml:space="preserve">value == </w:t>
            </w:r>
            <w:r w:rsidRPr="007D4C22">
              <w:rPr>
                <w:b/>
                <w:bCs/>
                <w:color w:val="000080"/>
                <w:sz w:val="16"/>
                <w:szCs w:val="16"/>
              </w:rPr>
              <w:t>null</w:t>
            </w:r>
            <w:r w:rsidRPr="007D4C22">
              <w:rPr>
                <w:color w:val="000000"/>
                <w:sz w:val="16"/>
                <w:szCs w:val="16"/>
              </w:rPr>
              <w:t xml:space="preserve">? </w:t>
            </w:r>
            <w:r w:rsidR="00BC3E98">
              <w:rPr>
                <w:color w:val="000000"/>
                <w:sz w:val="16"/>
                <w:szCs w:val="16"/>
              </w:rPr>
              <w:t>NOTHING</w:t>
            </w:r>
            <w:r w:rsidRPr="007D4C22">
              <w:rPr>
                <w:color w:val="000000"/>
                <w:sz w:val="16"/>
                <w:szCs w:val="16"/>
              </w:rPr>
              <w:t>: value;</w:t>
            </w:r>
            <w:r w:rsidRPr="007D4C22">
              <w:rPr>
                <w:color w:val="000000"/>
                <w:sz w:val="16"/>
                <w:szCs w:val="16"/>
              </w:rPr>
              <w:br/>
              <w:t>}</w:t>
            </w:r>
          </w:p>
          <w:p w14:paraId="5219D7C9" w14:textId="77777777" w:rsidR="00C07819" w:rsidRPr="007D4C22" w:rsidRDefault="00C07819" w:rsidP="00FA54A5">
            <w:pPr>
              <w:pStyle w:val="HTMLPreformatted"/>
              <w:shd w:val="clear" w:color="auto" w:fill="FFFFFF"/>
              <w:rPr>
                <w:b/>
                <w:bCs/>
                <w:color w:val="000080"/>
                <w:sz w:val="16"/>
                <w:szCs w:val="16"/>
              </w:rPr>
            </w:pPr>
          </w:p>
        </w:tc>
      </w:tr>
    </w:tbl>
    <w:p w14:paraId="4F4DDD32" w14:textId="77777777" w:rsidR="00300C93" w:rsidRDefault="00300C93" w:rsidP="00EC6BCC">
      <w:pPr>
        <w:autoSpaceDE w:val="0"/>
        <w:autoSpaceDN w:val="0"/>
        <w:adjustRightInd w:val="0"/>
        <w:jc w:val="both"/>
        <w:rPr>
          <w:rFonts w:asciiTheme="majorHAnsi" w:eastAsia="Times New Roman" w:hAnsiTheme="majorHAnsi" w:cstheme="majorHAnsi"/>
          <w:color w:val="000000"/>
        </w:rPr>
      </w:pPr>
      <w:r>
        <w:rPr>
          <w:rFonts w:asciiTheme="majorHAnsi" w:eastAsia="Times New Roman" w:hAnsiTheme="majorHAnsi" w:cstheme="majorHAnsi"/>
          <w:noProof/>
          <w:color w:val="000000"/>
        </w:rPr>
        <w:lastRenderedPageBreak/>
        <w:drawing>
          <wp:anchor distT="0" distB="0" distL="114300" distR="114300" simplePos="0" relativeHeight="251658240" behindDoc="0" locked="0" layoutInCell="1" allowOverlap="1" wp14:anchorId="5D0639FF" wp14:editId="52EBC6C0">
            <wp:simplePos x="0" y="0"/>
            <wp:positionH relativeFrom="column">
              <wp:posOffset>3869876</wp:posOffset>
            </wp:positionH>
            <wp:positionV relativeFrom="paragraph">
              <wp:posOffset>302260</wp:posOffset>
            </wp:positionV>
            <wp:extent cx="1471930" cy="1755140"/>
            <wp:effectExtent l="0" t="0" r="1270" b="0"/>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71930" cy="1755140"/>
                    </a:xfrm>
                    <a:prstGeom prst="rect">
                      <a:avLst/>
                    </a:prstGeom>
                  </pic:spPr>
                </pic:pic>
              </a:graphicData>
            </a:graphic>
            <wp14:sizeRelH relativeFrom="margin">
              <wp14:pctWidth>0</wp14:pctWidth>
            </wp14:sizeRelH>
            <wp14:sizeRelV relativeFrom="margin">
              <wp14:pctHeight>0</wp14:pctHeight>
            </wp14:sizeRelV>
          </wp:anchor>
        </w:drawing>
      </w:r>
    </w:p>
    <w:p w14:paraId="792B9C34" w14:textId="77777777" w:rsidR="00300C93" w:rsidRDefault="00300C93" w:rsidP="00300C93">
      <w:pPr>
        <w:autoSpaceDE w:val="0"/>
        <w:autoSpaceDN w:val="0"/>
        <w:adjustRightInd w:val="0"/>
        <w:ind w:left="1440"/>
        <w:rPr>
          <w:rFonts w:asciiTheme="majorHAnsi" w:eastAsia="Times New Roman" w:hAnsiTheme="majorHAnsi" w:cstheme="majorHAnsi"/>
          <w:color w:val="000000"/>
        </w:rPr>
      </w:pPr>
    </w:p>
    <w:p w14:paraId="19147D51" w14:textId="77777777" w:rsidR="007F5D1B" w:rsidRPr="009A4F8A" w:rsidRDefault="007F5D1B" w:rsidP="00EC6BCC">
      <w:pPr>
        <w:autoSpaceDE w:val="0"/>
        <w:autoSpaceDN w:val="0"/>
        <w:adjustRightInd w:val="0"/>
        <w:jc w:val="both"/>
        <w:rPr>
          <w:rFonts w:asciiTheme="majorHAnsi" w:eastAsia="Times New Roman" w:hAnsiTheme="majorHAnsi" w:cstheme="majorHAnsi"/>
          <w:color w:val="000000"/>
        </w:rPr>
      </w:pPr>
    </w:p>
    <w:p w14:paraId="42183ACE" w14:textId="77777777" w:rsidR="00300C93" w:rsidRDefault="00300C93" w:rsidP="00EC6BCC">
      <w:pPr>
        <w:autoSpaceDE w:val="0"/>
        <w:autoSpaceDN w:val="0"/>
        <w:adjustRightInd w:val="0"/>
        <w:jc w:val="both"/>
        <w:rPr>
          <w:rFonts w:asciiTheme="majorHAnsi" w:eastAsia="Times New Roman" w:hAnsiTheme="majorHAnsi" w:cstheme="majorHAnsi"/>
          <w:color w:val="000000"/>
        </w:rPr>
      </w:pPr>
    </w:p>
    <w:p w14:paraId="3694DB63" w14:textId="77777777" w:rsidR="00286395" w:rsidRPr="009A4F8A" w:rsidRDefault="00BB72F7" w:rsidP="00EC6BCC">
      <w:pPr>
        <w:autoSpaceDE w:val="0"/>
        <w:autoSpaceDN w:val="0"/>
        <w:adjustRightInd w:val="0"/>
        <w:jc w:val="both"/>
        <w:rPr>
          <w:rFonts w:asciiTheme="majorHAnsi" w:eastAsia="Times New Roman" w:hAnsiTheme="majorHAnsi" w:cstheme="majorHAnsi"/>
          <w:color w:val="000000"/>
        </w:rPr>
      </w:pPr>
      <w:r w:rsidRPr="009A4F8A">
        <w:rPr>
          <w:rFonts w:asciiTheme="majorHAnsi" w:eastAsia="Times New Roman" w:hAnsiTheme="majorHAnsi" w:cstheme="majorHAnsi"/>
          <w:color w:val="000000"/>
        </w:rPr>
        <w:t>W</w:t>
      </w:r>
      <w:r w:rsidR="00286395" w:rsidRPr="009A4F8A">
        <w:rPr>
          <w:rFonts w:asciiTheme="majorHAnsi" w:eastAsia="Times New Roman" w:hAnsiTheme="majorHAnsi" w:cstheme="majorHAnsi"/>
          <w:color w:val="000000"/>
        </w:rPr>
        <w:t xml:space="preserve">e introduce </w:t>
      </w:r>
      <w:r w:rsidR="00694056">
        <w:rPr>
          <w:rFonts w:asciiTheme="majorHAnsi" w:eastAsia="Times New Roman" w:hAnsiTheme="majorHAnsi" w:cstheme="majorHAnsi"/>
          <w:color w:val="000000"/>
        </w:rPr>
        <w:t>Poptional</w:t>
      </w:r>
      <w:r w:rsidR="00286395" w:rsidRPr="009A4F8A">
        <w:rPr>
          <w:rFonts w:asciiTheme="majorHAnsi" w:eastAsia="Times New Roman" w:hAnsiTheme="majorHAnsi" w:cstheme="majorHAnsi"/>
          <w:color w:val="000000"/>
        </w:rPr>
        <w:t>, to force null pointer checks leveraging the type system…</w:t>
      </w:r>
      <w:r w:rsidR="00286395" w:rsidRPr="009A4F8A">
        <w:rPr>
          <w:rFonts w:asciiTheme="majorHAnsi" w:eastAsia="Times New Roman" w:hAnsiTheme="majorHAnsi" w:cstheme="majorHAnsi"/>
          <w:color w:val="000000"/>
        </w:rPr>
        <w:br/>
      </w:r>
      <w:r w:rsidR="00694056">
        <w:rPr>
          <w:rFonts w:asciiTheme="majorHAnsi" w:eastAsia="Times New Roman" w:hAnsiTheme="majorHAnsi" w:cstheme="majorHAnsi"/>
          <w:i/>
          <w:iCs/>
          <w:color w:val="000000"/>
        </w:rPr>
        <w:t>Poptional</w:t>
      </w:r>
      <w:r w:rsidR="00286395" w:rsidRPr="009A4F8A">
        <w:rPr>
          <w:rFonts w:asciiTheme="majorHAnsi" w:eastAsia="Times New Roman" w:hAnsiTheme="majorHAnsi" w:cstheme="majorHAnsi"/>
          <w:color w:val="000000"/>
        </w:rPr>
        <w:t xml:space="preserve"> excels at proactively performing null checks via autogenerated abstract syntax trees (ASTs).</w:t>
      </w:r>
    </w:p>
    <w:p w14:paraId="07B123AF" w14:textId="77777777" w:rsidR="00286395" w:rsidRPr="009A4F8A" w:rsidRDefault="00286395" w:rsidP="00EC6BCC">
      <w:pPr>
        <w:autoSpaceDE w:val="0"/>
        <w:autoSpaceDN w:val="0"/>
        <w:adjustRightInd w:val="0"/>
        <w:jc w:val="both"/>
        <w:rPr>
          <w:rFonts w:asciiTheme="majorHAnsi" w:hAnsiTheme="majorHAnsi" w:cstheme="majorHAnsi"/>
          <w:color w:val="353535"/>
        </w:rPr>
      </w:pPr>
    </w:p>
    <w:p w14:paraId="31B2A553" w14:textId="77777777" w:rsidR="00EC6BCC" w:rsidRPr="009A4F8A" w:rsidRDefault="00300C93" w:rsidP="00EC6B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eastAsia="Times New Roman" w:hAnsiTheme="majorHAnsi" w:cstheme="majorHAnsi"/>
          <w:color w:val="000000"/>
        </w:rPr>
      </w:pPr>
      <w:bookmarkStart w:id="51" w:name="OLE_LINK60"/>
      <w:bookmarkStart w:id="52" w:name="OLE_LINK61"/>
      <w:r>
        <w:rPr>
          <w:rFonts w:asciiTheme="majorHAnsi" w:eastAsia="Times New Roman" w:hAnsiTheme="majorHAnsi" w:cstheme="majorHAnsi"/>
          <w:color w:val="000000"/>
        </w:rPr>
        <w:t>Given</w:t>
      </w:r>
      <w:r w:rsidR="00760453" w:rsidRPr="009A4F8A">
        <w:rPr>
          <w:rFonts w:asciiTheme="majorHAnsi" w:eastAsia="Times New Roman" w:hAnsiTheme="majorHAnsi" w:cstheme="majorHAnsi"/>
          <w:color w:val="000000"/>
        </w:rPr>
        <w:t xml:space="preserve"> a user-defined class </w:t>
      </w:r>
      <w:bookmarkEnd w:id="51"/>
      <w:bookmarkEnd w:id="52"/>
      <w:r w:rsidR="0088331D">
        <w:rPr>
          <w:rFonts w:asciiTheme="majorHAnsi" w:eastAsia="Times New Roman" w:hAnsiTheme="majorHAnsi" w:cstheme="majorHAnsi"/>
          <w:color w:val="000000"/>
        </w:rPr>
        <w:t>Foo</w:t>
      </w:r>
      <w:r w:rsidR="00760453" w:rsidRPr="009A4F8A">
        <w:rPr>
          <w:rFonts w:asciiTheme="majorHAnsi" w:eastAsia="Times New Roman" w:hAnsiTheme="majorHAnsi" w:cstheme="majorHAnsi"/>
          <w:color w:val="000000"/>
        </w:rPr>
        <w:t>, h</w:t>
      </w:r>
      <w:r w:rsidR="00BB72F7" w:rsidRPr="009A4F8A">
        <w:rPr>
          <w:rFonts w:asciiTheme="majorHAnsi" w:eastAsia="Times New Roman" w:hAnsiTheme="majorHAnsi" w:cstheme="majorHAnsi"/>
          <w:color w:val="000000"/>
        </w:rPr>
        <w:t xml:space="preserve">ere we show the steps to be taken </w:t>
      </w:r>
      <w:r w:rsidR="00760453" w:rsidRPr="009A4F8A">
        <w:rPr>
          <w:rFonts w:asciiTheme="majorHAnsi" w:eastAsia="Times New Roman" w:hAnsiTheme="majorHAnsi" w:cstheme="majorHAnsi"/>
          <w:color w:val="000000"/>
        </w:rPr>
        <w:t>in order to</w:t>
      </w:r>
      <w:r w:rsidR="00BB72F7" w:rsidRPr="009A4F8A">
        <w:rPr>
          <w:rFonts w:asciiTheme="majorHAnsi" w:eastAsia="Times New Roman" w:hAnsiTheme="majorHAnsi" w:cstheme="majorHAnsi"/>
          <w:color w:val="000000"/>
        </w:rPr>
        <w:t xml:space="preserve"> </w:t>
      </w:r>
      <w:r w:rsidR="00760453" w:rsidRPr="009A4F8A">
        <w:rPr>
          <w:rFonts w:asciiTheme="majorHAnsi" w:eastAsia="Times New Roman" w:hAnsiTheme="majorHAnsi" w:cstheme="majorHAnsi"/>
          <w:color w:val="000000"/>
        </w:rPr>
        <w:t xml:space="preserve">make it a proper </w:t>
      </w:r>
      <w:r w:rsidR="00694056">
        <w:rPr>
          <w:rFonts w:asciiTheme="majorHAnsi" w:eastAsia="Times New Roman" w:hAnsiTheme="majorHAnsi" w:cstheme="majorHAnsi"/>
          <w:color w:val="000000"/>
        </w:rPr>
        <w:t>Poptional</w:t>
      </w:r>
      <w:r w:rsidR="00BB72F7" w:rsidRPr="009A4F8A">
        <w:rPr>
          <w:rFonts w:asciiTheme="majorHAnsi" w:eastAsia="Times New Roman" w:hAnsiTheme="majorHAnsi" w:cstheme="majorHAnsi"/>
          <w:color w:val="000000"/>
        </w:rPr>
        <w:t xml:space="preserve"> implementation class:</w:t>
      </w:r>
    </w:p>
    <w:p w14:paraId="2D7D3633" w14:textId="77777777" w:rsidR="00FE6450" w:rsidRPr="009A4F8A" w:rsidRDefault="00FE6450" w:rsidP="00EC6B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000000"/>
        </w:rPr>
      </w:pPr>
      <w:r w:rsidRPr="009A4F8A">
        <w:rPr>
          <w:rFonts w:asciiTheme="majorHAnsi" w:eastAsia="Times New Roman" w:hAnsiTheme="majorHAnsi" w:cstheme="majorHAnsi"/>
          <w:color w:val="000000"/>
        </w:rPr>
        <w:br/>
        <w:t xml:space="preserve">1- Make the </w:t>
      </w:r>
      <w:r w:rsidR="0088331D">
        <w:rPr>
          <w:rFonts w:asciiTheme="majorHAnsi" w:eastAsia="Times New Roman" w:hAnsiTheme="majorHAnsi" w:cstheme="majorHAnsi"/>
          <w:color w:val="000000"/>
        </w:rPr>
        <w:t>Foo</w:t>
      </w:r>
      <w:r w:rsidRPr="009A4F8A">
        <w:rPr>
          <w:rFonts w:asciiTheme="majorHAnsi" w:eastAsia="Times New Roman" w:hAnsiTheme="majorHAnsi" w:cstheme="majorHAnsi"/>
          <w:color w:val="000000"/>
        </w:rPr>
        <w:t xml:space="preserve"> class extend the Value class as follows:</w:t>
      </w:r>
      <w:r w:rsidRPr="009A4F8A">
        <w:rPr>
          <w:rFonts w:asciiTheme="majorHAnsi" w:eastAsia="Times New Roman" w:hAnsiTheme="majorHAnsi" w:cstheme="majorHAnsi"/>
          <w:color w:val="000000"/>
        </w:rPr>
        <w:br/>
        <w:t xml:space="preserve">   </w:t>
      </w:r>
      <w:r w:rsidRPr="009A4F8A">
        <w:rPr>
          <w:rFonts w:asciiTheme="majorHAnsi" w:eastAsia="Times New Roman" w:hAnsiTheme="majorHAnsi" w:cstheme="majorHAnsi"/>
          <w:b/>
          <w:bCs/>
          <w:i/>
          <w:iCs/>
          <w:color w:val="000000"/>
        </w:rPr>
        <w:t xml:space="preserve">public final class </w:t>
      </w:r>
      <w:r w:rsidR="0088331D">
        <w:rPr>
          <w:rFonts w:asciiTheme="majorHAnsi" w:eastAsia="Times New Roman" w:hAnsiTheme="majorHAnsi" w:cstheme="majorHAnsi"/>
          <w:b/>
          <w:bCs/>
          <w:i/>
          <w:iCs/>
          <w:color w:val="000000"/>
        </w:rPr>
        <w:t>Foo</w:t>
      </w:r>
      <w:r w:rsidRPr="009A4F8A">
        <w:rPr>
          <w:rFonts w:asciiTheme="majorHAnsi" w:eastAsia="Times New Roman" w:hAnsiTheme="majorHAnsi" w:cstheme="majorHAnsi"/>
          <w:b/>
          <w:bCs/>
          <w:i/>
          <w:iCs/>
          <w:color w:val="000000"/>
        </w:rPr>
        <w:t xml:space="preserve"> extends </w:t>
      </w:r>
      <w:r w:rsidR="00335763">
        <w:rPr>
          <w:rFonts w:asciiTheme="majorHAnsi" w:eastAsia="Times New Roman" w:hAnsiTheme="majorHAnsi" w:cstheme="majorHAnsi"/>
          <w:b/>
          <w:bCs/>
          <w:i/>
          <w:iCs/>
          <w:color w:val="000000"/>
        </w:rPr>
        <w:t>NotNull</w:t>
      </w:r>
      <w:r w:rsidRPr="009A4F8A">
        <w:rPr>
          <w:rFonts w:asciiTheme="majorHAnsi" w:eastAsia="Times New Roman" w:hAnsiTheme="majorHAnsi" w:cstheme="majorHAnsi"/>
          <w:b/>
          <w:bCs/>
          <w:i/>
          <w:iCs/>
          <w:color w:val="000000"/>
        </w:rPr>
        <w:t>&lt;</w:t>
      </w:r>
      <w:r w:rsidR="0088331D">
        <w:rPr>
          <w:rFonts w:asciiTheme="majorHAnsi" w:eastAsia="Times New Roman" w:hAnsiTheme="majorHAnsi" w:cstheme="majorHAnsi"/>
          <w:b/>
          <w:bCs/>
          <w:i/>
          <w:iCs/>
          <w:color w:val="000000"/>
        </w:rPr>
        <w:t>Foo</w:t>
      </w:r>
      <w:r w:rsidRPr="009A4F8A">
        <w:rPr>
          <w:rFonts w:asciiTheme="majorHAnsi" w:eastAsia="Times New Roman" w:hAnsiTheme="majorHAnsi" w:cstheme="majorHAnsi"/>
          <w:b/>
          <w:bCs/>
          <w:i/>
          <w:iCs/>
          <w:color w:val="000000"/>
        </w:rPr>
        <w:t>&gt; {</w:t>
      </w:r>
      <w:r w:rsidRPr="009A4F8A">
        <w:rPr>
          <w:rFonts w:asciiTheme="majorHAnsi" w:eastAsia="Times New Roman" w:hAnsiTheme="majorHAnsi" w:cstheme="majorHAnsi"/>
          <w:b/>
          <w:bCs/>
          <w:i/>
          <w:iCs/>
          <w:color w:val="000000"/>
        </w:rPr>
        <w:br/>
        <w:t xml:space="preserve">   }</w:t>
      </w:r>
      <w:r w:rsidRPr="009A4F8A">
        <w:rPr>
          <w:rFonts w:asciiTheme="majorHAnsi" w:eastAsia="Times New Roman" w:hAnsiTheme="majorHAnsi" w:cstheme="majorHAnsi"/>
          <w:color w:val="000000"/>
        </w:rPr>
        <w:br/>
      </w:r>
      <w:r w:rsidRPr="009A4F8A">
        <w:rPr>
          <w:rFonts w:asciiTheme="majorHAnsi" w:eastAsia="Times New Roman" w:hAnsiTheme="majorHAnsi" w:cstheme="majorHAnsi"/>
          <w:color w:val="000000"/>
        </w:rPr>
        <w:br/>
        <w:t>2- In class Customer Provide an ofNullable static factory method as follows:</w:t>
      </w:r>
      <w:r w:rsidRPr="009A4F8A">
        <w:rPr>
          <w:rFonts w:asciiTheme="majorHAnsi" w:eastAsia="Times New Roman" w:hAnsiTheme="majorHAnsi" w:cstheme="majorHAnsi"/>
          <w:color w:val="000000"/>
        </w:rPr>
        <w:br/>
        <w:t xml:space="preserve">   </w:t>
      </w:r>
      <w:r w:rsidRPr="009A4F8A">
        <w:rPr>
          <w:rFonts w:asciiTheme="majorHAnsi" w:eastAsia="Times New Roman" w:hAnsiTheme="majorHAnsi" w:cstheme="majorHAnsi"/>
          <w:b/>
          <w:bCs/>
          <w:i/>
          <w:iCs/>
          <w:color w:val="000000"/>
        </w:rPr>
        <w:t xml:space="preserve">public class </w:t>
      </w:r>
      <w:r w:rsidR="0088331D">
        <w:rPr>
          <w:rFonts w:asciiTheme="majorHAnsi" w:eastAsia="Times New Roman" w:hAnsiTheme="majorHAnsi" w:cstheme="majorHAnsi"/>
          <w:b/>
          <w:bCs/>
          <w:i/>
          <w:iCs/>
          <w:color w:val="000000"/>
        </w:rPr>
        <w:t>Foo</w:t>
      </w:r>
      <w:r w:rsidRPr="009A4F8A">
        <w:rPr>
          <w:rFonts w:asciiTheme="majorHAnsi" w:eastAsia="Times New Roman" w:hAnsiTheme="majorHAnsi" w:cstheme="majorHAnsi"/>
          <w:b/>
          <w:bCs/>
          <w:i/>
          <w:iCs/>
          <w:color w:val="000000"/>
        </w:rPr>
        <w:t xml:space="preserve"> extends </w:t>
      </w:r>
      <w:r w:rsidR="00335763">
        <w:rPr>
          <w:rFonts w:asciiTheme="majorHAnsi" w:eastAsia="Times New Roman" w:hAnsiTheme="majorHAnsi" w:cstheme="majorHAnsi"/>
          <w:b/>
          <w:bCs/>
          <w:i/>
          <w:iCs/>
          <w:color w:val="000000"/>
        </w:rPr>
        <w:t>NotNull</w:t>
      </w:r>
      <w:r w:rsidRPr="009A4F8A">
        <w:rPr>
          <w:rFonts w:asciiTheme="majorHAnsi" w:eastAsia="Times New Roman" w:hAnsiTheme="majorHAnsi" w:cstheme="majorHAnsi"/>
          <w:b/>
          <w:bCs/>
          <w:i/>
          <w:iCs/>
          <w:color w:val="000000"/>
        </w:rPr>
        <w:t>&lt;</w:t>
      </w:r>
      <w:r w:rsidR="0088331D">
        <w:rPr>
          <w:rFonts w:asciiTheme="majorHAnsi" w:eastAsia="Times New Roman" w:hAnsiTheme="majorHAnsi" w:cstheme="majorHAnsi"/>
          <w:b/>
          <w:bCs/>
          <w:i/>
          <w:iCs/>
          <w:color w:val="000000"/>
        </w:rPr>
        <w:t>Foo</w:t>
      </w:r>
      <w:r w:rsidRPr="009A4F8A">
        <w:rPr>
          <w:rFonts w:asciiTheme="majorHAnsi" w:eastAsia="Times New Roman" w:hAnsiTheme="majorHAnsi" w:cstheme="majorHAnsi"/>
          <w:b/>
          <w:bCs/>
          <w:i/>
          <w:iCs/>
          <w:color w:val="000000"/>
        </w:rPr>
        <w:t>&gt; {</w:t>
      </w:r>
      <w:r w:rsidRPr="009A4F8A">
        <w:rPr>
          <w:rFonts w:asciiTheme="majorHAnsi" w:eastAsia="Times New Roman" w:hAnsiTheme="majorHAnsi" w:cstheme="majorHAnsi"/>
          <w:b/>
          <w:bCs/>
          <w:i/>
          <w:iCs/>
          <w:color w:val="000000"/>
        </w:rPr>
        <w:br/>
        <w:t xml:space="preserve">      public static </w:t>
      </w:r>
      <w:r w:rsidR="00694056">
        <w:rPr>
          <w:rFonts w:asciiTheme="majorHAnsi" w:eastAsia="Times New Roman" w:hAnsiTheme="majorHAnsi" w:cstheme="majorHAnsi"/>
          <w:b/>
          <w:bCs/>
          <w:i/>
          <w:iCs/>
          <w:color w:val="000000"/>
        </w:rPr>
        <w:t>Poptional</w:t>
      </w:r>
      <w:r w:rsidRPr="009A4F8A">
        <w:rPr>
          <w:rFonts w:asciiTheme="majorHAnsi" w:eastAsia="Times New Roman" w:hAnsiTheme="majorHAnsi" w:cstheme="majorHAnsi"/>
          <w:b/>
          <w:bCs/>
          <w:i/>
          <w:iCs/>
          <w:color w:val="000000"/>
        </w:rPr>
        <w:t>&lt;</w:t>
      </w:r>
      <w:r w:rsidR="0088331D">
        <w:rPr>
          <w:rFonts w:asciiTheme="majorHAnsi" w:eastAsia="Times New Roman" w:hAnsiTheme="majorHAnsi" w:cstheme="majorHAnsi"/>
          <w:b/>
          <w:bCs/>
          <w:i/>
          <w:iCs/>
          <w:color w:val="000000"/>
        </w:rPr>
        <w:t>Foo</w:t>
      </w:r>
      <w:r w:rsidRPr="009A4F8A">
        <w:rPr>
          <w:rFonts w:asciiTheme="majorHAnsi" w:eastAsia="Times New Roman" w:hAnsiTheme="majorHAnsi" w:cstheme="majorHAnsi"/>
          <w:b/>
          <w:bCs/>
          <w:i/>
          <w:iCs/>
          <w:color w:val="000000"/>
        </w:rPr>
        <w:t>&gt; ofNullable(</w:t>
      </w:r>
      <w:r w:rsidR="0088331D">
        <w:rPr>
          <w:rFonts w:asciiTheme="majorHAnsi" w:eastAsia="Times New Roman" w:hAnsiTheme="majorHAnsi" w:cstheme="majorHAnsi"/>
          <w:b/>
          <w:bCs/>
          <w:i/>
          <w:iCs/>
          <w:color w:val="000000"/>
        </w:rPr>
        <w:t>Foo</w:t>
      </w:r>
      <w:r w:rsidRPr="009A4F8A">
        <w:rPr>
          <w:rFonts w:asciiTheme="majorHAnsi" w:eastAsia="Times New Roman" w:hAnsiTheme="majorHAnsi" w:cstheme="majorHAnsi"/>
          <w:b/>
          <w:bCs/>
          <w:i/>
          <w:iCs/>
          <w:color w:val="000000"/>
        </w:rPr>
        <w:t xml:space="preserve"> </w:t>
      </w:r>
      <w:r w:rsidR="0088331D">
        <w:rPr>
          <w:rFonts w:asciiTheme="majorHAnsi" w:eastAsia="Times New Roman" w:hAnsiTheme="majorHAnsi" w:cstheme="majorHAnsi"/>
          <w:b/>
          <w:bCs/>
          <w:i/>
          <w:iCs/>
          <w:color w:val="000000"/>
        </w:rPr>
        <w:t>foo</w:t>
      </w:r>
      <w:r w:rsidRPr="009A4F8A">
        <w:rPr>
          <w:rFonts w:asciiTheme="majorHAnsi" w:eastAsia="Times New Roman" w:hAnsiTheme="majorHAnsi" w:cstheme="majorHAnsi"/>
          <w:b/>
          <w:bCs/>
          <w:i/>
          <w:iCs/>
          <w:color w:val="000000"/>
        </w:rPr>
        <w:t>) {</w:t>
      </w:r>
      <w:r w:rsidRPr="009A4F8A">
        <w:rPr>
          <w:rFonts w:asciiTheme="majorHAnsi" w:eastAsia="Times New Roman" w:hAnsiTheme="majorHAnsi" w:cstheme="majorHAnsi"/>
          <w:b/>
          <w:bCs/>
          <w:i/>
          <w:iCs/>
          <w:color w:val="000000"/>
        </w:rPr>
        <w:br/>
        <w:t xml:space="preserve">         return </w:t>
      </w:r>
      <w:r w:rsidR="0088331D">
        <w:rPr>
          <w:rFonts w:asciiTheme="majorHAnsi" w:eastAsia="Times New Roman" w:hAnsiTheme="majorHAnsi" w:cstheme="majorHAnsi"/>
          <w:b/>
          <w:bCs/>
          <w:i/>
          <w:iCs/>
          <w:color w:val="000000"/>
        </w:rPr>
        <w:t>foo</w:t>
      </w:r>
      <w:r w:rsidRPr="009A4F8A">
        <w:rPr>
          <w:rFonts w:asciiTheme="majorHAnsi" w:eastAsia="Times New Roman" w:hAnsiTheme="majorHAnsi" w:cstheme="majorHAnsi"/>
          <w:b/>
          <w:bCs/>
          <w:i/>
          <w:iCs/>
          <w:color w:val="000000"/>
        </w:rPr>
        <w:t xml:space="preserve"> == null ? </w:t>
      </w:r>
      <w:proofErr w:type="spellStart"/>
      <w:r w:rsidRPr="009A4F8A">
        <w:rPr>
          <w:rFonts w:asciiTheme="majorHAnsi" w:eastAsia="Times New Roman" w:hAnsiTheme="majorHAnsi" w:cstheme="majorHAnsi"/>
          <w:b/>
          <w:bCs/>
          <w:i/>
          <w:iCs/>
          <w:color w:val="000000"/>
        </w:rPr>
        <w:t>Empty.EMPTY</w:t>
      </w:r>
      <w:proofErr w:type="spellEnd"/>
      <w:r w:rsidRPr="009A4F8A">
        <w:rPr>
          <w:rFonts w:asciiTheme="majorHAnsi" w:eastAsia="Times New Roman" w:hAnsiTheme="majorHAnsi" w:cstheme="majorHAnsi"/>
          <w:b/>
          <w:bCs/>
          <w:i/>
          <w:iCs/>
          <w:color w:val="000000"/>
        </w:rPr>
        <w:t xml:space="preserve"> : </w:t>
      </w:r>
      <w:r w:rsidR="0088331D">
        <w:rPr>
          <w:rFonts w:asciiTheme="majorHAnsi" w:eastAsia="Times New Roman" w:hAnsiTheme="majorHAnsi" w:cstheme="majorHAnsi"/>
          <w:b/>
          <w:bCs/>
          <w:i/>
          <w:iCs/>
          <w:color w:val="000000"/>
        </w:rPr>
        <w:t>foo</w:t>
      </w:r>
      <w:r w:rsidRPr="009A4F8A">
        <w:rPr>
          <w:rFonts w:asciiTheme="majorHAnsi" w:eastAsia="Times New Roman" w:hAnsiTheme="majorHAnsi" w:cstheme="majorHAnsi"/>
          <w:b/>
          <w:bCs/>
          <w:i/>
          <w:iCs/>
          <w:color w:val="000000"/>
        </w:rPr>
        <w:t>;</w:t>
      </w:r>
      <w:r w:rsidRPr="009A4F8A">
        <w:rPr>
          <w:rFonts w:asciiTheme="majorHAnsi" w:eastAsia="Times New Roman" w:hAnsiTheme="majorHAnsi" w:cstheme="majorHAnsi"/>
          <w:b/>
          <w:bCs/>
          <w:i/>
          <w:iCs/>
          <w:color w:val="000000"/>
        </w:rPr>
        <w:br/>
        <w:t xml:space="preserve">      }</w:t>
      </w:r>
      <w:r w:rsidRPr="009A4F8A">
        <w:rPr>
          <w:rFonts w:asciiTheme="majorHAnsi" w:eastAsia="Times New Roman" w:hAnsiTheme="majorHAnsi" w:cstheme="majorHAnsi"/>
          <w:b/>
          <w:bCs/>
          <w:i/>
          <w:iCs/>
          <w:color w:val="000000"/>
        </w:rPr>
        <w:br/>
        <w:t xml:space="preserve">   }</w:t>
      </w:r>
      <w:r w:rsidRPr="009A4F8A">
        <w:rPr>
          <w:rFonts w:asciiTheme="majorHAnsi" w:eastAsia="Times New Roman" w:hAnsiTheme="majorHAnsi" w:cstheme="majorHAnsi"/>
          <w:color w:val="000000"/>
        </w:rPr>
        <w:br/>
      </w:r>
      <w:r w:rsidRPr="009A4F8A">
        <w:rPr>
          <w:rFonts w:asciiTheme="majorHAnsi" w:eastAsia="Times New Roman" w:hAnsiTheme="majorHAnsi" w:cstheme="majorHAnsi"/>
          <w:color w:val="000000"/>
        </w:rPr>
        <w:br/>
        <w:t xml:space="preserve">3- If class </w:t>
      </w:r>
      <w:r w:rsidR="00335763" w:rsidRPr="00335763">
        <w:rPr>
          <w:rFonts w:asciiTheme="majorHAnsi" w:eastAsia="Times New Roman" w:hAnsiTheme="majorHAnsi" w:cstheme="majorHAnsi"/>
          <w:b/>
          <w:bCs/>
          <w:i/>
          <w:iCs/>
          <w:color w:val="000000"/>
        </w:rPr>
        <w:t>Foo</w:t>
      </w:r>
      <w:r w:rsidR="00335763">
        <w:rPr>
          <w:rFonts w:asciiTheme="majorHAnsi" w:eastAsia="Times New Roman" w:hAnsiTheme="majorHAnsi" w:cstheme="majorHAnsi"/>
          <w:color w:val="000000"/>
        </w:rPr>
        <w:t xml:space="preserve"> </w:t>
      </w:r>
      <w:r w:rsidRPr="009A4F8A">
        <w:rPr>
          <w:rFonts w:asciiTheme="majorHAnsi" w:eastAsia="Times New Roman" w:hAnsiTheme="majorHAnsi" w:cstheme="majorHAnsi"/>
          <w:color w:val="000000"/>
        </w:rPr>
        <w:t xml:space="preserve">does not have any further implementations, </w:t>
      </w:r>
      <w:r w:rsidR="00760453" w:rsidRPr="009A4F8A">
        <w:rPr>
          <w:rFonts w:asciiTheme="majorHAnsi" w:eastAsia="Times New Roman" w:hAnsiTheme="majorHAnsi" w:cstheme="majorHAnsi"/>
          <w:color w:val="000000"/>
        </w:rPr>
        <w:t>denote</w:t>
      </w:r>
      <w:r w:rsidRPr="009A4F8A">
        <w:rPr>
          <w:rFonts w:asciiTheme="majorHAnsi" w:eastAsia="Times New Roman" w:hAnsiTheme="majorHAnsi" w:cstheme="majorHAnsi"/>
          <w:color w:val="000000"/>
        </w:rPr>
        <w:t xml:space="preserve"> it as </w:t>
      </w:r>
      <w:r w:rsidRPr="009A4F8A">
        <w:rPr>
          <w:rFonts w:asciiTheme="majorHAnsi" w:eastAsia="Times New Roman" w:hAnsiTheme="majorHAnsi" w:cstheme="majorHAnsi"/>
          <w:b/>
          <w:bCs/>
          <w:i/>
          <w:iCs/>
          <w:color w:val="000000"/>
        </w:rPr>
        <w:t>final</w:t>
      </w:r>
      <w:r w:rsidRPr="009A4F8A">
        <w:rPr>
          <w:rFonts w:asciiTheme="majorHAnsi" w:eastAsia="Times New Roman" w:hAnsiTheme="majorHAnsi" w:cstheme="majorHAnsi"/>
          <w:color w:val="000000"/>
        </w:rPr>
        <w:br/>
      </w:r>
      <w:r w:rsidRPr="009A4F8A">
        <w:rPr>
          <w:rFonts w:asciiTheme="majorHAnsi" w:eastAsia="Times New Roman" w:hAnsiTheme="majorHAnsi" w:cstheme="majorHAnsi"/>
          <w:color w:val="000000"/>
        </w:rPr>
        <w:br/>
        <w:t xml:space="preserve">4- Wherever in the code a Customer instance is being returned and it’s unsure whether such instance is null or not, change the return type to </w:t>
      </w:r>
      <w:r w:rsidR="00694056">
        <w:rPr>
          <w:rFonts w:asciiTheme="majorHAnsi" w:eastAsia="Times New Roman" w:hAnsiTheme="majorHAnsi" w:cstheme="majorHAnsi"/>
          <w:b/>
          <w:bCs/>
          <w:i/>
          <w:iCs/>
          <w:color w:val="000000"/>
        </w:rPr>
        <w:t>Poptional</w:t>
      </w:r>
      <w:r w:rsidRPr="009A4F8A">
        <w:rPr>
          <w:rFonts w:asciiTheme="majorHAnsi" w:eastAsia="Times New Roman" w:hAnsiTheme="majorHAnsi" w:cstheme="majorHAnsi"/>
          <w:b/>
          <w:bCs/>
          <w:i/>
          <w:iCs/>
          <w:color w:val="000000"/>
        </w:rPr>
        <w:t>&lt;</w:t>
      </w:r>
      <w:r w:rsidR="00082B5E">
        <w:rPr>
          <w:rFonts w:asciiTheme="majorHAnsi" w:eastAsia="Times New Roman" w:hAnsiTheme="majorHAnsi" w:cstheme="majorHAnsi"/>
          <w:b/>
          <w:bCs/>
          <w:i/>
          <w:iCs/>
          <w:color w:val="000000"/>
        </w:rPr>
        <w:t>Foo</w:t>
      </w:r>
      <w:r w:rsidRPr="009A4F8A">
        <w:rPr>
          <w:rFonts w:asciiTheme="majorHAnsi" w:eastAsia="Times New Roman" w:hAnsiTheme="majorHAnsi" w:cstheme="majorHAnsi"/>
          <w:b/>
          <w:bCs/>
          <w:i/>
          <w:iCs/>
          <w:color w:val="000000"/>
        </w:rPr>
        <w:t>&gt;</w:t>
      </w:r>
      <w:r w:rsidRPr="009A4F8A">
        <w:rPr>
          <w:rFonts w:asciiTheme="majorHAnsi" w:eastAsia="Times New Roman" w:hAnsiTheme="majorHAnsi" w:cstheme="majorHAnsi"/>
          <w:color w:val="000000"/>
        </w:rPr>
        <w:t xml:space="preserve"> and change the method’s return statement to return </w:t>
      </w:r>
      <w:proofErr w:type="spellStart"/>
      <w:r w:rsidR="00082B5E">
        <w:rPr>
          <w:rFonts w:asciiTheme="majorHAnsi" w:eastAsia="Times New Roman" w:hAnsiTheme="majorHAnsi" w:cstheme="majorHAnsi"/>
          <w:b/>
          <w:bCs/>
          <w:i/>
          <w:iCs/>
          <w:color w:val="000000"/>
        </w:rPr>
        <w:t>Foo</w:t>
      </w:r>
      <w:r w:rsidRPr="009A4F8A">
        <w:rPr>
          <w:rFonts w:asciiTheme="majorHAnsi" w:eastAsia="Times New Roman" w:hAnsiTheme="majorHAnsi" w:cstheme="majorHAnsi"/>
          <w:b/>
          <w:bCs/>
          <w:i/>
          <w:iCs/>
          <w:color w:val="000000"/>
        </w:rPr>
        <w:t>.ofNullable</w:t>
      </w:r>
      <w:proofErr w:type="spellEnd"/>
      <w:r w:rsidRPr="009A4F8A">
        <w:rPr>
          <w:rFonts w:asciiTheme="majorHAnsi" w:eastAsia="Times New Roman" w:hAnsiTheme="majorHAnsi" w:cstheme="majorHAnsi"/>
          <w:b/>
          <w:bCs/>
          <w:i/>
          <w:iCs/>
          <w:color w:val="000000"/>
        </w:rPr>
        <w:t>(customer);</w:t>
      </w:r>
      <w:r w:rsidRPr="009A4F8A">
        <w:rPr>
          <w:rFonts w:asciiTheme="majorHAnsi" w:eastAsia="Times New Roman" w:hAnsiTheme="majorHAnsi" w:cstheme="majorHAnsi"/>
          <w:color w:val="000000"/>
        </w:rPr>
        <w:br/>
      </w:r>
      <w:r w:rsidRPr="009A4F8A">
        <w:rPr>
          <w:rFonts w:asciiTheme="majorHAnsi" w:eastAsia="Times New Roman" w:hAnsiTheme="majorHAnsi" w:cstheme="majorHAnsi"/>
          <w:color w:val="000000"/>
        </w:rPr>
        <w:br/>
        <w:t>The next step would naturally be to automate the above steps to eliminate the tediousness of having to rewrite such boilerplate code for every single class. To setup such automation, we develop a Java Annotation Processor to scan for classes annotated with @</w:t>
      </w:r>
      <w:r w:rsidR="003B4DED">
        <w:rPr>
          <w:rFonts w:asciiTheme="majorHAnsi" w:eastAsia="Times New Roman" w:hAnsiTheme="majorHAnsi" w:cstheme="majorHAnsi"/>
          <w:color w:val="000000"/>
        </w:rPr>
        <w:t>OptionalType</w:t>
      </w:r>
      <w:r w:rsidRPr="009A4F8A">
        <w:rPr>
          <w:rFonts w:asciiTheme="majorHAnsi" w:eastAsia="Times New Roman" w:hAnsiTheme="majorHAnsi" w:cstheme="majorHAnsi"/>
          <w:color w:val="000000"/>
        </w:rPr>
        <w:t>. Such annotation marks classes as ones for which instances maybe optional; and thus,</w:t>
      </w:r>
      <w:r w:rsidRPr="009A4F8A">
        <w:rPr>
          <w:rFonts w:asciiTheme="majorHAnsi" w:eastAsia="Times New Roman" w:hAnsiTheme="majorHAnsi" w:cstheme="majorHAnsi"/>
          <w:color w:val="000000"/>
        </w:rPr>
        <w:br/>
        <w:t>1- Annotate a given java class with @</w:t>
      </w:r>
      <w:r w:rsidR="003B4DED">
        <w:rPr>
          <w:rFonts w:asciiTheme="majorHAnsi" w:eastAsia="Times New Roman" w:hAnsiTheme="majorHAnsi" w:cstheme="majorHAnsi"/>
          <w:color w:val="000000"/>
        </w:rPr>
        <w:t>OptionalType</w:t>
      </w:r>
      <w:r w:rsidRPr="009A4F8A">
        <w:rPr>
          <w:rFonts w:asciiTheme="majorHAnsi" w:eastAsia="Times New Roman" w:hAnsiTheme="majorHAnsi" w:cstheme="majorHAnsi"/>
          <w:color w:val="000000"/>
        </w:rPr>
        <w:br/>
        <w:t xml:space="preserve">2- </w:t>
      </w:r>
    </w:p>
    <w:p w14:paraId="3794FC39" w14:textId="77777777" w:rsidR="00FE6450" w:rsidRPr="009A4F8A" w:rsidRDefault="00FE6450" w:rsidP="00274D8E">
      <w:pPr>
        <w:autoSpaceDE w:val="0"/>
        <w:autoSpaceDN w:val="0"/>
        <w:adjustRightInd w:val="0"/>
        <w:rPr>
          <w:rFonts w:asciiTheme="majorHAnsi" w:hAnsiTheme="majorHAnsi" w:cstheme="majorHAnsi"/>
          <w:color w:val="353535"/>
        </w:rPr>
      </w:pPr>
    </w:p>
    <w:p w14:paraId="699CEB4D" w14:textId="77777777" w:rsidR="00274D8E" w:rsidRPr="009A4F8A" w:rsidRDefault="00274D8E" w:rsidP="00274D8E">
      <w:pPr>
        <w:autoSpaceDE w:val="0"/>
        <w:autoSpaceDN w:val="0"/>
        <w:adjustRightInd w:val="0"/>
        <w:rPr>
          <w:rFonts w:asciiTheme="majorHAnsi" w:hAnsiTheme="majorHAnsi" w:cstheme="majorHAnsi"/>
          <w:color w:val="353535"/>
        </w:rPr>
      </w:pPr>
      <w:r w:rsidRPr="009A4F8A">
        <w:rPr>
          <w:rFonts w:asciiTheme="majorHAnsi" w:hAnsiTheme="majorHAnsi" w:cstheme="majorHAnsi"/>
          <w:color w:val="353535"/>
        </w:rPr>
        <w:t>To promote backwards compatibility, we approach the solutions as follows:</w:t>
      </w:r>
    </w:p>
    <w:p w14:paraId="43FBC596" w14:textId="77777777" w:rsidR="00274D8E" w:rsidRPr="009A4F8A" w:rsidRDefault="00274D8E" w:rsidP="00274D8E">
      <w:pPr>
        <w:autoSpaceDE w:val="0"/>
        <w:autoSpaceDN w:val="0"/>
        <w:adjustRightInd w:val="0"/>
        <w:rPr>
          <w:rFonts w:asciiTheme="majorHAnsi" w:hAnsiTheme="majorHAnsi" w:cstheme="majorHAnsi"/>
          <w:color w:val="353535"/>
        </w:rPr>
      </w:pPr>
      <w:r w:rsidRPr="009A4F8A">
        <w:rPr>
          <w:rFonts w:asciiTheme="majorHAnsi" w:hAnsiTheme="majorHAnsi" w:cstheme="majorHAnsi"/>
          <w:color w:val="353535"/>
        </w:rPr>
        <w:t>1- Code generated is source-code for two reasons:</w:t>
      </w:r>
    </w:p>
    <w:p w14:paraId="2CD7D273" w14:textId="77777777" w:rsidR="00274D8E" w:rsidRPr="009A4F8A" w:rsidRDefault="00274D8E" w:rsidP="00274D8E">
      <w:pPr>
        <w:numPr>
          <w:ilvl w:val="1"/>
          <w:numId w:val="3"/>
        </w:numPr>
        <w:autoSpaceDE w:val="0"/>
        <w:autoSpaceDN w:val="0"/>
        <w:adjustRightInd w:val="0"/>
        <w:ind w:left="0" w:firstLine="0"/>
        <w:rPr>
          <w:rFonts w:asciiTheme="majorHAnsi" w:hAnsiTheme="majorHAnsi" w:cstheme="majorHAnsi"/>
          <w:color w:val="353535"/>
        </w:rPr>
      </w:pPr>
      <w:r w:rsidRPr="009A4F8A">
        <w:rPr>
          <w:rFonts w:asciiTheme="majorHAnsi" w:hAnsiTheme="majorHAnsi" w:cstheme="majorHAnsi"/>
          <w:color w:val="353535"/>
        </w:rPr>
        <w:t>Apply compile-time checks.</w:t>
      </w:r>
    </w:p>
    <w:p w14:paraId="6EB16023" w14:textId="77777777" w:rsidR="00274D8E" w:rsidRPr="009A4F8A" w:rsidRDefault="00274D8E" w:rsidP="00274D8E">
      <w:pPr>
        <w:numPr>
          <w:ilvl w:val="1"/>
          <w:numId w:val="3"/>
        </w:numPr>
        <w:autoSpaceDE w:val="0"/>
        <w:autoSpaceDN w:val="0"/>
        <w:adjustRightInd w:val="0"/>
        <w:ind w:left="0" w:firstLine="0"/>
        <w:rPr>
          <w:rFonts w:asciiTheme="majorHAnsi" w:hAnsiTheme="majorHAnsi" w:cstheme="majorHAnsi"/>
          <w:color w:val="353535"/>
        </w:rPr>
      </w:pPr>
      <w:r w:rsidRPr="009A4F8A">
        <w:rPr>
          <w:rFonts w:asciiTheme="majorHAnsi" w:hAnsiTheme="majorHAnsi" w:cstheme="majorHAnsi"/>
          <w:color w:val="353535"/>
        </w:rPr>
        <w:t xml:space="preserve">Be as less intrusive (to the original code) as possible in case of refactoring to use the newly proposed Nullable pattern. </w:t>
      </w:r>
    </w:p>
    <w:p w14:paraId="25C2212B" w14:textId="77777777" w:rsidR="00274D8E" w:rsidRPr="009A4F8A" w:rsidRDefault="00274D8E" w:rsidP="00274D8E">
      <w:pPr>
        <w:autoSpaceDE w:val="0"/>
        <w:autoSpaceDN w:val="0"/>
        <w:adjustRightInd w:val="0"/>
        <w:rPr>
          <w:rFonts w:asciiTheme="majorHAnsi" w:hAnsiTheme="majorHAnsi" w:cstheme="majorHAnsi"/>
          <w:color w:val="353535"/>
        </w:rPr>
      </w:pPr>
      <w:r w:rsidRPr="009A4F8A">
        <w:rPr>
          <w:rFonts w:asciiTheme="majorHAnsi" w:hAnsiTheme="majorHAnsi" w:cstheme="majorHAnsi"/>
          <w:color w:val="353535"/>
        </w:rPr>
        <w:t>However, it worth mentioning that it is possible to edit byte-code directly such as the stuff that Lombok does.</w:t>
      </w:r>
    </w:p>
    <w:p w14:paraId="237F2B3D" w14:textId="77777777" w:rsidR="00274D8E" w:rsidRPr="009A4F8A" w:rsidRDefault="00274D8E" w:rsidP="00274D8E">
      <w:pPr>
        <w:autoSpaceDE w:val="0"/>
        <w:autoSpaceDN w:val="0"/>
        <w:adjustRightInd w:val="0"/>
        <w:rPr>
          <w:rFonts w:asciiTheme="majorHAnsi" w:hAnsiTheme="majorHAnsi" w:cstheme="majorHAnsi"/>
          <w:color w:val="353535"/>
        </w:rPr>
      </w:pPr>
      <w:r w:rsidRPr="009A4F8A">
        <w:rPr>
          <w:rFonts w:asciiTheme="majorHAnsi" w:hAnsiTheme="majorHAnsi" w:cstheme="majorHAnsi"/>
          <w:color w:val="353535"/>
        </w:rPr>
        <w:t>2- Since these languages allow null by default, all getters in the generated sources are assumed nullable unless otherwise stated. In java there is an @NonNull annotation to do so.</w:t>
      </w:r>
    </w:p>
    <w:p w14:paraId="60AA9AF9" w14:textId="77777777" w:rsidR="00274D8E" w:rsidRPr="009A4F8A" w:rsidRDefault="00274D8E" w:rsidP="00274D8E">
      <w:pPr>
        <w:autoSpaceDE w:val="0"/>
        <w:autoSpaceDN w:val="0"/>
        <w:adjustRightInd w:val="0"/>
        <w:rPr>
          <w:rFonts w:asciiTheme="majorHAnsi" w:hAnsiTheme="majorHAnsi" w:cstheme="majorHAnsi"/>
          <w:color w:val="353535"/>
        </w:rPr>
      </w:pPr>
      <w:r w:rsidRPr="009A4F8A">
        <w:rPr>
          <w:rFonts w:asciiTheme="majorHAnsi" w:hAnsiTheme="majorHAnsi" w:cstheme="majorHAnsi"/>
          <w:color w:val="353535"/>
        </w:rPr>
        <w:t>3- Code generation is highly customizable. For instance, one can choose to generate one or a set of getters i.e., plain old getters, optional getters and/or nullable getter…</w:t>
      </w:r>
    </w:p>
    <w:p w14:paraId="0C083E2B" w14:textId="77777777" w:rsidR="00274D8E" w:rsidRPr="009A4F8A" w:rsidRDefault="00274D8E" w:rsidP="00274D8E">
      <w:pPr>
        <w:autoSpaceDE w:val="0"/>
        <w:autoSpaceDN w:val="0"/>
        <w:adjustRightInd w:val="0"/>
        <w:rPr>
          <w:rFonts w:asciiTheme="majorHAnsi" w:hAnsiTheme="majorHAnsi" w:cstheme="majorHAnsi"/>
          <w:color w:val="353535"/>
        </w:rPr>
      </w:pPr>
      <w:r w:rsidRPr="009A4F8A">
        <w:rPr>
          <w:rFonts w:asciiTheme="majorHAnsi" w:hAnsiTheme="majorHAnsi" w:cstheme="majorHAnsi"/>
          <w:color w:val="353535"/>
        </w:rPr>
        <w:t xml:space="preserve">4- Allowing any pre/post-fix of choice for the generated classes. In our case, we use Customer$ and Nullable&lt;Customer$&gt;. </w:t>
      </w:r>
    </w:p>
    <w:p w14:paraId="3345A6D4" w14:textId="77777777" w:rsidR="00274D8E" w:rsidRPr="009A4F8A" w:rsidRDefault="00274D8E" w:rsidP="00274D8E">
      <w:pPr>
        <w:autoSpaceDE w:val="0"/>
        <w:autoSpaceDN w:val="0"/>
        <w:adjustRightInd w:val="0"/>
        <w:rPr>
          <w:rFonts w:asciiTheme="majorHAnsi" w:hAnsiTheme="majorHAnsi" w:cstheme="majorHAnsi"/>
          <w:b/>
          <w:bCs/>
          <w:color w:val="353535"/>
          <w:sz w:val="36"/>
          <w:szCs w:val="36"/>
        </w:rPr>
      </w:pPr>
    </w:p>
    <w:p w14:paraId="121DD721" w14:textId="77777777" w:rsidR="00274D8E" w:rsidRPr="009A4F8A" w:rsidRDefault="00274D8E" w:rsidP="00274D8E">
      <w:pPr>
        <w:autoSpaceDE w:val="0"/>
        <w:autoSpaceDN w:val="0"/>
        <w:adjustRightInd w:val="0"/>
        <w:rPr>
          <w:rFonts w:asciiTheme="majorHAnsi" w:hAnsiTheme="majorHAnsi" w:cstheme="majorHAnsi"/>
          <w:b/>
          <w:bCs/>
          <w:color w:val="353535"/>
          <w:sz w:val="36"/>
          <w:szCs w:val="36"/>
        </w:rPr>
      </w:pPr>
      <w:r w:rsidRPr="009A4F8A">
        <w:rPr>
          <w:rFonts w:asciiTheme="majorHAnsi" w:hAnsiTheme="majorHAnsi" w:cstheme="majorHAnsi"/>
          <w:color w:val="353535"/>
          <w:sz w:val="36"/>
          <w:szCs w:val="36"/>
        </w:rPr>
        <w:t>In the proposed solution, we can also bridge to Optional</w:t>
      </w:r>
    </w:p>
    <w:p w14:paraId="1DD2C4BD" w14:textId="77777777" w:rsidR="00274D8E" w:rsidRPr="009A4F8A" w:rsidRDefault="00274D8E" w:rsidP="00274D8E">
      <w:pPr>
        <w:autoSpaceDE w:val="0"/>
        <w:autoSpaceDN w:val="0"/>
        <w:adjustRightInd w:val="0"/>
        <w:rPr>
          <w:rFonts w:asciiTheme="majorHAnsi" w:hAnsiTheme="majorHAnsi" w:cstheme="majorHAnsi"/>
          <w:b/>
          <w:bCs/>
          <w:color w:val="353535"/>
          <w:sz w:val="36"/>
          <w:szCs w:val="36"/>
        </w:rPr>
      </w:pPr>
    </w:p>
    <w:p w14:paraId="39D23F88" w14:textId="77777777" w:rsidR="00274D8E" w:rsidRPr="009A4F8A" w:rsidRDefault="00274D8E" w:rsidP="00274D8E">
      <w:pPr>
        <w:autoSpaceDE w:val="0"/>
        <w:autoSpaceDN w:val="0"/>
        <w:adjustRightInd w:val="0"/>
        <w:rPr>
          <w:rFonts w:asciiTheme="majorHAnsi" w:hAnsiTheme="majorHAnsi" w:cstheme="majorHAnsi"/>
          <w:color w:val="353535"/>
        </w:rPr>
      </w:pPr>
      <w:r w:rsidRPr="009A4F8A">
        <w:rPr>
          <w:rFonts w:asciiTheme="majorHAnsi" w:hAnsiTheme="majorHAnsi" w:cstheme="majorHAnsi"/>
          <w:b/>
          <w:bCs/>
          <w:color w:val="353535"/>
        </w:rPr>
        <w:t>What’s the benefit of the generated classes being marked as ”final”?</w:t>
      </w:r>
    </w:p>
    <w:p w14:paraId="51DC1913" w14:textId="77777777" w:rsidR="00274D8E" w:rsidRPr="009A4F8A" w:rsidRDefault="00274D8E" w:rsidP="00274D8E">
      <w:pPr>
        <w:autoSpaceDE w:val="0"/>
        <w:autoSpaceDN w:val="0"/>
        <w:adjustRightInd w:val="0"/>
        <w:rPr>
          <w:rFonts w:asciiTheme="majorHAnsi" w:hAnsiTheme="majorHAnsi" w:cstheme="majorHAnsi"/>
          <w:color w:val="353535"/>
        </w:rPr>
      </w:pPr>
      <w:r w:rsidRPr="009A4F8A">
        <w:rPr>
          <w:rFonts w:asciiTheme="majorHAnsi" w:hAnsiTheme="majorHAnsi" w:cstheme="majorHAnsi"/>
          <w:color w:val="353535"/>
        </w:rPr>
        <w:t>We create the classes as “final” such that the JVM uses static dispatch for better performance</w:t>
      </w:r>
    </w:p>
    <w:p w14:paraId="03BAD17C" w14:textId="77777777" w:rsidR="00274D8E" w:rsidRPr="009A4F8A" w:rsidRDefault="00274D8E" w:rsidP="00274D8E">
      <w:pPr>
        <w:autoSpaceDE w:val="0"/>
        <w:autoSpaceDN w:val="0"/>
        <w:adjustRightInd w:val="0"/>
        <w:rPr>
          <w:rFonts w:asciiTheme="majorHAnsi" w:hAnsiTheme="majorHAnsi" w:cstheme="majorHAnsi"/>
          <w:color w:val="353535"/>
        </w:rPr>
      </w:pPr>
    </w:p>
    <w:p w14:paraId="310344E2" w14:textId="77777777" w:rsidR="00274D8E" w:rsidRPr="009A4F8A" w:rsidRDefault="00274D8E" w:rsidP="00274D8E">
      <w:pPr>
        <w:autoSpaceDE w:val="0"/>
        <w:autoSpaceDN w:val="0"/>
        <w:adjustRightInd w:val="0"/>
        <w:rPr>
          <w:rFonts w:asciiTheme="majorHAnsi" w:hAnsiTheme="majorHAnsi" w:cstheme="majorHAnsi"/>
          <w:color w:val="353535"/>
        </w:rPr>
      </w:pPr>
      <w:r w:rsidRPr="009A4F8A">
        <w:rPr>
          <w:rFonts w:asciiTheme="majorHAnsi" w:hAnsiTheme="majorHAnsi" w:cstheme="majorHAnsi"/>
          <w:b/>
          <w:bCs/>
          <w:color w:val="353535"/>
        </w:rPr>
        <w:t>Syntactic Sugar is possible</w:t>
      </w:r>
    </w:p>
    <w:p w14:paraId="65766CD6" w14:textId="77777777" w:rsidR="00274D8E" w:rsidRPr="009A4F8A" w:rsidRDefault="00274D8E" w:rsidP="00274D8E">
      <w:pPr>
        <w:autoSpaceDE w:val="0"/>
        <w:autoSpaceDN w:val="0"/>
        <w:adjustRightInd w:val="0"/>
        <w:rPr>
          <w:rFonts w:asciiTheme="majorHAnsi" w:hAnsiTheme="majorHAnsi" w:cstheme="majorHAnsi"/>
          <w:color w:val="353535"/>
        </w:rPr>
      </w:pPr>
      <w:r w:rsidRPr="009A4F8A">
        <w:rPr>
          <w:rFonts w:asciiTheme="majorHAnsi" w:hAnsiTheme="majorHAnsi" w:cstheme="majorHAnsi"/>
          <w:color w:val="353535"/>
        </w:rPr>
        <w:t>We create “</w:t>
      </w:r>
      <w:proofErr w:type="spellStart"/>
      <w:r w:rsidRPr="009A4F8A">
        <w:rPr>
          <w:rFonts w:asciiTheme="majorHAnsi" w:hAnsiTheme="majorHAnsi" w:cstheme="majorHAnsi"/>
          <w:color w:val="353535"/>
        </w:rPr>
        <w:t>NullableXXX</w:t>
      </w:r>
      <w:proofErr w:type="spellEnd"/>
      <w:r w:rsidRPr="009A4F8A">
        <w:rPr>
          <w:rFonts w:asciiTheme="majorHAnsi" w:hAnsiTheme="majorHAnsi" w:cstheme="majorHAnsi"/>
          <w:color w:val="353535"/>
        </w:rPr>
        <w:t xml:space="preserve">” interfaces for syntactic sugar and better readability… </w:t>
      </w:r>
    </w:p>
    <w:p w14:paraId="0B3A4CAD" w14:textId="77777777" w:rsidR="00274D8E" w:rsidRPr="009A4F8A" w:rsidRDefault="00274D8E" w:rsidP="00274D8E">
      <w:pPr>
        <w:autoSpaceDE w:val="0"/>
        <w:autoSpaceDN w:val="0"/>
        <w:adjustRightInd w:val="0"/>
        <w:rPr>
          <w:rFonts w:asciiTheme="majorHAnsi" w:hAnsiTheme="majorHAnsi" w:cstheme="majorHAnsi"/>
          <w:color w:val="353535"/>
        </w:rPr>
      </w:pPr>
    </w:p>
    <w:p w14:paraId="569C30C9" w14:textId="77777777" w:rsidR="00274D8E" w:rsidRPr="009A4F8A" w:rsidRDefault="00274D8E" w:rsidP="00274D8E">
      <w:pPr>
        <w:autoSpaceDE w:val="0"/>
        <w:autoSpaceDN w:val="0"/>
        <w:adjustRightInd w:val="0"/>
        <w:rPr>
          <w:rFonts w:asciiTheme="majorHAnsi" w:hAnsiTheme="majorHAnsi" w:cstheme="majorHAnsi"/>
          <w:color w:val="353535"/>
        </w:rPr>
      </w:pPr>
      <w:r w:rsidRPr="009A4F8A">
        <w:rPr>
          <w:rFonts w:asciiTheme="majorHAnsi" w:hAnsiTheme="majorHAnsi" w:cstheme="majorHAnsi"/>
          <w:b/>
          <w:bCs/>
          <w:color w:val="353535"/>
        </w:rPr>
        <w:t>Where is it possible employ this proposed solution?</w:t>
      </w:r>
    </w:p>
    <w:p w14:paraId="410861BE" w14:textId="77777777" w:rsidR="00274D8E" w:rsidRPr="009A4F8A" w:rsidRDefault="00274D8E" w:rsidP="00274D8E">
      <w:pPr>
        <w:autoSpaceDE w:val="0"/>
        <w:autoSpaceDN w:val="0"/>
        <w:adjustRightInd w:val="0"/>
        <w:rPr>
          <w:rFonts w:asciiTheme="majorHAnsi" w:hAnsiTheme="majorHAnsi" w:cstheme="majorHAnsi"/>
          <w:color w:val="353535"/>
        </w:rPr>
      </w:pPr>
      <w:r w:rsidRPr="009A4F8A">
        <w:rPr>
          <w:rFonts w:asciiTheme="majorHAnsi" w:hAnsiTheme="majorHAnsi" w:cstheme="majorHAnsi"/>
          <w:color w:val="353535"/>
        </w:rPr>
        <w:t>To start off, use it in the domain model, simply due to two reasons</w:t>
      </w:r>
    </w:p>
    <w:p w14:paraId="799A7DE0" w14:textId="77777777" w:rsidR="00274D8E" w:rsidRPr="009A4F8A" w:rsidRDefault="00274D8E" w:rsidP="00274D8E">
      <w:pPr>
        <w:autoSpaceDE w:val="0"/>
        <w:autoSpaceDN w:val="0"/>
        <w:adjustRightInd w:val="0"/>
        <w:rPr>
          <w:rFonts w:asciiTheme="majorHAnsi" w:hAnsiTheme="majorHAnsi" w:cstheme="majorHAnsi"/>
          <w:b/>
          <w:bCs/>
          <w:color w:val="353535"/>
          <w:sz w:val="36"/>
          <w:szCs w:val="36"/>
        </w:rPr>
      </w:pPr>
      <w:r w:rsidRPr="009A4F8A">
        <w:rPr>
          <w:rFonts w:asciiTheme="majorHAnsi" w:hAnsiTheme="majorHAnsi" w:cstheme="majorHAnsi"/>
          <w:color w:val="353535"/>
        </w:rPr>
        <w:t>1- It is assumed that in real applications, most of the time, it is possible to employ Inversion of control (</w:t>
      </w:r>
      <w:proofErr w:type="spellStart"/>
      <w:r w:rsidRPr="009A4F8A">
        <w:rPr>
          <w:rFonts w:asciiTheme="majorHAnsi" w:hAnsiTheme="majorHAnsi" w:cstheme="majorHAnsi"/>
          <w:color w:val="353535"/>
        </w:rPr>
        <w:t>IoC</w:t>
      </w:r>
      <w:proofErr w:type="spellEnd"/>
      <w:r w:rsidRPr="009A4F8A">
        <w:rPr>
          <w:rFonts w:asciiTheme="majorHAnsi" w:hAnsiTheme="majorHAnsi" w:cstheme="majorHAnsi"/>
          <w:color w:val="353535"/>
        </w:rPr>
        <w:t xml:space="preserve">) in almost all </w:t>
      </w:r>
    </w:p>
    <w:p w14:paraId="36DC01FF" w14:textId="77777777" w:rsidR="00274D8E" w:rsidRPr="009A4F8A" w:rsidRDefault="00274D8E" w:rsidP="00274D8E">
      <w:pPr>
        <w:autoSpaceDE w:val="0"/>
        <w:autoSpaceDN w:val="0"/>
        <w:adjustRightInd w:val="0"/>
        <w:rPr>
          <w:rFonts w:asciiTheme="majorHAnsi" w:hAnsiTheme="majorHAnsi" w:cstheme="majorHAnsi"/>
          <w:b/>
          <w:bCs/>
          <w:color w:val="353535"/>
          <w:sz w:val="36"/>
          <w:szCs w:val="36"/>
        </w:rPr>
      </w:pPr>
    </w:p>
    <w:p w14:paraId="314564C9" w14:textId="77777777" w:rsidR="00870214" w:rsidRPr="009A4F8A" w:rsidRDefault="00870214" w:rsidP="00274D8E">
      <w:pPr>
        <w:autoSpaceDE w:val="0"/>
        <w:autoSpaceDN w:val="0"/>
        <w:adjustRightInd w:val="0"/>
        <w:rPr>
          <w:rFonts w:asciiTheme="majorHAnsi" w:hAnsiTheme="majorHAnsi" w:cstheme="majorHAnsi"/>
          <w:b/>
          <w:bCs/>
          <w:color w:val="353535"/>
          <w:sz w:val="36"/>
          <w:szCs w:val="36"/>
        </w:rPr>
      </w:pPr>
    </w:p>
    <w:p w14:paraId="4E3841FE" w14:textId="77777777" w:rsidR="00F01427" w:rsidRDefault="00F01427" w:rsidP="00274D8E">
      <w:pPr>
        <w:autoSpaceDE w:val="0"/>
        <w:autoSpaceDN w:val="0"/>
        <w:adjustRightInd w:val="0"/>
        <w:rPr>
          <w:rFonts w:asciiTheme="majorHAnsi" w:hAnsiTheme="majorHAnsi" w:cstheme="majorHAnsi"/>
          <w:b/>
          <w:bCs/>
          <w:color w:val="353535"/>
          <w:sz w:val="36"/>
          <w:szCs w:val="36"/>
        </w:rPr>
      </w:pPr>
    </w:p>
    <w:p w14:paraId="5F489858" w14:textId="77777777" w:rsidR="00493807" w:rsidRDefault="00493807">
      <w:pPr>
        <w:rPr>
          <w:rFonts w:asciiTheme="majorHAnsi" w:hAnsiTheme="majorHAnsi" w:cstheme="majorHAnsi"/>
          <w:b/>
          <w:bCs/>
          <w:color w:val="353535"/>
          <w:sz w:val="36"/>
          <w:szCs w:val="36"/>
        </w:rPr>
      </w:pPr>
      <w:r>
        <w:rPr>
          <w:rFonts w:asciiTheme="majorHAnsi" w:hAnsiTheme="majorHAnsi" w:cstheme="majorHAnsi"/>
          <w:b/>
          <w:bCs/>
          <w:color w:val="353535"/>
          <w:sz w:val="36"/>
          <w:szCs w:val="36"/>
        </w:rPr>
        <w:br w:type="page"/>
      </w:r>
    </w:p>
    <w:p w14:paraId="7F095775" w14:textId="77777777" w:rsidR="00274D8E" w:rsidRPr="009A4F8A" w:rsidRDefault="00274D8E" w:rsidP="00274D8E">
      <w:pPr>
        <w:autoSpaceDE w:val="0"/>
        <w:autoSpaceDN w:val="0"/>
        <w:adjustRightInd w:val="0"/>
        <w:rPr>
          <w:rFonts w:asciiTheme="majorHAnsi" w:hAnsiTheme="majorHAnsi" w:cstheme="majorHAnsi"/>
          <w:b/>
          <w:bCs/>
          <w:color w:val="353535"/>
        </w:rPr>
      </w:pPr>
      <w:r w:rsidRPr="009A4F8A">
        <w:rPr>
          <w:rFonts w:asciiTheme="majorHAnsi" w:hAnsiTheme="majorHAnsi" w:cstheme="majorHAnsi"/>
          <w:b/>
          <w:bCs/>
          <w:color w:val="353535"/>
          <w:sz w:val="36"/>
          <w:szCs w:val="36"/>
        </w:rPr>
        <w:lastRenderedPageBreak/>
        <w:t>Results</w:t>
      </w:r>
    </w:p>
    <w:p w14:paraId="246D2E7F" w14:textId="77777777" w:rsidR="00274D8E" w:rsidRPr="009A4F8A" w:rsidRDefault="00274D8E" w:rsidP="00274D8E">
      <w:pPr>
        <w:autoSpaceDE w:val="0"/>
        <w:autoSpaceDN w:val="0"/>
        <w:adjustRightInd w:val="0"/>
        <w:rPr>
          <w:rFonts w:asciiTheme="majorHAnsi" w:hAnsiTheme="majorHAnsi" w:cstheme="majorHAnsi"/>
          <w:b/>
          <w:bCs/>
          <w:color w:val="353535"/>
        </w:rPr>
      </w:pPr>
    </w:p>
    <w:p w14:paraId="0B9D95E2" w14:textId="77777777" w:rsidR="00274D8E" w:rsidRPr="009A4F8A" w:rsidRDefault="00274D8E" w:rsidP="00274D8E">
      <w:pPr>
        <w:autoSpaceDE w:val="0"/>
        <w:autoSpaceDN w:val="0"/>
        <w:adjustRightInd w:val="0"/>
        <w:rPr>
          <w:rFonts w:asciiTheme="majorHAnsi" w:hAnsiTheme="majorHAnsi" w:cstheme="majorHAnsi"/>
          <w:color w:val="353535"/>
        </w:rPr>
      </w:pPr>
      <w:r w:rsidRPr="009A4F8A">
        <w:rPr>
          <w:rFonts w:asciiTheme="majorHAnsi" w:hAnsiTheme="majorHAnsi" w:cstheme="majorHAnsi"/>
          <w:b/>
          <w:bCs/>
          <w:color w:val="353535"/>
        </w:rPr>
        <w:t>What is the benefit of compile-time generation in light of the proposed solution?</w:t>
      </w:r>
    </w:p>
    <w:p w14:paraId="378BA71D" w14:textId="77777777" w:rsidR="00274D8E" w:rsidRPr="009A4F8A" w:rsidRDefault="00274D8E" w:rsidP="00274D8E">
      <w:pPr>
        <w:autoSpaceDE w:val="0"/>
        <w:autoSpaceDN w:val="0"/>
        <w:adjustRightInd w:val="0"/>
        <w:rPr>
          <w:rFonts w:asciiTheme="majorHAnsi" w:hAnsiTheme="majorHAnsi" w:cstheme="majorHAnsi"/>
          <w:color w:val="353535"/>
        </w:rPr>
      </w:pPr>
      <w:r w:rsidRPr="009A4F8A">
        <w:rPr>
          <w:rFonts w:asciiTheme="majorHAnsi" w:hAnsiTheme="majorHAnsi" w:cstheme="majorHAnsi"/>
          <w:color w:val="353535"/>
        </w:rPr>
        <w:t>Most importantly, because the domain-model is generated, it’s WILL be null-safe…</w:t>
      </w:r>
    </w:p>
    <w:p w14:paraId="0396DD3A" w14:textId="77777777" w:rsidR="00274D8E" w:rsidRPr="009A4F8A" w:rsidRDefault="00274D8E" w:rsidP="00274D8E">
      <w:pPr>
        <w:autoSpaceDE w:val="0"/>
        <w:autoSpaceDN w:val="0"/>
        <w:adjustRightInd w:val="0"/>
        <w:rPr>
          <w:rFonts w:asciiTheme="majorHAnsi" w:hAnsiTheme="majorHAnsi" w:cstheme="majorHAnsi"/>
          <w:b/>
          <w:bCs/>
          <w:color w:val="353535"/>
        </w:rPr>
      </w:pPr>
    </w:p>
    <w:p w14:paraId="4DB1BDCE" w14:textId="77777777" w:rsidR="00274D8E" w:rsidRPr="009A4F8A" w:rsidRDefault="00274D8E" w:rsidP="00274D8E">
      <w:pPr>
        <w:autoSpaceDE w:val="0"/>
        <w:autoSpaceDN w:val="0"/>
        <w:adjustRightInd w:val="0"/>
        <w:rPr>
          <w:rFonts w:asciiTheme="majorHAnsi" w:hAnsiTheme="majorHAnsi" w:cstheme="majorHAnsi"/>
          <w:color w:val="353535"/>
        </w:rPr>
      </w:pPr>
      <w:r w:rsidRPr="009A4F8A">
        <w:rPr>
          <w:rFonts w:asciiTheme="majorHAnsi" w:hAnsiTheme="majorHAnsi" w:cstheme="majorHAnsi"/>
          <w:b/>
          <w:bCs/>
          <w:color w:val="353535"/>
        </w:rPr>
        <w:t>How can this solution address built-in types, or third party types which may not be modified?</w:t>
      </w:r>
    </w:p>
    <w:p w14:paraId="36CB6978" w14:textId="77777777" w:rsidR="00274D8E" w:rsidRPr="009A4F8A" w:rsidRDefault="00274D8E" w:rsidP="00274D8E">
      <w:pPr>
        <w:numPr>
          <w:ilvl w:val="1"/>
          <w:numId w:val="4"/>
        </w:numPr>
        <w:autoSpaceDE w:val="0"/>
        <w:autoSpaceDN w:val="0"/>
        <w:adjustRightInd w:val="0"/>
        <w:ind w:left="0" w:firstLine="0"/>
        <w:rPr>
          <w:rFonts w:asciiTheme="majorHAnsi" w:hAnsiTheme="majorHAnsi" w:cstheme="majorHAnsi"/>
          <w:color w:val="353535"/>
        </w:rPr>
      </w:pPr>
      <w:r w:rsidRPr="009A4F8A">
        <w:rPr>
          <w:rFonts w:asciiTheme="majorHAnsi" w:hAnsiTheme="majorHAnsi" w:cstheme="majorHAnsi"/>
          <w:color w:val="353535"/>
        </w:rPr>
        <w:t>Create new types that copy the exact same code from the existing types, but make it inherit from Nullable&lt;T extends Nullable&lt;T&gt;&gt;</w:t>
      </w:r>
    </w:p>
    <w:p w14:paraId="3499EE12" w14:textId="77777777" w:rsidR="00274D8E" w:rsidRPr="009A4F8A" w:rsidRDefault="00274D8E" w:rsidP="00274D8E">
      <w:pPr>
        <w:numPr>
          <w:ilvl w:val="1"/>
          <w:numId w:val="4"/>
        </w:numPr>
        <w:autoSpaceDE w:val="0"/>
        <w:autoSpaceDN w:val="0"/>
        <w:adjustRightInd w:val="0"/>
        <w:ind w:left="0" w:firstLine="0"/>
        <w:rPr>
          <w:rFonts w:asciiTheme="majorHAnsi" w:hAnsiTheme="majorHAnsi" w:cstheme="majorHAnsi"/>
          <w:color w:val="353535"/>
        </w:rPr>
      </w:pPr>
      <w:r w:rsidRPr="009A4F8A">
        <w:rPr>
          <w:rFonts w:asciiTheme="majorHAnsi" w:hAnsiTheme="majorHAnsi" w:cstheme="majorHAnsi"/>
          <w:color w:val="353535"/>
        </w:rPr>
        <w:t>Provide wrappers that delegate things</w:t>
      </w:r>
    </w:p>
    <w:p w14:paraId="104EFB57" w14:textId="77777777" w:rsidR="00274D8E" w:rsidRPr="009A4F8A" w:rsidRDefault="00274D8E" w:rsidP="00274D8E">
      <w:pPr>
        <w:numPr>
          <w:ilvl w:val="1"/>
          <w:numId w:val="4"/>
        </w:numPr>
        <w:autoSpaceDE w:val="0"/>
        <w:autoSpaceDN w:val="0"/>
        <w:adjustRightInd w:val="0"/>
        <w:ind w:left="0" w:firstLine="0"/>
        <w:rPr>
          <w:rFonts w:asciiTheme="majorHAnsi" w:hAnsiTheme="majorHAnsi" w:cstheme="majorHAnsi"/>
          <w:color w:val="353535"/>
        </w:rPr>
      </w:pPr>
      <w:r w:rsidRPr="009A4F8A">
        <w:rPr>
          <w:rFonts w:asciiTheme="majorHAnsi" w:hAnsiTheme="majorHAnsi" w:cstheme="majorHAnsi"/>
          <w:color w:val="353535"/>
        </w:rPr>
        <w:t>Leave them as is, and use the primitives which don’t allow nulls, except for String</w:t>
      </w:r>
    </w:p>
    <w:p w14:paraId="410CE111" w14:textId="77777777" w:rsidR="00274D8E" w:rsidRPr="009A4F8A" w:rsidRDefault="00274D8E" w:rsidP="00274D8E">
      <w:pPr>
        <w:numPr>
          <w:ilvl w:val="1"/>
          <w:numId w:val="4"/>
        </w:numPr>
        <w:autoSpaceDE w:val="0"/>
        <w:autoSpaceDN w:val="0"/>
        <w:adjustRightInd w:val="0"/>
        <w:ind w:left="0" w:firstLine="0"/>
        <w:rPr>
          <w:rFonts w:asciiTheme="majorHAnsi" w:hAnsiTheme="majorHAnsi" w:cstheme="majorHAnsi"/>
          <w:color w:val="353535"/>
        </w:rPr>
      </w:pPr>
      <w:r w:rsidRPr="009A4F8A">
        <w:rPr>
          <w:rFonts w:asciiTheme="majorHAnsi" w:hAnsiTheme="majorHAnsi" w:cstheme="majorHAnsi"/>
          <w:color w:val="353535"/>
        </w:rPr>
        <w:t>Don’t address the for now</w:t>
      </w:r>
    </w:p>
    <w:p w14:paraId="26232650" w14:textId="77777777" w:rsidR="00274D8E" w:rsidRPr="009A4F8A" w:rsidRDefault="00274D8E" w:rsidP="00274D8E">
      <w:pPr>
        <w:numPr>
          <w:ilvl w:val="1"/>
          <w:numId w:val="4"/>
        </w:numPr>
        <w:autoSpaceDE w:val="0"/>
        <w:autoSpaceDN w:val="0"/>
        <w:adjustRightInd w:val="0"/>
        <w:ind w:left="0" w:firstLine="0"/>
        <w:rPr>
          <w:rFonts w:asciiTheme="majorHAnsi" w:hAnsiTheme="majorHAnsi" w:cstheme="majorHAnsi"/>
          <w:color w:val="353535"/>
        </w:rPr>
      </w:pPr>
      <w:r w:rsidRPr="009A4F8A">
        <w:rPr>
          <w:rFonts w:asciiTheme="majorHAnsi" w:hAnsiTheme="majorHAnsi" w:cstheme="majorHAnsi"/>
          <w:color w:val="353535"/>
        </w:rPr>
        <w:t>Provide an additional getter method with a defaulted value if result is null when the field is not primitive…</w:t>
      </w:r>
    </w:p>
    <w:p w14:paraId="2D819C70" w14:textId="77777777" w:rsidR="00274D8E" w:rsidRPr="009A4F8A" w:rsidRDefault="00274D8E" w:rsidP="00274D8E">
      <w:pPr>
        <w:numPr>
          <w:ilvl w:val="1"/>
          <w:numId w:val="4"/>
        </w:numPr>
        <w:autoSpaceDE w:val="0"/>
        <w:autoSpaceDN w:val="0"/>
        <w:adjustRightInd w:val="0"/>
        <w:ind w:left="0" w:firstLine="0"/>
        <w:rPr>
          <w:rFonts w:asciiTheme="majorHAnsi" w:hAnsiTheme="majorHAnsi" w:cstheme="majorHAnsi"/>
          <w:color w:val="353535"/>
        </w:rPr>
      </w:pPr>
      <w:r w:rsidRPr="009A4F8A">
        <w:rPr>
          <w:rFonts w:asciiTheme="majorHAnsi" w:hAnsiTheme="majorHAnsi" w:cstheme="majorHAnsi"/>
          <w:color w:val="353535"/>
        </w:rPr>
        <w:t>Use Optional&lt;String&gt; in the getter</w:t>
      </w:r>
    </w:p>
    <w:p w14:paraId="605B3234" w14:textId="77777777" w:rsidR="00274D8E" w:rsidRPr="009A4F8A" w:rsidRDefault="00274D8E" w:rsidP="00274D8E">
      <w:pPr>
        <w:autoSpaceDE w:val="0"/>
        <w:autoSpaceDN w:val="0"/>
        <w:adjustRightInd w:val="0"/>
        <w:rPr>
          <w:rFonts w:asciiTheme="majorHAnsi" w:hAnsiTheme="majorHAnsi" w:cstheme="majorHAnsi"/>
          <w:color w:val="353535"/>
        </w:rPr>
      </w:pPr>
      <w:r w:rsidRPr="009A4F8A">
        <w:rPr>
          <w:rFonts w:asciiTheme="majorHAnsi" w:hAnsiTheme="majorHAnsi" w:cstheme="majorHAnsi"/>
          <w:color w:val="353535"/>
        </w:rPr>
        <w:t>In any case, the worst case scenario would be equal to the original optional pattern which in this case becomes a sub-solution of the proposed one.</w:t>
      </w:r>
    </w:p>
    <w:p w14:paraId="25A1D39A" w14:textId="77777777" w:rsidR="00274D8E" w:rsidRPr="009A4F8A" w:rsidRDefault="00274D8E" w:rsidP="00274D8E">
      <w:pPr>
        <w:autoSpaceDE w:val="0"/>
        <w:autoSpaceDN w:val="0"/>
        <w:adjustRightInd w:val="0"/>
        <w:rPr>
          <w:rFonts w:asciiTheme="majorHAnsi" w:hAnsiTheme="majorHAnsi" w:cstheme="majorHAnsi"/>
          <w:b/>
          <w:bCs/>
          <w:color w:val="353535"/>
        </w:rPr>
      </w:pPr>
    </w:p>
    <w:p w14:paraId="4C3F8533" w14:textId="77777777" w:rsidR="00274D8E" w:rsidRPr="009A4F8A" w:rsidRDefault="00274D8E" w:rsidP="00274D8E">
      <w:pPr>
        <w:autoSpaceDE w:val="0"/>
        <w:autoSpaceDN w:val="0"/>
        <w:adjustRightInd w:val="0"/>
        <w:rPr>
          <w:rFonts w:asciiTheme="majorHAnsi" w:hAnsiTheme="majorHAnsi" w:cstheme="majorHAnsi"/>
          <w:b/>
          <w:bCs/>
          <w:color w:val="353535"/>
        </w:rPr>
      </w:pPr>
      <w:r w:rsidRPr="009A4F8A">
        <w:rPr>
          <w:rFonts w:asciiTheme="majorHAnsi" w:hAnsiTheme="majorHAnsi" w:cstheme="majorHAnsi"/>
          <w:b/>
          <w:bCs/>
          <w:color w:val="353535"/>
        </w:rPr>
        <w:t>What is the benefit of the “is-a” relationship over the Optional pattern’s “has-a” counterpart?</w:t>
      </w:r>
    </w:p>
    <w:p w14:paraId="3BE5CF97" w14:textId="77777777" w:rsidR="00274D8E" w:rsidRPr="009A4F8A" w:rsidRDefault="00274D8E" w:rsidP="00274D8E">
      <w:pPr>
        <w:autoSpaceDE w:val="0"/>
        <w:autoSpaceDN w:val="0"/>
        <w:adjustRightInd w:val="0"/>
        <w:rPr>
          <w:rFonts w:asciiTheme="majorHAnsi" w:hAnsiTheme="majorHAnsi" w:cstheme="majorHAnsi"/>
          <w:color w:val="353535"/>
        </w:rPr>
      </w:pPr>
      <w:r w:rsidRPr="009A4F8A">
        <w:rPr>
          <w:rFonts w:asciiTheme="majorHAnsi" w:hAnsiTheme="majorHAnsi" w:cstheme="majorHAnsi"/>
          <w:color w:val="353535"/>
        </w:rPr>
        <w:t>Unlike the Optional pattern which denotes a “has-a” relationship, the proposed one denotes an “is-a” relationship. This has the following benefits:</w:t>
      </w:r>
    </w:p>
    <w:p w14:paraId="7A59BA6E" w14:textId="77777777" w:rsidR="00274D8E" w:rsidRPr="009A4F8A" w:rsidRDefault="00274D8E" w:rsidP="00274D8E">
      <w:pPr>
        <w:numPr>
          <w:ilvl w:val="0"/>
          <w:numId w:val="5"/>
        </w:numPr>
        <w:autoSpaceDE w:val="0"/>
        <w:autoSpaceDN w:val="0"/>
        <w:adjustRightInd w:val="0"/>
        <w:ind w:left="0" w:firstLine="0"/>
        <w:rPr>
          <w:rFonts w:asciiTheme="majorHAnsi" w:hAnsiTheme="majorHAnsi" w:cstheme="majorHAnsi"/>
          <w:color w:val="353535"/>
        </w:rPr>
      </w:pPr>
      <w:r w:rsidRPr="009A4F8A">
        <w:rPr>
          <w:rFonts w:asciiTheme="majorHAnsi" w:hAnsiTheme="majorHAnsi" w:cstheme="majorHAnsi"/>
          <w:color w:val="353535"/>
        </w:rPr>
        <w:t>Because the relationship becomes a “has-a” relationship, there is no problem with returning Nullable&lt;T&gt; in the getters, unlike the Optional&lt;T&gt; pattern where there are some guidelines to prevent the “overuse”…</w:t>
      </w:r>
    </w:p>
    <w:p w14:paraId="5F520159" w14:textId="77777777" w:rsidR="00274D8E" w:rsidRPr="009A4F8A" w:rsidRDefault="00274D8E" w:rsidP="00274D8E">
      <w:pPr>
        <w:numPr>
          <w:ilvl w:val="0"/>
          <w:numId w:val="5"/>
        </w:numPr>
        <w:autoSpaceDE w:val="0"/>
        <w:autoSpaceDN w:val="0"/>
        <w:adjustRightInd w:val="0"/>
        <w:ind w:left="0" w:firstLine="0"/>
        <w:rPr>
          <w:rFonts w:asciiTheme="majorHAnsi" w:hAnsiTheme="majorHAnsi" w:cstheme="majorHAnsi"/>
          <w:color w:val="353535"/>
        </w:rPr>
      </w:pPr>
      <w:r w:rsidRPr="009A4F8A">
        <w:rPr>
          <w:rFonts w:asciiTheme="majorHAnsi" w:hAnsiTheme="majorHAnsi" w:cstheme="majorHAnsi"/>
          <w:color w:val="353535"/>
        </w:rPr>
        <w:t>Unnecessary additional memory used for optional pattern</w:t>
      </w:r>
    </w:p>
    <w:p w14:paraId="680AA90B" w14:textId="77777777" w:rsidR="00274D8E" w:rsidRPr="009A4F8A" w:rsidRDefault="00274D8E" w:rsidP="00274D8E">
      <w:pPr>
        <w:numPr>
          <w:ilvl w:val="0"/>
          <w:numId w:val="5"/>
        </w:numPr>
        <w:autoSpaceDE w:val="0"/>
        <w:autoSpaceDN w:val="0"/>
        <w:adjustRightInd w:val="0"/>
        <w:ind w:left="0" w:firstLine="0"/>
        <w:rPr>
          <w:rFonts w:asciiTheme="majorHAnsi" w:hAnsiTheme="majorHAnsi" w:cstheme="majorHAnsi"/>
          <w:color w:val="353535"/>
        </w:rPr>
      </w:pPr>
      <w:r w:rsidRPr="009A4F8A">
        <w:rPr>
          <w:rFonts w:asciiTheme="majorHAnsi" w:hAnsiTheme="majorHAnsi" w:cstheme="majorHAnsi"/>
          <w:color w:val="353535"/>
        </w:rPr>
        <w:t>Object creation is cheap, but when there are several layers of nested fields, performance may worsen.</w:t>
      </w:r>
    </w:p>
    <w:p w14:paraId="7C03F28B" w14:textId="77777777" w:rsidR="00274D8E" w:rsidRPr="009A4F8A" w:rsidRDefault="00274D8E" w:rsidP="00274D8E">
      <w:pPr>
        <w:numPr>
          <w:ilvl w:val="0"/>
          <w:numId w:val="5"/>
        </w:numPr>
        <w:autoSpaceDE w:val="0"/>
        <w:autoSpaceDN w:val="0"/>
        <w:adjustRightInd w:val="0"/>
        <w:ind w:left="0" w:firstLine="0"/>
        <w:rPr>
          <w:rFonts w:asciiTheme="majorHAnsi" w:hAnsiTheme="majorHAnsi" w:cstheme="majorHAnsi"/>
          <w:color w:val="353535"/>
        </w:rPr>
      </w:pPr>
      <w:r w:rsidRPr="009A4F8A">
        <w:rPr>
          <w:rFonts w:asciiTheme="majorHAnsi" w:hAnsiTheme="majorHAnsi" w:cstheme="majorHAnsi"/>
          <w:color w:val="353535"/>
        </w:rPr>
        <w:t xml:space="preserve">As the depth of field nesting increases, the “overuse” of the Optional pattern gets more prevalent due to the desire to continue to wrap nullable values within an Optional (For </w:t>
      </w:r>
      <w:bookmarkStart w:id="53" w:name="OLE_LINK28"/>
      <w:bookmarkStart w:id="54" w:name="OLE_LINK29"/>
      <w:r w:rsidRPr="009A4F8A">
        <w:rPr>
          <w:rFonts w:asciiTheme="majorHAnsi" w:hAnsiTheme="majorHAnsi" w:cstheme="majorHAnsi"/>
          <w:color w:val="353535"/>
        </w:rPr>
        <w:t xml:space="preserve">consistency </w:t>
      </w:r>
      <w:bookmarkEnd w:id="53"/>
      <w:bookmarkEnd w:id="54"/>
      <w:r w:rsidRPr="009A4F8A">
        <w:rPr>
          <w:rFonts w:asciiTheme="majorHAnsi" w:hAnsiTheme="majorHAnsi" w:cstheme="majorHAnsi"/>
          <w:color w:val="353535"/>
        </w:rPr>
        <w:t>purposes)</w:t>
      </w:r>
    </w:p>
    <w:p w14:paraId="3E7CBFBF" w14:textId="77777777" w:rsidR="00274D8E" w:rsidRPr="009A4F8A" w:rsidRDefault="00274D8E" w:rsidP="00274D8E">
      <w:pPr>
        <w:autoSpaceDE w:val="0"/>
        <w:autoSpaceDN w:val="0"/>
        <w:adjustRightInd w:val="0"/>
        <w:rPr>
          <w:rFonts w:asciiTheme="majorHAnsi" w:hAnsiTheme="majorHAnsi" w:cstheme="majorHAnsi"/>
          <w:color w:val="353535"/>
        </w:rPr>
      </w:pPr>
    </w:p>
    <w:p w14:paraId="52D4E8F6" w14:textId="77777777" w:rsidR="00870214" w:rsidRPr="009A4F8A" w:rsidRDefault="00870214" w:rsidP="00274D8E">
      <w:pPr>
        <w:autoSpaceDE w:val="0"/>
        <w:autoSpaceDN w:val="0"/>
        <w:adjustRightInd w:val="0"/>
        <w:rPr>
          <w:rFonts w:asciiTheme="majorHAnsi" w:hAnsiTheme="majorHAnsi" w:cstheme="majorHAnsi"/>
          <w:b/>
          <w:bCs/>
          <w:color w:val="353535"/>
          <w:sz w:val="36"/>
          <w:szCs w:val="36"/>
        </w:rPr>
      </w:pPr>
    </w:p>
    <w:p w14:paraId="4CFA18C2" w14:textId="77777777" w:rsidR="00F21E84" w:rsidRDefault="00F21E84" w:rsidP="00274D8E">
      <w:pPr>
        <w:autoSpaceDE w:val="0"/>
        <w:autoSpaceDN w:val="0"/>
        <w:adjustRightInd w:val="0"/>
        <w:rPr>
          <w:rFonts w:asciiTheme="majorHAnsi" w:hAnsiTheme="majorHAnsi" w:cstheme="majorHAnsi"/>
          <w:b/>
          <w:bCs/>
          <w:color w:val="353535"/>
          <w:sz w:val="36"/>
          <w:szCs w:val="36"/>
        </w:rPr>
      </w:pPr>
    </w:p>
    <w:p w14:paraId="319499D4" w14:textId="77777777" w:rsidR="00F21E84" w:rsidRDefault="00F21E84" w:rsidP="00274D8E">
      <w:pPr>
        <w:autoSpaceDE w:val="0"/>
        <w:autoSpaceDN w:val="0"/>
        <w:adjustRightInd w:val="0"/>
        <w:rPr>
          <w:rFonts w:asciiTheme="majorHAnsi" w:hAnsiTheme="majorHAnsi" w:cstheme="majorHAnsi"/>
          <w:b/>
          <w:bCs/>
          <w:color w:val="353535"/>
          <w:sz w:val="36"/>
          <w:szCs w:val="36"/>
        </w:rPr>
      </w:pPr>
    </w:p>
    <w:p w14:paraId="2CDE1B34" w14:textId="77777777" w:rsidR="00F21E84" w:rsidRDefault="00F21E84" w:rsidP="00274D8E">
      <w:pPr>
        <w:autoSpaceDE w:val="0"/>
        <w:autoSpaceDN w:val="0"/>
        <w:adjustRightInd w:val="0"/>
        <w:rPr>
          <w:rFonts w:asciiTheme="majorHAnsi" w:hAnsiTheme="majorHAnsi" w:cstheme="majorHAnsi"/>
          <w:b/>
          <w:bCs/>
          <w:color w:val="353535"/>
          <w:sz w:val="36"/>
          <w:szCs w:val="36"/>
        </w:rPr>
      </w:pPr>
    </w:p>
    <w:p w14:paraId="5FC674C7" w14:textId="77777777" w:rsidR="00F21E84" w:rsidRDefault="00F21E84" w:rsidP="00274D8E">
      <w:pPr>
        <w:autoSpaceDE w:val="0"/>
        <w:autoSpaceDN w:val="0"/>
        <w:adjustRightInd w:val="0"/>
        <w:rPr>
          <w:rFonts w:asciiTheme="majorHAnsi" w:hAnsiTheme="majorHAnsi" w:cstheme="majorHAnsi"/>
          <w:b/>
          <w:bCs/>
          <w:color w:val="353535"/>
          <w:sz w:val="36"/>
          <w:szCs w:val="36"/>
        </w:rPr>
      </w:pPr>
    </w:p>
    <w:p w14:paraId="5B7ADCCB" w14:textId="77777777" w:rsidR="00F21E84" w:rsidRDefault="00F21E84" w:rsidP="00274D8E">
      <w:pPr>
        <w:autoSpaceDE w:val="0"/>
        <w:autoSpaceDN w:val="0"/>
        <w:adjustRightInd w:val="0"/>
        <w:rPr>
          <w:rFonts w:asciiTheme="majorHAnsi" w:hAnsiTheme="majorHAnsi" w:cstheme="majorHAnsi"/>
          <w:b/>
          <w:bCs/>
          <w:color w:val="353535"/>
          <w:sz w:val="36"/>
          <w:szCs w:val="36"/>
        </w:rPr>
      </w:pPr>
    </w:p>
    <w:p w14:paraId="1375442C" w14:textId="77777777" w:rsidR="00F21E84" w:rsidRDefault="00F21E84" w:rsidP="00274D8E">
      <w:pPr>
        <w:autoSpaceDE w:val="0"/>
        <w:autoSpaceDN w:val="0"/>
        <w:adjustRightInd w:val="0"/>
        <w:rPr>
          <w:rFonts w:asciiTheme="majorHAnsi" w:hAnsiTheme="majorHAnsi" w:cstheme="majorHAnsi"/>
          <w:b/>
          <w:bCs/>
          <w:color w:val="353535"/>
          <w:sz w:val="36"/>
          <w:szCs w:val="36"/>
        </w:rPr>
      </w:pPr>
    </w:p>
    <w:p w14:paraId="14C4F918" w14:textId="77777777" w:rsidR="00F21E84" w:rsidRDefault="00F21E84" w:rsidP="00274D8E">
      <w:pPr>
        <w:autoSpaceDE w:val="0"/>
        <w:autoSpaceDN w:val="0"/>
        <w:adjustRightInd w:val="0"/>
        <w:rPr>
          <w:rFonts w:asciiTheme="majorHAnsi" w:hAnsiTheme="majorHAnsi" w:cstheme="majorHAnsi"/>
          <w:b/>
          <w:bCs/>
          <w:color w:val="353535"/>
          <w:sz w:val="36"/>
          <w:szCs w:val="36"/>
        </w:rPr>
      </w:pPr>
    </w:p>
    <w:p w14:paraId="6394CE88" w14:textId="77777777" w:rsidR="00870214" w:rsidRDefault="00646BE3" w:rsidP="00274D8E">
      <w:pPr>
        <w:autoSpaceDE w:val="0"/>
        <w:autoSpaceDN w:val="0"/>
        <w:adjustRightInd w:val="0"/>
        <w:rPr>
          <w:rFonts w:asciiTheme="majorHAnsi" w:hAnsiTheme="majorHAnsi" w:cstheme="majorHAnsi"/>
          <w:b/>
          <w:bCs/>
          <w:color w:val="353535"/>
          <w:sz w:val="36"/>
          <w:szCs w:val="36"/>
        </w:rPr>
      </w:pPr>
      <w:r>
        <w:rPr>
          <w:rFonts w:asciiTheme="majorHAnsi" w:hAnsiTheme="majorHAnsi" w:cstheme="majorHAnsi"/>
          <w:b/>
          <w:bCs/>
          <w:color w:val="353535"/>
          <w:sz w:val="36"/>
          <w:szCs w:val="36"/>
        </w:rPr>
        <w:lastRenderedPageBreak/>
        <w:t xml:space="preserve">Recommendations </w:t>
      </w:r>
      <w:r w:rsidR="000260E3">
        <w:rPr>
          <w:rFonts w:asciiTheme="majorHAnsi" w:hAnsiTheme="majorHAnsi" w:cstheme="majorHAnsi"/>
          <w:b/>
          <w:bCs/>
          <w:color w:val="353535"/>
          <w:sz w:val="36"/>
          <w:szCs w:val="36"/>
        </w:rPr>
        <w:t xml:space="preserve">for </w:t>
      </w:r>
      <w:r>
        <w:rPr>
          <w:rFonts w:asciiTheme="majorHAnsi" w:hAnsiTheme="majorHAnsi" w:cstheme="majorHAnsi"/>
          <w:b/>
          <w:bCs/>
          <w:color w:val="353535"/>
          <w:sz w:val="36"/>
          <w:szCs w:val="36"/>
        </w:rPr>
        <w:t>Java</w:t>
      </w:r>
      <w:r w:rsidR="008956C8">
        <w:rPr>
          <w:rFonts w:asciiTheme="majorHAnsi" w:hAnsiTheme="majorHAnsi" w:cstheme="majorHAnsi"/>
          <w:b/>
          <w:bCs/>
          <w:color w:val="353535"/>
          <w:sz w:val="36"/>
          <w:szCs w:val="36"/>
        </w:rPr>
        <w:t xml:space="preserve"> Optional</w:t>
      </w:r>
    </w:p>
    <w:p w14:paraId="5EC415D0" w14:textId="77777777" w:rsidR="002F1F4C" w:rsidRDefault="002F1F4C" w:rsidP="00274D8E">
      <w:pPr>
        <w:autoSpaceDE w:val="0"/>
        <w:autoSpaceDN w:val="0"/>
        <w:adjustRightInd w:val="0"/>
        <w:rPr>
          <w:rFonts w:asciiTheme="majorHAnsi" w:hAnsiTheme="majorHAnsi" w:cstheme="majorHAnsi"/>
          <w:color w:val="353535"/>
        </w:rPr>
      </w:pPr>
    </w:p>
    <w:p w14:paraId="2385C7AC" w14:textId="77777777" w:rsidR="00347C27" w:rsidRDefault="00347C27" w:rsidP="00274D8E">
      <w:pPr>
        <w:autoSpaceDE w:val="0"/>
        <w:autoSpaceDN w:val="0"/>
        <w:adjustRightInd w:val="0"/>
        <w:rPr>
          <w:rFonts w:asciiTheme="majorHAnsi" w:hAnsiTheme="majorHAnsi" w:cstheme="majorHAnsi"/>
          <w:color w:val="353535"/>
        </w:rPr>
      </w:pPr>
      <w:r>
        <w:rPr>
          <w:rFonts w:asciiTheme="majorHAnsi" w:hAnsiTheme="majorHAnsi" w:cstheme="majorHAnsi"/>
          <w:color w:val="353535"/>
        </w:rPr>
        <w:t xml:space="preserve">The Poptional code generation too may be easily incorporated into popular Java code transformation tools such as Project Lombok as </w:t>
      </w:r>
      <w:r w:rsidR="007B0B5A">
        <w:rPr>
          <w:rFonts w:asciiTheme="majorHAnsi" w:hAnsiTheme="majorHAnsi" w:cstheme="majorHAnsi"/>
          <w:color w:val="353535"/>
        </w:rPr>
        <w:t>speficied</w:t>
      </w:r>
      <w:r>
        <w:rPr>
          <w:rFonts w:asciiTheme="majorHAnsi" w:hAnsiTheme="majorHAnsi" w:cstheme="majorHAnsi"/>
          <w:color w:val="353535"/>
        </w:rPr>
        <w:t xml:space="preserve"> in this work.</w:t>
      </w:r>
    </w:p>
    <w:p w14:paraId="5E49D5AB" w14:textId="77777777" w:rsidR="00347C27" w:rsidRDefault="00347C27" w:rsidP="00274D8E">
      <w:pPr>
        <w:autoSpaceDE w:val="0"/>
        <w:autoSpaceDN w:val="0"/>
        <w:adjustRightInd w:val="0"/>
        <w:rPr>
          <w:rFonts w:asciiTheme="majorHAnsi" w:hAnsiTheme="majorHAnsi" w:cstheme="majorHAnsi"/>
          <w:color w:val="353535"/>
        </w:rPr>
      </w:pPr>
    </w:p>
    <w:p w14:paraId="5196E633" w14:textId="77777777" w:rsidR="002F1F4C" w:rsidRDefault="002F1F4C" w:rsidP="00274D8E">
      <w:pPr>
        <w:autoSpaceDE w:val="0"/>
        <w:autoSpaceDN w:val="0"/>
        <w:adjustRightInd w:val="0"/>
        <w:rPr>
          <w:rFonts w:asciiTheme="majorHAnsi" w:hAnsiTheme="majorHAnsi" w:cstheme="majorHAnsi"/>
          <w:color w:val="353535"/>
        </w:rPr>
      </w:pPr>
      <w:r>
        <w:rPr>
          <w:rFonts w:asciiTheme="majorHAnsi" w:hAnsiTheme="majorHAnsi" w:cstheme="majorHAnsi"/>
          <w:color w:val="353535"/>
        </w:rPr>
        <w:t>At the least, we recommend changing the Java Optional class to an interface with a default internal implementation which gets instantiated in case a class does NOT implement Optional.</w:t>
      </w:r>
    </w:p>
    <w:p w14:paraId="250A0DA4" w14:textId="77777777" w:rsidR="002F1F4C" w:rsidRDefault="002F1F4C" w:rsidP="00274D8E">
      <w:pPr>
        <w:autoSpaceDE w:val="0"/>
        <w:autoSpaceDN w:val="0"/>
        <w:adjustRightInd w:val="0"/>
        <w:rPr>
          <w:rFonts w:asciiTheme="majorHAnsi" w:hAnsiTheme="majorHAnsi" w:cstheme="majorHAnsi"/>
          <w:color w:val="353535"/>
        </w:rPr>
      </w:pPr>
    </w:p>
    <w:p w14:paraId="0DBA21A0" w14:textId="77777777" w:rsidR="00C5737B" w:rsidRDefault="00646BE3" w:rsidP="00274D8E">
      <w:pPr>
        <w:autoSpaceDE w:val="0"/>
        <w:autoSpaceDN w:val="0"/>
        <w:adjustRightInd w:val="0"/>
        <w:rPr>
          <w:rFonts w:asciiTheme="majorHAnsi" w:hAnsiTheme="majorHAnsi" w:cstheme="majorHAnsi"/>
          <w:color w:val="353535"/>
        </w:rPr>
      </w:pPr>
      <w:r>
        <w:rPr>
          <w:rFonts w:asciiTheme="majorHAnsi" w:hAnsiTheme="majorHAnsi" w:cstheme="majorHAnsi"/>
          <w:color w:val="353535"/>
        </w:rPr>
        <w:t xml:space="preserve">As part of Java 14, a new </w:t>
      </w:r>
      <w:r w:rsidRPr="008956C8">
        <w:rPr>
          <w:rFonts w:asciiTheme="majorHAnsi" w:hAnsiTheme="majorHAnsi" w:cstheme="majorHAnsi"/>
          <w:b/>
          <w:bCs/>
          <w:i/>
          <w:iCs/>
          <w:color w:val="353535"/>
        </w:rPr>
        <w:t>record</w:t>
      </w:r>
      <w:r>
        <w:rPr>
          <w:rFonts w:asciiTheme="majorHAnsi" w:hAnsiTheme="majorHAnsi" w:cstheme="majorHAnsi"/>
          <w:color w:val="353535"/>
        </w:rPr>
        <w:t xml:space="preserve"> modifier was introduced</w:t>
      </w:r>
      <w:r w:rsidR="00C5737B">
        <w:rPr>
          <w:rFonts w:asciiTheme="majorHAnsi" w:hAnsiTheme="majorHAnsi" w:cstheme="majorHAnsi"/>
          <w:color w:val="353535"/>
        </w:rPr>
        <w:t xml:space="preserve"> JEP</w:t>
      </w:r>
      <w:r w:rsidR="00884C65">
        <w:rPr>
          <w:rFonts w:asciiTheme="majorHAnsi" w:hAnsiTheme="majorHAnsi" w:cstheme="majorHAnsi"/>
          <w:color w:val="353535"/>
        </w:rPr>
        <w:t>-</w:t>
      </w:r>
      <w:r w:rsidR="00C5737B">
        <w:rPr>
          <w:rFonts w:asciiTheme="majorHAnsi" w:hAnsiTheme="majorHAnsi" w:cstheme="majorHAnsi"/>
          <w:color w:val="353535"/>
        </w:rPr>
        <w:t>359</w:t>
      </w:r>
      <w:r w:rsidR="00C862A8">
        <w:rPr>
          <w:rFonts w:asciiTheme="majorHAnsi" w:hAnsiTheme="majorHAnsi" w:cstheme="majorHAnsi"/>
          <w:color w:val="353535"/>
        </w:rPr>
        <w:t>.</w:t>
      </w:r>
      <w:r w:rsidR="00A7178D">
        <w:rPr>
          <w:rFonts w:asciiTheme="majorHAnsi" w:hAnsiTheme="majorHAnsi" w:cstheme="majorHAnsi"/>
          <w:color w:val="353535"/>
        </w:rPr>
        <w:t xml:space="preserve"> </w:t>
      </w:r>
      <w:r w:rsidR="00C5737B">
        <w:rPr>
          <w:rFonts w:asciiTheme="majorHAnsi" w:hAnsiTheme="majorHAnsi" w:cstheme="majorHAnsi"/>
          <w:color w:val="353535"/>
        </w:rPr>
        <w:t xml:space="preserve">Likewise, we propose </w:t>
      </w:r>
      <w:r w:rsidR="00C5117B">
        <w:rPr>
          <w:rFonts w:asciiTheme="majorHAnsi" w:hAnsiTheme="majorHAnsi" w:cstheme="majorHAnsi"/>
          <w:color w:val="353535"/>
        </w:rPr>
        <w:t>a</w:t>
      </w:r>
      <w:r w:rsidR="00C5737B">
        <w:rPr>
          <w:rFonts w:asciiTheme="majorHAnsi" w:hAnsiTheme="majorHAnsi" w:cstheme="majorHAnsi"/>
          <w:color w:val="353535"/>
        </w:rPr>
        <w:t xml:space="preserve"> new </w:t>
      </w:r>
      <w:r w:rsidR="00C5117B">
        <w:rPr>
          <w:rFonts w:asciiTheme="majorHAnsi" w:hAnsiTheme="majorHAnsi" w:cstheme="majorHAnsi"/>
          <w:color w:val="353535"/>
        </w:rPr>
        <w:t>java class</w:t>
      </w:r>
      <w:r w:rsidR="00C5737B">
        <w:rPr>
          <w:rFonts w:asciiTheme="majorHAnsi" w:hAnsiTheme="majorHAnsi" w:cstheme="majorHAnsi"/>
          <w:color w:val="353535"/>
        </w:rPr>
        <w:t xml:space="preserve"> </w:t>
      </w:r>
      <w:r w:rsidR="00C5117B">
        <w:rPr>
          <w:rFonts w:asciiTheme="majorHAnsi" w:hAnsiTheme="majorHAnsi" w:cstheme="majorHAnsi"/>
          <w:color w:val="353535"/>
        </w:rPr>
        <w:t>named</w:t>
      </w:r>
      <w:r w:rsidR="00C5737B">
        <w:rPr>
          <w:rFonts w:asciiTheme="majorHAnsi" w:hAnsiTheme="majorHAnsi" w:cstheme="majorHAnsi"/>
          <w:color w:val="353535"/>
        </w:rPr>
        <w:t xml:space="preserve"> </w:t>
      </w:r>
      <w:r w:rsidR="00F21E84" w:rsidRPr="00854E54">
        <w:rPr>
          <w:rFonts w:asciiTheme="majorHAnsi" w:hAnsiTheme="majorHAnsi" w:cstheme="majorHAnsi"/>
          <w:b/>
          <w:bCs/>
          <w:i/>
          <w:iCs/>
          <w:color w:val="353535"/>
        </w:rPr>
        <w:t>optional</w:t>
      </w:r>
      <w:r w:rsidR="00C5117B">
        <w:rPr>
          <w:rFonts w:asciiTheme="majorHAnsi" w:hAnsiTheme="majorHAnsi" w:cstheme="majorHAnsi"/>
          <w:color w:val="353535"/>
        </w:rPr>
        <w:t xml:space="preserve"> declared as follows:</w:t>
      </w:r>
    </w:p>
    <w:p w14:paraId="38A8B0D2" w14:textId="77777777" w:rsidR="00C5737B" w:rsidRPr="00F21E84" w:rsidRDefault="00F21E84" w:rsidP="00274D8E">
      <w:pPr>
        <w:autoSpaceDE w:val="0"/>
        <w:autoSpaceDN w:val="0"/>
        <w:adjustRightInd w:val="0"/>
        <w:rPr>
          <w:rFonts w:asciiTheme="majorHAnsi" w:hAnsiTheme="majorHAnsi" w:cstheme="majorHAnsi"/>
          <w:b/>
          <w:bCs/>
          <w:i/>
          <w:iCs/>
          <w:color w:val="353535"/>
        </w:rPr>
      </w:pPr>
      <w:r w:rsidRPr="00F21E84">
        <w:rPr>
          <w:rFonts w:asciiTheme="majorHAnsi" w:hAnsiTheme="majorHAnsi" w:cstheme="majorHAnsi"/>
          <w:b/>
          <w:bCs/>
          <w:i/>
          <w:iCs/>
          <w:color w:val="353535"/>
        </w:rPr>
        <w:t>optional</w:t>
      </w:r>
      <w:r w:rsidR="00790B65" w:rsidRPr="00F21E84">
        <w:rPr>
          <w:rFonts w:asciiTheme="majorHAnsi" w:hAnsiTheme="majorHAnsi" w:cstheme="majorHAnsi"/>
          <w:b/>
          <w:bCs/>
          <w:i/>
          <w:iCs/>
          <w:color w:val="353535"/>
        </w:rPr>
        <w:t xml:space="preserve"> </w:t>
      </w:r>
      <w:r w:rsidR="00C5117B">
        <w:rPr>
          <w:rFonts w:asciiTheme="majorHAnsi" w:hAnsiTheme="majorHAnsi" w:cstheme="majorHAnsi"/>
          <w:b/>
          <w:bCs/>
          <w:i/>
          <w:iCs/>
          <w:color w:val="353535"/>
        </w:rPr>
        <w:t>Customer</w:t>
      </w:r>
      <w:r w:rsidRPr="00F21E84">
        <w:rPr>
          <w:rFonts w:asciiTheme="majorHAnsi" w:hAnsiTheme="majorHAnsi" w:cstheme="majorHAnsi"/>
          <w:b/>
          <w:bCs/>
          <w:i/>
          <w:iCs/>
          <w:color w:val="353535"/>
        </w:rPr>
        <w:t xml:space="preserve"> </w:t>
      </w:r>
      <w:r w:rsidR="00C5737B" w:rsidRPr="00F21E84">
        <w:rPr>
          <w:rFonts w:asciiTheme="majorHAnsi" w:hAnsiTheme="majorHAnsi" w:cstheme="majorHAnsi"/>
          <w:b/>
          <w:bCs/>
          <w:i/>
          <w:iCs/>
          <w:color w:val="353535"/>
        </w:rPr>
        <w:t>{</w:t>
      </w:r>
    </w:p>
    <w:p w14:paraId="3A943CE2" w14:textId="77777777" w:rsidR="00DB31AD" w:rsidRPr="00F21E84" w:rsidRDefault="00C5737B" w:rsidP="00C5117B">
      <w:pPr>
        <w:autoSpaceDE w:val="0"/>
        <w:autoSpaceDN w:val="0"/>
        <w:adjustRightInd w:val="0"/>
        <w:ind w:firstLine="720"/>
        <w:rPr>
          <w:rFonts w:asciiTheme="majorHAnsi" w:hAnsiTheme="majorHAnsi" w:cstheme="majorHAnsi"/>
          <w:b/>
          <w:bCs/>
          <w:i/>
          <w:iCs/>
          <w:color w:val="353535"/>
        </w:rPr>
      </w:pPr>
      <w:r w:rsidRPr="00F21E84">
        <w:rPr>
          <w:rFonts w:asciiTheme="majorHAnsi" w:hAnsiTheme="majorHAnsi" w:cstheme="majorHAnsi"/>
          <w:b/>
          <w:bCs/>
          <w:i/>
          <w:iCs/>
          <w:color w:val="353535"/>
        </w:rPr>
        <w:t xml:space="preserve">private </w:t>
      </w:r>
      <w:r w:rsidR="00C5117B">
        <w:rPr>
          <w:rFonts w:asciiTheme="majorHAnsi" w:hAnsiTheme="majorHAnsi" w:cstheme="majorHAnsi"/>
          <w:b/>
          <w:bCs/>
          <w:i/>
          <w:iCs/>
          <w:color w:val="353535"/>
        </w:rPr>
        <w:t xml:space="preserve">Address </w:t>
      </w:r>
      <w:proofErr w:type="spellStart"/>
      <w:r w:rsidR="00C5117B">
        <w:rPr>
          <w:rFonts w:asciiTheme="majorHAnsi" w:hAnsiTheme="majorHAnsi" w:cstheme="majorHAnsi"/>
          <w:b/>
          <w:bCs/>
          <w:i/>
          <w:iCs/>
          <w:color w:val="353535"/>
        </w:rPr>
        <w:t>address</w:t>
      </w:r>
      <w:proofErr w:type="spellEnd"/>
      <w:r w:rsidR="00C5117B">
        <w:rPr>
          <w:rFonts w:asciiTheme="majorHAnsi" w:hAnsiTheme="majorHAnsi" w:cstheme="majorHAnsi"/>
          <w:b/>
          <w:bCs/>
          <w:i/>
          <w:iCs/>
          <w:color w:val="353535"/>
        </w:rPr>
        <w:t>;</w:t>
      </w:r>
    </w:p>
    <w:p w14:paraId="63F086B6" w14:textId="77777777" w:rsidR="00870214" w:rsidRPr="00A7178D" w:rsidRDefault="00C5737B" w:rsidP="00274D8E">
      <w:pPr>
        <w:autoSpaceDE w:val="0"/>
        <w:autoSpaceDN w:val="0"/>
        <w:adjustRightInd w:val="0"/>
        <w:rPr>
          <w:rFonts w:asciiTheme="majorHAnsi" w:hAnsiTheme="majorHAnsi" w:cstheme="majorHAnsi"/>
          <w:b/>
          <w:bCs/>
          <w:i/>
          <w:iCs/>
          <w:color w:val="353535"/>
        </w:rPr>
      </w:pPr>
      <w:r w:rsidRPr="00F21E84">
        <w:rPr>
          <w:rFonts w:asciiTheme="majorHAnsi" w:hAnsiTheme="majorHAnsi" w:cstheme="majorHAnsi"/>
          <w:b/>
          <w:bCs/>
          <w:i/>
          <w:iCs/>
          <w:color w:val="353535"/>
        </w:rPr>
        <w:t>}</w:t>
      </w:r>
    </w:p>
    <w:p w14:paraId="1D6CE171" w14:textId="77777777" w:rsidR="00870214" w:rsidRPr="009A4F8A" w:rsidRDefault="00870214" w:rsidP="00274D8E">
      <w:pPr>
        <w:autoSpaceDE w:val="0"/>
        <w:autoSpaceDN w:val="0"/>
        <w:adjustRightInd w:val="0"/>
        <w:rPr>
          <w:rFonts w:asciiTheme="majorHAnsi" w:hAnsiTheme="majorHAnsi" w:cstheme="majorHAnsi"/>
          <w:b/>
          <w:bCs/>
          <w:color w:val="353535"/>
          <w:sz w:val="36"/>
          <w:szCs w:val="36"/>
        </w:rPr>
      </w:pPr>
    </w:p>
    <w:p w14:paraId="7511600C" w14:textId="77777777" w:rsidR="00493807" w:rsidRDefault="00493807">
      <w:pPr>
        <w:rPr>
          <w:rFonts w:asciiTheme="majorHAnsi" w:hAnsiTheme="majorHAnsi" w:cstheme="majorHAnsi"/>
          <w:b/>
          <w:bCs/>
          <w:color w:val="353535"/>
          <w:sz w:val="36"/>
          <w:szCs w:val="36"/>
        </w:rPr>
      </w:pPr>
      <w:r>
        <w:rPr>
          <w:rFonts w:asciiTheme="majorHAnsi" w:hAnsiTheme="majorHAnsi" w:cstheme="majorHAnsi"/>
          <w:b/>
          <w:bCs/>
          <w:color w:val="353535"/>
          <w:sz w:val="36"/>
          <w:szCs w:val="36"/>
        </w:rPr>
        <w:br w:type="page"/>
      </w:r>
    </w:p>
    <w:p w14:paraId="369EAECF" w14:textId="77777777" w:rsidR="00274D8E" w:rsidRPr="009A4F8A" w:rsidRDefault="00274D8E" w:rsidP="00274D8E">
      <w:pPr>
        <w:autoSpaceDE w:val="0"/>
        <w:autoSpaceDN w:val="0"/>
        <w:adjustRightInd w:val="0"/>
        <w:rPr>
          <w:rFonts w:asciiTheme="majorHAnsi" w:hAnsiTheme="majorHAnsi" w:cstheme="majorHAnsi"/>
          <w:color w:val="353535"/>
        </w:rPr>
      </w:pPr>
      <w:r w:rsidRPr="009A4F8A">
        <w:rPr>
          <w:rFonts w:asciiTheme="majorHAnsi" w:hAnsiTheme="majorHAnsi" w:cstheme="majorHAnsi"/>
          <w:b/>
          <w:bCs/>
          <w:color w:val="353535"/>
          <w:sz w:val="36"/>
          <w:szCs w:val="36"/>
        </w:rPr>
        <w:lastRenderedPageBreak/>
        <w:t>Conclusion</w:t>
      </w:r>
    </w:p>
    <w:p w14:paraId="00A51E2F" w14:textId="77777777" w:rsidR="00274D8E" w:rsidRPr="009A4F8A" w:rsidRDefault="00274D8E" w:rsidP="00274D8E">
      <w:pPr>
        <w:numPr>
          <w:ilvl w:val="0"/>
          <w:numId w:val="6"/>
        </w:numPr>
        <w:autoSpaceDE w:val="0"/>
        <w:autoSpaceDN w:val="0"/>
        <w:adjustRightInd w:val="0"/>
        <w:ind w:left="0" w:firstLine="0"/>
        <w:rPr>
          <w:rFonts w:asciiTheme="majorHAnsi" w:hAnsiTheme="majorHAnsi" w:cstheme="majorHAnsi"/>
          <w:color w:val="353535"/>
        </w:rPr>
      </w:pPr>
      <w:r w:rsidRPr="009A4F8A">
        <w:rPr>
          <w:rFonts w:asciiTheme="majorHAnsi" w:hAnsiTheme="majorHAnsi" w:cstheme="majorHAnsi"/>
          <w:color w:val="353535"/>
        </w:rPr>
        <w:t>This newly proposed pattern does not completely solve for NPEs, but it helps stretch the null-free zone while not incurring additional cost.</w:t>
      </w:r>
    </w:p>
    <w:p w14:paraId="5983A287" w14:textId="77777777" w:rsidR="00274D8E" w:rsidRPr="009A4F8A" w:rsidRDefault="00274D8E" w:rsidP="00274D8E">
      <w:pPr>
        <w:numPr>
          <w:ilvl w:val="0"/>
          <w:numId w:val="6"/>
        </w:numPr>
        <w:autoSpaceDE w:val="0"/>
        <w:autoSpaceDN w:val="0"/>
        <w:adjustRightInd w:val="0"/>
        <w:ind w:left="0" w:firstLine="0"/>
        <w:rPr>
          <w:rFonts w:asciiTheme="majorHAnsi" w:hAnsiTheme="majorHAnsi" w:cstheme="majorHAnsi"/>
          <w:color w:val="353535"/>
        </w:rPr>
      </w:pPr>
      <w:r w:rsidRPr="009A4F8A">
        <w:rPr>
          <w:rFonts w:asciiTheme="majorHAnsi" w:hAnsiTheme="majorHAnsi" w:cstheme="majorHAnsi"/>
          <w:color w:val="353535"/>
        </w:rPr>
        <w:t>The proposed solution can be adopted as part of these languages to eliminate the need for compile-time code generation…</w:t>
      </w:r>
    </w:p>
    <w:p w14:paraId="29FEEA64" w14:textId="77777777" w:rsidR="00274D8E" w:rsidRPr="009A4F8A" w:rsidRDefault="00274D8E" w:rsidP="00274D8E">
      <w:pPr>
        <w:numPr>
          <w:ilvl w:val="0"/>
          <w:numId w:val="6"/>
        </w:numPr>
        <w:autoSpaceDE w:val="0"/>
        <w:autoSpaceDN w:val="0"/>
        <w:adjustRightInd w:val="0"/>
        <w:ind w:left="0" w:firstLine="0"/>
        <w:rPr>
          <w:rFonts w:asciiTheme="majorHAnsi" w:hAnsiTheme="majorHAnsi" w:cstheme="majorHAnsi"/>
          <w:color w:val="353535"/>
        </w:rPr>
      </w:pPr>
      <w:r w:rsidRPr="009A4F8A">
        <w:rPr>
          <w:rFonts w:asciiTheme="majorHAnsi" w:hAnsiTheme="majorHAnsi" w:cstheme="majorHAnsi"/>
          <w:color w:val="353535"/>
        </w:rPr>
        <w:t>The proposed work does not discuss how to refactor existing code-bases to migrate to use Nullable…</w:t>
      </w:r>
    </w:p>
    <w:p w14:paraId="3372B900" w14:textId="77777777" w:rsidR="00274D8E" w:rsidRPr="009A4F8A" w:rsidRDefault="00274D8E" w:rsidP="00274D8E">
      <w:pPr>
        <w:numPr>
          <w:ilvl w:val="0"/>
          <w:numId w:val="6"/>
        </w:numPr>
        <w:autoSpaceDE w:val="0"/>
        <w:autoSpaceDN w:val="0"/>
        <w:adjustRightInd w:val="0"/>
        <w:ind w:left="0" w:firstLine="0"/>
        <w:rPr>
          <w:rFonts w:asciiTheme="majorHAnsi" w:hAnsiTheme="majorHAnsi" w:cstheme="majorHAnsi"/>
          <w:color w:val="353535"/>
        </w:rPr>
      </w:pPr>
      <w:r w:rsidRPr="009A4F8A">
        <w:rPr>
          <w:rFonts w:asciiTheme="majorHAnsi" w:hAnsiTheme="majorHAnsi" w:cstheme="majorHAnsi"/>
          <w:color w:val="353535"/>
        </w:rPr>
        <w:t>The proposed work is only proposed for domain-models at this point.</w:t>
      </w:r>
    </w:p>
    <w:p w14:paraId="532FF117" w14:textId="77777777" w:rsidR="00274D8E" w:rsidRPr="009A4F8A" w:rsidRDefault="00274D8E" w:rsidP="00274D8E">
      <w:pPr>
        <w:numPr>
          <w:ilvl w:val="0"/>
          <w:numId w:val="6"/>
        </w:numPr>
        <w:autoSpaceDE w:val="0"/>
        <w:autoSpaceDN w:val="0"/>
        <w:adjustRightInd w:val="0"/>
        <w:ind w:left="0" w:firstLine="0"/>
        <w:rPr>
          <w:rFonts w:asciiTheme="majorHAnsi" w:hAnsiTheme="majorHAnsi" w:cstheme="majorHAnsi"/>
          <w:color w:val="353535"/>
        </w:rPr>
      </w:pPr>
      <w:r w:rsidRPr="009A4F8A">
        <w:rPr>
          <w:rFonts w:asciiTheme="majorHAnsi" w:hAnsiTheme="majorHAnsi" w:cstheme="majorHAnsi"/>
          <w:color w:val="353535"/>
        </w:rPr>
        <w:t>The proposed solution does not address lists, maps and collections in general…</w:t>
      </w:r>
    </w:p>
    <w:p w14:paraId="7140F31E" w14:textId="77777777" w:rsidR="00274D8E" w:rsidRPr="009A4F8A" w:rsidRDefault="00274D8E" w:rsidP="00274D8E">
      <w:pPr>
        <w:autoSpaceDE w:val="0"/>
        <w:autoSpaceDN w:val="0"/>
        <w:adjustRightInd w:val="0"/>
        <w:rPr>
          <w:rFonts w:asciiTheme="majorHAnsi" w:hAnsiTheme="majorHAnsi" w:cstheme="majorHAnsi"/>
          <w:color w:val="353535"/>
        </w:rPr>
      </w:pPr>
    </w:p>
    <w:p w14:paraId="63BBB816" w14:textId="77777777" w:rsidR="00274D8E" w:rsidRPr="009A4F8A" w:rsidRDefault="00274D8E" w:rsidP="00274D8E">
      <w:pPr>
        <w:autoSpaceDE w:val="0"/>
        <w:autoSpaceDN w:val="0"/>
        <w:adjustRightInd w:val="0"/>
        <w:rPr>
          <w:rFonts w:asciiTheme="majorHAnsi" w:hAnsiTheme="majorHAnsi" w:cstheme="majorHAnsi"/>
          <w:color w:val="353535"/>
        </w:rPr>
      </w:pPr>
    </w:p>
    <w:p w14:paraId="33921D4D" w14:textId="77777777" w:rsidR="00274D8E" w:rsidRPr="009A4F8A" w:rsidRDefault="00274D8E" w:rsidP="00274D8E">
      <w:pPr>
        <w:autoSpaceDE w:val="0"/>
        <w:autoSpaceDN w:val="0"/>
        <w:adjustRightInd w:val="0"/>
        <w:rPr>
          <w:rFonts w:asciiTheme="majorHAnsi" w:hAnsiTheme="majorHAnsi" w:cstheme="majorHAnsi"/>
          <w:color w:val="353535"/>
        </w:rPr>
      </w:pPr>
    </w:p>
    <w:p w14:paraId="077AEFBD" w14:textId="77777777" w:rsidR="00274D8E" w:rsidRPr="009A4F8A" w:rsidRDefault="00274D8E" w:rsidP="00274D8E">
      <w:pPr>
        <w:autoSpaceDE w:val="0"/>
        <w:autoSpaceDN w:val="0"/>
        <w:adjustRightInd w:val="0"/>
        <w:rPr>
          <w:rFonts w:asciiTheme="majorHAnsi" w:hAnsiTheme="majorHAnsi" w:cstheme="majorHAnsi"/>
          <w:color w:val="353535"/>
        </w:rPr>
      </w:pPr>
    </w:p>
    <w:p w14:paraId="124BD432" w14:textId="77777777" w:rsidR="00274D8E" w:rsidRPr="009A4F8A" w:rsidRDefault="00274D8E" w:rsidP="00274D8E">
      <w:pPr>
        <w:autoSpaceDE w:val="0"/>
        <w:autoSpaceDN w:val="0"/>
        <w:adjustRightInd w:val="0"/>
        <w:ind w:left="460"/>
        <w:rPr>
          <w:rFonts w:asciiTheme="majorHAnsi" w:hAnsiTheme="majorHAnsi" w:cstheme="majorHAnsi"/>
          <w:color w:val="353535"/>
        </w:rPr>
      </w:pPr>
    </w:p>
    <w:p w14:paraId="02182DED" w14:textId="77777777" w:rsidR="002355EC" w:rsidRPr="009A4F8A" w:rsidRDefault="000674C7">
      <w:pPr>
        <w:rPr>
          <w:rFonts w:asciiTheme="majorHAnsi" w:hAnsiTheme="majorHAnsi" w:cstheme="majorHAnsi"/>
        </w:rPr>
      </w:pPr>
    </w:p>
    <w:sectPr w:rsidR="002355EC" w:rsidRPr="009A4F8A" w:rsidSect="006D09B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2F0F05AA"/>
    <w:multiLevelType w:val="hybridMultilevel"/>
    <w:tmpl w:val="FA3696CC"/>
    <w:lvl w:ilvl="0" w:tplc="B9DE2E78">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CD2385"/>
    <w:multiLevelType w:val="hybridMultilevel"/>
    <w:tmpl w:val="57BE841E"/>
    <w:lvl w:ilvl="0" w:tplc="EEB89A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D8E"/>
    <w:rsid w:val="00007C6A"/>
    <w:rsid w:val="000128FB"/>
    <w:rsid w:val="000260E3"/>
    <w:rsid w:val="000334FC"/>
    <w:rsid w:val="000535B9"/>
    <w:rsid w:val="00064C39"/>
    <w:rsid w:val="000674C7"/>
    <w:rsid w:val="00082B5E"/>
    <w:rsid w:val="000867A1"/>
    <w:rsid w:val="00097533"/>
    <w:rsid w:val="000B7ED9"/>
    <w:rsid w:val="000C3687"/>
    <w:rsid w:val="000C63CE"/>
    <w:rsid w:val="000D055A"/>
    <w:rsid w:val="000E2926"/>
    <w:rsid w:val="000E2DB5"/>
    <w:rsid w:val="000F6E0E"/>
    <w:rsid w:val="000F7C45"/>
    <w:rsid w:val="00106A10"/>
    <w:rsid w:val="00106A5A"/>
    <w:rsid w:val="0010771A"/>
    <w:rsid w:val="001103B7"/>
    <w:rsid w:val="00110B1B"/>
    <w:rsid w:val="001261CD"/>
    <w:rsid w:val="00130A91"/>
    <w:rsid w:val="00147987"/>
    <w:rsid w:val="00176775"/>
    <w:rsid w:val="00187AA2"/>
    <w:rsid w:val="001A3DD5"/>
    <w:rsid w:val="001A40B2"/>
    <w:rsid w:val="001B7CE3"/>
    <w:rsid w:val="001C13E1"/>
    <w:rsid w:val="001D5D5A"/>
    <w:rsid w:val="001E3194"/>
    <w:rsid w:val="001E5E42"/>
    <w:rsid w:val="001F5EE7"/>
    <w:rsid w:val="00217149"/>
    <w:rsid w:val="002272A6"/>
    <w:rsid w:val="0023339E"/>
    <w:rsid w:val="002416EC"/>
    <w:rsid w:val="00245039"/>
    <w:rsid w:val="00251D19"/>
    <w:rsid w:val="00253227"/>
    <w:rsid w:val="002614D2"/>
    <w:rsid w:val="002630C3"/>
    <w:rsid w:val="0026610C"/>
    <w:rsid w:val="0027008E"/>
    <w:rsid w:val="002721CB"/>
    <w:rsid w:val="00274D8E"/>
    <w:rsid w:val="00280480"/>
    <w:rsid w:val="00284828"/>
    <w:rsid w:val="00286395"/>
    <w:rsid w:val="00290F69"/>
    <w:rsid w:val="002A2139"/>
    <w:rsid w:val="002B43CD"/>
    <w:rsid w:val="002C10D1"/>
    <w:rsid w:val="002C7248"/>
    <w:rsid w:val="002D15B3"/>
    <w:rsid w:val="002D51EF"/>
    <w:rsid w:val="002D5E9C"/>
    <w:rsid w:val="002E0866"/>
    <w:rsid w:val="002E296D"/>
    <w:rsid w:val="002E3349"/>
    <w:rsid w:val="002E381A"/>
    <w:rsid w:val="002F1005"/>
    <w:rsid w:val="002F1F4C"/>
    <w:rsid w:val="002F3719"/>
    <w:rsid w:val="00300C93"/>
    <w:rsid w:val="0030250A"/>
    <w:rsid w:val="00307FE4"/>
    <w:rsid w:val="00312CE9"/>
    <w:rsid w:val="00321B86"/>
    <w:rsid w:val="00335763"/>
    <w:rsid w:val="00336268"/>
    <w:rsid w:val="00340676"/>
    <w:rsid w:val="00347C27"/>
    <w:rsid w:val="00366301"/>
    <w:rsid w:val="0036731B"/>
    <w:rsid w:val="00367B13"/>
    <w:rsid w:val="00372063"/>
    <w:rsid w:val="00385206"/>
    <w:rsid w:val="003A7AA2"/>
    <w:rsid w:val="003B3339"/>
    <w:rsid w:val="003B4DED"/>
    <w:rsid w:val="003B761E"/>
    <w:rsid w:val="003C0F9E"/>
    <w:rsid w:val="003C2BEF"/>
    <w:rsid w:val="003C5A26"/>
    <w:rsid w:val="003D0E69"/>
    <w:rsid w:val="003E17A0"/>
    <w:rsid w:val="003F22EA"/>
    <w:rsid w:val="003F6FCF"/>
    <w:rsid w:val="0040741B"/>
    <w:rsid w:val="0041345E"/>
    <w:rsid w:val="004160E8"/>
    <w:rsid w:val="00423EFD"/>
    <w:rsid w:val="00431100"/>
    <w:rsid w:val="00441D74"/>
    <w:rsid w:val="00442ACB"/>
    <w:rsid w:val="00454A8B"/>
    <w:rsid w:val="00460B48"/>
    <w:rsid w:val="00462CC2"/>
    <w:rsid w:val="00462DBA"/>
    <w:rsid w:val="0046616A"/>
    <w:rsid w:val="00493807"/>
    <w:rsid w:val="004A2070"/>
    <w:rsid w:val="004A71BB"/>
    <w:rsid w:val="004B614E"/>
    <w:rsid w:val="004C5B83"/>
    <w:rsid w:val="004C7011"/>
    <w:rsid w:val="004D074F"/>
    <w:rsid w:val="004D28D0"/>
    <w:rsid w:val="004D60E3"/>
    <w:rsid w:val="00506B9F"/>
    <w:rsid w:val="00510125"/>
    <w:rsid w:val="00517C40"/>
    <w:rsid w:val="005340D3"/>
    <w:rsid w:val="00541CBE"/>
    <w:rsid w:val="00541D3C"/>
    <w:rsid w:val="00555505"/>
    <w:rsid w:val="0057205A"/>
    <w:rsid w:val="00594A12"/>
    <w:rsid w:val="005A69D8"/>
    <w:rsid w:val="005B0A18"/>
    <w:rsid w:val="005B6603"/>
    <w:rsid w:val="005C338F"/>
    <w:rsid w:val="005D5077"/>
    <w:rsid w:val="005E06EF"/>
    <w:rsid w:val="005F38EE"/>
    <w:rsid w:val="006029DC"/>
    <w:rsid w:val="00604B9B"/>
    <w:rsid w:val="00611C37"/>
    <w:rsid w:val="00611C6A"/>
    <w:rsid w:val="00615A51"/>
    <w:rsid w:val="00636A36"/>
    <w:rsid w:val="00646599"/>
    <w:rsid w:val="00646BE3"/>
    <w:rsid w:val="00653C6E"/>
    <w:rsid w:val="0066398B"/>
    <w:rsid w:val="0068659E"/>
    <w:rsid w:val="006926FB"/>
    <w:rsid w:val="00694056"/>
    <w:rsid w:val="006A6FEB"/>
    <w:rsid w:val="006B5174"/>
    <w:rsid w:val="006B75DC"/>
    <w:rsid w:val="006D152C"/>
    <w:rsid w:val="006E4BF3"/>
    <w:rsid w:val="006F280A"/>
    <w:rsid w:val="00703846"/>
    <w:rsid w:val="007106FB"/>
    <w:rsid w:val="00715C91"/>
    <w:rsid w:val="007257F5"/>
    <w:rsid w:val="00730E57"/>
    <w:rsid w:val="00735F05"/>
    <w:rsid w:val="00753A1B"/>
    <w:rsid w:val="00755AAA"/>
    <w:rsid w:val="00760453"/>
    <w:rsid w:val="007632B8"/>
    <w:rsid w:val="00772D58"/>
    <w:rsid w:val="00774942"/>
    <w:rsid w:val="0077751F"/>
    <w:rsid w:val="00790B65"/>
    <w:rsid w:val="00792825"/>
    <w:rsid w:val="00793AD7"/>
    <w:rsid w:val="007A17DD"/>
    <w:rsid w:val="007A45EB"/>
    <w:rsid w:val="007A4982"/>
    <w:rsid w:val="007B0B5A"/>
    <w:rsid w:val="007B5622"/>
    <w:rsid w:val="007C137D"/>
    <w:rsid w:val="007C33D6"/>
    <w:rsid w:val="007D26F1"/>
    <w:rsid w:val="007D4C22"/>
    <w:rsid w:val="007E09A8"/>
    <w:rsid w:val="007E4539"/>
    <w:rsid w:val="007F1630"/>
    <w:rsid w:val="007F4F3A"/>
    <w:rsid w:val="007F5163"/>
    <w:rsid w:val="007F582A"/>
    <w:rsid w:val="007F5D1B"/>
    <w:rsid w:val="00801A2C"/>
    <w:rsid w:val="00801F1C"/>
    <w:rsid w:val="00827577"/>
    <w:rsid w:val="00837593"/>
    <w:rsid w:val="00841782"/>
    <w:rsid w:val="00841D7F"/>
    <w:rsid w:val="00847016"/>
    <w:rsid w:val="00850765"/>
    <w:rsid w:val="008522B5"/>
    <w:rsid w:val="00854E54"/>
    <w:rsid w:val="00870214"/>
    <w:rsid w:val="00882E00"/>
    <w:rsid w:val="0088331D"/>
    <w:rsid w:val="00884C65"/>
    <w:rsid w:val="008852F2"/>
    <w:rsid w:val="0089483B"/>
    <w:rsid w:val="008956C8"/>
    <w:rsid w:val="008A370D"/>
    <w:rsid w:val="008B0251"/>
    <w:rsid w:val="008C24AB"/>
    <w:rsid w:val="008D1B44"/>
    <w:rsid w:val="008D7A4D"/>
    <w:rsid w:val="008E0596"/>
    <w:rsid w:val="008F0329"/>
    <w:rsid w:val="008F57CE"/>
    <w:rsid w:val="00900E1D"/>
    <w:rsid w:val="00907CF8"/>
    <w:rsid w:val="0091243E"/>
    <w:rsid w:val="0091284D"/>
    <w:rsid w:val="009140F5"/>
    <w:rsid w:val="009165BC"/>
    <w:rsid w:val="00924F4C"/>
    <w:rsid w:val="00930E34"/>
    <w:rsid w:val="009325F1"/>
    <w:rsid w:val="00933A1A"/>
    <w:rsid w:val="00936993"/>
    <w:rsid w:val="00944408"/>
    <w:rsid w:val="009903EE"/>
    <w:rsid w:val="009A0A36"/>
    <w:rsid w:val="009A4F8A"/>
    <w:rsid w:val="009D4042"/>
    <w:rsid w:val="009E641B"/>
    <w:rsid w:val="009E719E"/>
    <w:rsid w:val="00A21CDE"/>
    <w:rsid w:val="00A24EDE"/>
    <w:rsid w:val="00A2680A"/>
    <w:rsid w:val="00A40AB9"/>
    <w:rsid w:val="00A572A6"/>
    <w:rsid w:val="00A60674"/>
    <w:rsid w:val="00A7178D"/>
    <w:rsid w:val="00AA093A"/>
    <w:rsid w:val="00AB4EEA"/>
    <w:rsid w:val="00AC4E96"/>
    <w:rsid w:val="00AD146E"/>
    <w:rsid w:val="00AE1536"/>
    <w:rsid w:val="00AF14C8"/>
    <w:rsid w:val="00B079B9"/>
    <w:rsid w:val="00B25456"/>
    <w:rsid w:val="00B30E4C"/>
    <w:rsid w:val="00B56578"/>
    <w:rsid w:val="00B80DFA"/>
    <w:rsid w:val="00B95D95"/>
    <w:rsid w:val="00BB72F7"/>
    <w:rsid w:val="00BC3E98"/>
    <w:rsid w:val="00BC49F6"/>
    <w:rsid w:val="00BC7F46"/>
    <w:rsid w:val="00C05E22"/>
    <w:rsid w:val="00C07819"/>
    <w:rsid w:val="00C166F0"/>
    <w:rsid w:val="00C40CF5"/>
    <w:rsid w:val="00C5117B"/>
    <w:rsid w:val="00C54852"/>
    <w:rsid w:val="00C5737B"/>
    <w:rsid w:val="00C679FF"/>
    <w:rsid w:val="00C71664"/>
    <w:rsid w:val="00C72DEA"/>
    <w:rsid w:val="00C743AB"/>
    <w:rsid w:val="00C862A8"/>
    <w:rsid w:val="00C97F47"/>
    <w:rsid w:val="00CA3EA8"/>
    <w:rsid w:val="00CA68E3"/>
    <w:rsid w:val="00CB231F"/>
    <w:rsid w:val="00CB292D"/>
    <w:rsid w:val="00CB6093"/>
    <w:rsid w:val="00CC2B4D"/>
    <w:rsid w:val="00CF012C"/>
    <w:rsid w:val="00CF14A8"/>
    <w:rsid w:val="00CF1580"/>
    <w:rsid w:val="00CF6047"/>
    <w:rsid w:val="00D00F5D"/>
    <w:rsid w:val="00D06DFD"/>
    <w:rsid w:val="00D1160E"/>
    <w:rsid w:val="00D2029B"/>
    <w:rsid w:val="00D2097E"/>
    <w:rsid w:val="00D301F0"/>
    <w:rsid w:val="00D32CC2"/>
    <w:rsid w:val="00D636EF"/>
    <w:rsid w:val="00D74652"/>
    <w:rsid w:val="00D84BC8"/>
    <w:rsid w:val="00D95C5E"/>
    <w:rsid w:val="00DA2323"/>
    <w:rsid w:val="00DB2739"/>
    <w:rsid w:val="00DB31AD"/>
    <w:rsid w:val="00DC0D5C"/>
    <w:rsid w:val="00DC1934"/>
    <w:rsid w:val="00DC72BB"/>
    <w:rsid w:val="00DD6E3B"/>
    <w:rsid w:val="00E06963"/>
    <w:rsid w:val="00E25D28"/>
    <w:rsid w:val="00E33A2B"/>
    <w:rsid w:val="00E34D7D"/>
    <w:rsid w:val="00E52396"/>
    <w:rsid w:val="00E536D0"/>
    <w:rsid w:val="00E74AFC"/>
    <w:rsid w:val="00E813C6"/>
    <w:rsid w:val="00E81768"/>
    <w:rsid w:val="00E9591D"/>
    <w:rsid w:val="00EA6641"/>
    <w:rsid w:val="00EB02F2"/>
    <w:rsid w:val="00EB5984"/>
    <w:rsid w:val="00EC6BCC"/>
    <w:rsid w:val="00ED5E04"/>
    <w:rsid w:val="00EE1F27"/>
    <w:rsid w:val="00EE2B21"/>
    <w:rsid w:val="00EE5C60"/>
    <w:rsid w:val="00EE6F4B"/>
    <w:rsid w:val="00EF2338"/>
    <w:rsid w:val="00EF40F3"/>
    <w:rsid w:val="00F0100A"/>
    <w:rsid w:val="00F01427"/>
    <w:rsid w:val="00F11A31"/>
    <w:rsid w:val="00F21E84"/>
    <w:rsid w:val="00F2686A"/>
    <w:rsid w:val="00F60753"/>
    <w:rsid w:val="00F6498E"/>
    <w:rsid w:val="00F802BD"/>
    <w:rsid w:val="00F827BD"/>
    <w:rsid w:val="00F87283"/>
    <w:rsid w:val="00F90D64"/>
    <w:rsid w:val="00F97E8F"/>
    <w:rsid w:val="00FA54A5"/>
    <w:rsid w:val="00FA55FA"/>
    <w:rsid w:val="00FD2BDD"/>
    <w:rsid w:val="00FD3516"/>
    <w:rsid w:val="00FD48EE"/>
    <w:rsid w:val="00FE0292"/>
    <w:rsid w:val="00FE0D96"/>
    <w:rsid w:val="00FE153F"/>
    <w:rsid w:val="00FE1F89"/>
    <w:rsid w:val="00FE6450"/>
    <w:rsid w:val="00FE67F6"/>
    <w:rsid w:val="00FE7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0B3CF"/>
  <w15:chartTrackingRefBased/>
  <w15:docId w15:val="{7467C584-31E8-9B4F-B601-904A5B461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35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2825"/>
    <w:pPr>
      <w:ind w:left="720"/>
      <w:contextualSpacing/>
    </w:pPr>
  </w:style>
  <w:style w:type="paragraph" w:styleId="HTMLPreformatted">
    <w:name w:val="HTML Preformatted"/>
    <w:basedOn w:val="Normal"/>
    <w:link w:val="HTMLPreformattedChar"/>
    <w:uiPriority w:val="99"/>
    <w:unhideWhenUsed/>
    <w:rsid w:val="00792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92825"/>
    <w:rPr>
      <w:rFonts w:ascii="Courier New" w:eastAsia="Times New Roman" w:hAnsi="Courier New" w:cs="Courier New"/>
      <w:sz w:val="20"/>
      <w:szCs w:val="20"/>
    </w:rPr>
  </w:style>
  <w:style w:type="table" w:styleId="TableGrid">
    <w:name w:val="Table Grid"/>
    <w:basedOn w:val="TableNormal"/>
    <w:uiPriority w:val="39"/>
    <w:rsid w:val="002D51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3822150">
      <w:bodyDiv w:val="1"/>
      <w:marLeft w:val="0"/>
      <w:marRight w:val="0"/>
      <w:marTop w:val="0"/>
      <w:marBottom w:val="0"/>
      <w:divBdr>
        <w:top w:val="none" w:sz="0" w:space="0" w:color="auto"/>
        <w:left w:val="none" w:sz="0" w:space="0" w:color="auto"/>
        <w:bottom w:val="none" w:sz="0" w:space="0" w:color="auto"/>
        <w:right w:val="none" w:sz="0" w:space="0" w:color="auto"/>
      </w:divBdr>
    </w:div>
    <w:div w:id="618269364">
      <w:bodyDiv w:val="1"/>
      <w:marLeft w:val="0"/>
      <w:marRight w:val="0"/>
      <w:marTop w:val="0"/>
      <w:marBottom w:val="0"/>
      <w:divBdr>
        <w:top w:val="none" w:sz="0" w:space="0" w:color="auto"/>
        <w:left w:val="none" w:sz="0" w:space="0" w:color="auto"/>
        <w:bottom w:val="none" w:sz="0" w:space="0" w:color="auto"/>
        <w:right w:val="none" w:sz="0" w:space="0" w:color="auto"/>
      </w:divBdr>
    </w:div>
    <w:div w:id="862864978">
      <w:bodyDiv w:val="1"/>
      <w:marLeft w:val="0"/>
      <w:marRight w:val="0"/>
      <w:marTop w:val="0"/>
      <w:marBottom w:val="0"/>
      <w:divBdr>
        <w:top w:val="none" w:sz="0" w:space="0" w:color="auto"/>
        <w:left w:val="none" w:sz="0" w:space="0" w:color="auto"/>
        <w:bottom w:val="none" w:sz="0" w:space="0" w:color="auto"/>
        <w:right w:val="none" w:sz="0" w:space="0" w:color="auto"/>
      </w:divBdr>
    </w:div>
    <w:div w:id="1231042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838</TotalTime>
  <Pages>12</Pages>
  <Words>2424</Words>
  <Characters>13822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Saleh Amareen (IT - Comm Arch)</dc:creator>
  <cp:keywords/>
  <dc:description/>
  <cp:lastModifiedBy>Saleh Amareen (IT - Comm Arch)</cp:lastModifiedBy>
  <cp:revision>323</cp:revision>
  <dcterms:created xsi:type="dcterms:W3CDTF">2020-09-26T23:20:00Z</dcterms:created>
  <dcterms:modified xsi:type="dcterms:W3CDTF">2021-07-12T18:01:00Z</dcterms:modified>
</cp:coreProperties>
</file>